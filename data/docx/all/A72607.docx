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87528" w14:textId="77777777" w:rsidR="006B614C" w:rsidRDefault="006B614C"/>
    <w:tbl>
      <w:tblPr>
        <w:tblW w:w="9180" w:type="dxa"/>
        <w:tblLook w:val="00A0" w:firstRow="1" w:lastRow="0" w:firstColumn="1" w:lastColumn="0" w:noHBand="0" w:noVBand="0"/>
      </w:tblPr>
      <w:tblGrid>
        <w:gridCol w:w="4644"/>
        <w:gridCol w:w="4536"/>
      </w:tblGrid>
      <w:tr w:rsidR="00BE7662" w:rsidRPr="006F6C9E" w14:paraId="4BBDA100" w14:textId="77777777" w:rsidTr="00F77BD6">
        <w:tc>
          <w:tcPr>
            <w:tcW w:w="4644" w:type="dxa"/>
          </w:tcPr>
          <w:p w14:paraId="4BBDA0EC" w14:textId="77777777" w:rsidR="00BE7662" w:rsidRPr="006F6C9E" w:rsidRDefault="00713DF6" w:rsidP="00251CFE">
            <w:pPr>
              <w:ind w:right="884" w:firstLine="34"/>
              <w:jc w:val="center"/>
              <w:rPr>
                <w:rFonts w:cs="Arial"/>
                <w:sz w:val="22"/>
              </w:rPr>
            </w:pPr>
            <w:r w:rsidRPr="006F6C9E">
              <w:rPr>
                <w:rFonts w:cs="Arial"/>
                <w:sz w:val="22"/>
              </w:rPr>
              <w:t xml:space="preserve">PREMIERE </w:t>
            </w:r>
            <w:r w:rsidR="00E30B66" w:rsidRPr="006F6C9E">
              <w:rPr>
                <w:rFonts w:cs="Arial"/>
                <w:sz w:val="22"/>
              </w:rPr>
              <w:t>CHAMBRE</w:t>
            </w:r>
          </w:p>
          <w:p w14:paraId="4BBDA0ED" w14:textId="77777777" w:rsidR="00BE7662" w:rsidRPr="006F6C9E" w:rsidRDefault="00E30B66" w:rsidP="00251CFE">
            <w:pPr>
              <w:ind w:right="884" w:firstLine="34"/>
              <w:jc w:val="center"/>
              <w:rPr>
                <w:rFonts w:cs="Arial"/>
                <w:sz w:val="22"/>
              </w:rPr>
            </w:pPr>
            <w:r w:rsidRPr="006F6C9E">
              <w:rPr>
                <w:rFonts w:cs="Arial"/>
                <w:sz w:val="22"/>
              </w:rPr>
              <w:t>-------</w:t>
            </w:r>
          </w:p>
          <w:p w14:paraId="4BBDA0EE" w14:textId="67384158" w:rsidR="00BE7662" w:rsidRPr="006F6C9E" w:rsidRDefault="00C93E58" w:rsidP="00251CFE">
            <w:pPr>
              <w:ind w:right="884" w:firstLine="34"/>
              <w:jc w:val="center"/>
              <w:rPr>
                <w:rFonts w:cs="Arial"/>
                <w:sz w:val="22"/>
              </w:rPr>
            </w:pPr>
            <w:r>
              <w:rPr>
                <w:rFonts w:cs="Arial"/>
                <w:sz w:val="22"/>
              </w:rPr>
              <w:t>Première</w:t>
            </w:r>
            <w:r w:rsidR="00E30B66" w:rsidRPr="006F6C9E">
              <w:rPr>
                <w:rFonts w:cs="Arial"/>
                <w:sz w:val="22"/>
              </w:rPr>
              <w:t xml:space="preserve"> section</w:t>
            </w:r>
          </w:p>
          <w:p w14:paraId="4BBDA0EF" w14:textId="77777777" w:rsidR="00BE7662" w:rsidRPr="006F6C9E" w:rsidRDefault="00E30B66" w:rsidP="00251CFE">
            <w:pPr>
              <w:ind w:right="884" w:firstLine="34"/>
              <w:jc w:val="center"/>
              <w:rPr>
                <w:rFonts w:cs="Arial"/>
                <w:sz w:val="22"/>
              </w:rPr>
            </w:pPr>
            <w:r w:rsidRPr="006F6C9E">
              <w:rPr>
                <w:rFonts w:cs="Arial"/>
                <w:sz w:val="22"/>
              </w:rPr>
              <w:t>-------</w:t>
            </w:r>
          </w:p>
          <w:p w14:paraId="4BBDA0F0" w14:textId="72300674" w:rsidR="00BE7662" w:rsidRPr="006F6C9E" w:rsidRDefault="00E30B66" w:rsidP="00251CFE">
            <w:pPr>
              <w:ind w:right="884" w:firstLine="34"/>
              <w:jc w:val="center"/>
              <w:rPr>
                <w:rFonts w:cs="Arial"/>
                <w:sz w:val="22"/>
              </w:rPr>
            </w:pPr>
            <w:r w:rsidRPr="006F6C9E">
              <w:rPr>
                <w:rFonts w:cs="Arial"/>
                <w:sz w:val="22"/>
              </w:rPr>
              <w:t xml:space="preserve">Arrêt n° </w:t>
            </w:r>
            <w:r w:rsidR="00C93E58">
              <w:rPr>
                <w:rFonts w:cs="Arial"/>
                <w:sz w:val="22"/>
              </w:rPr>
              <w:t>72607</w:t>
            </w:r>
          </w:p>
          <w:p w14:paraId="4BBDA0F1" w14:textId="77777777" w:rsidR="00BE7662" w:rsidRPr="006F6C9E" w:rsidRDefault="00133296" w:rsidP="00251CFE">
            <w:pPr>
              <w:tabs>
                <w:tab w:val="center" w:pos="4819"/>
                <w:tab w:val="right" w:pos="9071"/>
              </w:tabs>
              <w:ind w:right="884" w:firstLine="34"/>
              <w:jc w:val="center"/>
              <w:rPr>
                <w:rFonts w:cs="Arial"/>
                <w:sz w:val="22"/>
              </w:rPr>
            </w:pPr>
          </w:p>
          <w:p w14:paraId="4BBDA0F2" w14:textId="77777777" w:rsidR="00BE7662" w:rsidRPr="006F6C9E" w:rsidRDefault="00E30B66" w:rsidP="00251CFE">
            <w:pPr>
              <w:ind w:right="884" w:firstLine="34"/>
              <w:jc w:val="center"/>
              <w:rPr>
                <w:rFonts w:cs="Arial"/>
                <w:sz w:val="22"/>
              </w:rPr>
            </w:pPr>
            <w:r w:rsidRPr="006F6C9E">
              <w:rPr>
                <w:rFonts w:cs="Arial"/>
                <w:sz w:val="22"/>
              </w:rPr>
              <w:t xml:space="preserve">Audience publique du </w:t>
            </w:r>
            <w:r w:rsidR="00A96F64" w:rsidRPr="006F6C9E">
              <w:rPr>
                <w:rFonts w:cs="Arial"/>
                <w:sz w:val="22"/>
              </w:rPr>
              <w:t xml:space="preserve">7 juillet </w:t>
            </w:r>
            <w:r w:rsidR="00713DF6" w:rsidRPr="006F6C9E">
              <w:rPr>
                <w:rFonts w:cs="Arial"/>
                <w:sz w:val="22"/>
              </w:rPr>
              <w:t>2015</w:t>
            </w:r>
          </w:p>
          <w:p w14:paraId="4BBDA0F3" w14:textId="77777777" w:rsidR="00BE7662" w:rsidRPr="006F6C9E" w:rsidRDefault="00133296" w:rsidP="00251CFE">
            <w:pPr>
              <w:ind w:right="884" w:firstLine="34"/>
              <w:jc w:val="center"/>
              <w:rPr>
                <w:rFonts w:cs="Arial"/>
                <w:sz w:val="22"/>
              </w:rPr>
            </w:pPr>
          </w:p>
          <w:p w14:paraId="4BBDA0F4" w14:textId="53A7A07F" w:rsidR="00BE7662" w:rsidRPr="006F6C9E" w:rsidRDefault="0094482C" w:rsidP="00251CFE">
            <w:pPr>
              <w:ind w:right="884" w:firstLine="34"/>
              <w:jc w:val="center"/>
              <w:rPr>
                <w:rFonts w:cs="Arial"/>
                <w:i/>
                <w:sz w:val="22"/>
              </w:rPr>
            </w:pPr>
            <w:r>
              <w:rPr>
                <w:rFonts w:cs="Arial"/>
                <w:sz w:val="22"/>
              </w:rPr>
              <w:t xml:space="preserve">Prononcé </w:t>
            </w:r>
            <w:r w:rsidR="00A96F64" w:rsidRPr="006F6C9E">
              <w:rPr>
                <w:rFonts w:cs="Arial"/>
                <w:sz w:val="22"/>
              </w:rPr>
              <w:t>du 8 septembre 2015</w:t>
            </w:r>
          </w:p>
          <w:p w14:paraId="4BBDA0F5" w14:textId="77777777" w:rsidR="00BE7662" w:rsidRPr="006F6C9E" w:rsidRDefault="00133296" w:rsidP="00251CFE">
            <w:pPr>
              <w:ind w:right="884" w:firstLine="34"/>
              <w:jc w:val="center"/>
              <w:rPr>
                <w:rFonts w:cs="Arial"/>
                <w:sz w:val="22"/>
              </w:rPr>
            </w:pPr>
          </w:p>
        </w:tc>
        <w:tc>
          <w:tcPr>
            <w:tcW w:w="4536" w:type="dxa"/>
          </w:tcPr>
          <w:p w14:paraId="64CE5178" w14:textId="206B8166" w:rsidR="00C93E58" w:rsidRDefault="00713DF6" w:rsidP="00A96F64">
            <w:pPr>
              <w:rPr>
                <w:rFonts w:cs="Arial"/>
                <w:sz w:val="22"/>
              </w:rPr>
            </w:pPr>
            <w:r w:rsidRPr="006F6C9E">
              <w:rPr>
                <w:rFonts w:cs="Arial"/>
                <w:sz w:val="22"/>
              </w:rPr>
              <w:t xml:space="preserve">DIRECTION </w:t>
            </w:r>
            <w:r w:rsidR="008752DF" w:rsidRPr="006F6C9E">
              <w:rPr>
                <w:rFonts w:cs="Arial"/>
                <w:sz w:val="22"/>
              </w:rPr>
              <w:t>REGIONALE D</w:t>
            </w:r>
            <w:r w:rsidR="00BB6B78">
              <w:rPr>
                <w:rFonts w:cs="Arial"/>
                <w:sz w:val="22"/>
              </w:rPr>
              <w:t>ES FINANCES</w:t>
            </w:r>
            <w:r w:rsidR="00C93E58">
              <w:rPr>
                <w:rFonts w:cs="Arial"/>
                <w:sz w:val="22"/>
              </w:rPr>
              <w:t xml:space="preserve"> </w:t>
            </w:r>
            <w:r w:rsidR="00BB6B78">
              <w:rPr>
                <w:rFonts w:cs="Arial"/>
                <w:sz w:val="22"/>
              </w:rPr>
              <w:t xml:space="preserve">PUBLIQUES DU </w:t>
            </w:r>
            <w:r w:rsidR="008752DF" w:rsidRPr="006F6C9E">
              <w:rPr>
                <w:rFonts w:cs="Arial"/>
                <w:sz w:val="22"/>
              </w:rPr>
              <w:t>LANGUEDOC-ROUSSILLON ET DU DEPARTEMENT</w:t>
            </w:r>
          </w:p>
          <w:p w14:paraId="4BBDA0F6" w14:textId="5A186400" w:rsidR="00713DF6" w:rsidRPr="006F6C9E" w:rsidRDefault="008752DF" w:rsidP="00A96F64">
            <w:pPr>
              <w:rPr>
                <w:rFonts w:cs="Arial"/>
                <w:sz w:val="22"/>
              </w:rPr>
            </w:pPr>
            <w:r w:rsidRPr="006F6C9E">
              <w:rPr>
                <w:rFonts w:cs="Arial"/>
                <w:sz w:val="22"/>
              </w:rPr>
              <w:t>DE L’</w:t>
            </w:r>
            <w:r w:rsidR="00713DF6" w:rsidRPr="006F6C9E">
              <w:rPr>
                <w:rFonts w:cs="Arial"/>
                <w:sz w:val="22"/>
              </w:rPr>
              <w:t>HERAULT</w:t>
            </w:r>
          </w:p>
          <w:p w14:paraId="4BBDA0F7" w14:textId="77777777" w:rsidR="00713DF6" w:rsidRPr="006F6C9E" w:rsidRDefault="00713DF6" w:rsidP="00BE7662">
            <w:pPr>
              <w:ind w:left="5670" w:hanging="4245"/>
              <w:rPr>
                <w:rFonts w:cs="Arial"/>
                <w:sz w:val="22"/>
              </w:rPr>
            </w:pPr>
          </w:p>
          <w:p w14:paraId="4BBDA0F9" w14:textId="3ED16744" w:rsidR="008752DF" w:rsidRPr="006170F0" w:rsidRDefault="008752DF" w:rsidP="00BE7662">
            <w:pPr>
              <w:rPr>
                <w:rFonts w:cs="Arial"/>
                <w:sz w:val="22"/>
              </w:rPr>
            </w:pPr>
            <w:r w:rsidRPr="006170F0">
              <w:rPr>
                <w:rFonts w:cs="Arial"/>
                <w:sz w:val="22"/>
              </w:rPr>
              <w:t>SERVICE DES IMPOTS DES ENTREPRISES (SIE) DE MONTPELLIER</w:t>
            </w:r>
            <w:r w:rsidR="002A3C86">
              <w:rPr>
                <w:rFonts w:cs="Arial"/>
                <w:sz w:val="22"/>
              </w:rPr>
              <w:t xml:space="preserve"> </w:t>
            </w:r>
            <w:r w:rsidR="00563206" w:rsidRPr="006170F0">
              <w:rPr>
                <w:rFonts w:cs="Arial"/>
                <w:sz w:val="22"/>
              </w:rPr>
              <w:t>EST</w:t>
            </w:r>
          </w:p>
          <w:p w14:paraId="4BBDA0FA" w14:textId="77777777" w:rsidR="008752DF" w:rsidRPr="006F6C9E" w:rsidRDefault="008752DF" w:rsidP="00BE7662">
            <w:pPr>
              <w:rPr>
                <w:rFonts w:cs="Arial"/>
                <w:sz w:val="22"/>
              </w:rPr>
            </w:pPr>
          </w:p>
          <w:p w14:paraId="4BBDA0FB" w14:textId="77777777" w:rsidR="00BE7662" w:rsidRPr="006F6C9E" w:rsidRDefault="00E30B66" w:rsidP="00BE7662">
            <w:pPr>
              <w:rPr>
                <w:rFonts w:cs="Arial"/>
                <w:i/>
                <w:noProof/>
                <w:sz w:val="22"/>
              </w:rPr>
            </w:pPr>
            <w:r w:rsidRPr="006F6C9E">
              <w:rPr>
                <w:rFonts w:cs="Arial"/>
                <w:sz w:val="22"/>
              </w:rPr>
              <w:t xml:space="preserve">Exercices </w:t>
            </w:r>
            <w:r w:rsidR="00713DF6" w:rsidRPr="006F6C9E">
              <w:rPr>
                <w:rFonts w:cs="Arial"/>
                <w:sz w:val="22"/>
              </w:rPr>
              <w:t>2005 à 2011</w:t>
            </w:r>
          </w:p>
          <w:p w14:paraId="4BBDA0FC" w14:textId="77777777" w:rsidR="00BE7662" w:rsidRPr="006F6C9E" w:rsidRDefault="00133296" w:rsidP="00BE7662">
            <w:pPr>
              <w:rPr>
                <w:rFonts w:cs="Arial"/>
                <w:i/>
                <w:noProof/>
                <w:color w:val="000000"/>
                <w:sz w:val="22"/>
              </w:rPr>
            </w:pPr>
          </w:p>
          <w:p w14:paraId="4BBDA0FF" w14:textId="5A09292F" w:rsidR="00BE7662" w:rsidRPr="006F6C9E" w:rsidRDefault="00E30B66" w:rsidP="00C93E58">
            <w:pPr>
              <w:rPr>
                <w:rFonts w:cs="Arial"/>
                <w:sz w:val="22"/>
              </w:rPr>
            </w:pPr>
            <w:r w:rsidRPr="006F6C9E">
              <w:rPr>
                <w:rFonts w:cs="Arial"/>
                <w:noProof/>
                <w:color w:val="000000"/>
                <w:sz w:val="22"/>
              </w:rPr>
              <w:t xml:space="preserve">Rapport n° </w:t>
            </w:r>
            <w:r w:rsidR="00713DF6" w:rsidRPr="006F6C9E">
              <w:rPr>
                <w:rFonts w:cs="Arial"/>
                <w:noProof/>
                <w:color w:val="000000"/>
                <w:sz w:val="22"/>
              </w:rPr>
              <w:t>2015-203-0</w:t>
            </w:r>
          </w:p>
        </w:tc>
      </w:tr>
      <w:tr w:rsidR="00713DF6" w:rsidRPr="006F6C9E" w14:paraId="4BBDA103" w14:textId="77777777" w:rsidTr="00F77BD6">
        <w:tc>
          <w:tcPr>
            <w:tcW w:w="4644" w:type="dxa"/>
          </w:tcPr>
          <w:p w14:paraId="4BBDA101" w14:textId="77777777" w:rsidR="00713DF6" w:rsidRPr="006F6C9E" w:rsidRDefault="00713DF6" w:rsidP="00BE7662">
            <w:pPr>
              <w:ind w:firstLine="34"/>
              <w:jc w:val="center"/>
              <w:rPr>
                <w:rFonts w:cs="Arial"/>
                <w:sz w:val="22"/>
              </w:rPr>
            </w:pPr>
          </w:p>
        </w:tc>
        <w:tc>
          <w:tcPr>
            <w:tcW w:w="4536" w:type="dxa"/>
          </w:tcPr>
          <w:p w14:paraId="4BBDA102" w14:textId="77777777" w:rsidR="00713DF6" w:rsidRPr="006F6C9E" w:rsidRDefault="00713DF6" w:rsidP="00713DF6">
            <w:pPr>
              <w:ind w:left="1425"/>
              <w:rPr>
                <w:rFonts w:cs="Arial"/>
                <w:sz w:val="22"/>
              </w:rPr>
            </w:pPr>
          </w:p>
        </w:tc>
      </w:tr>
    </w:tbl>
    <w:p w14:paraId="4BBDA104" w14:textId="77777777" w:rsidR="00BE7662" w:rsidRDefault="00133296" w:rsidP="00BE7662">
      <w:pPr>
        <w:ind w:left="5670"/>
        <w:rPr>
          <w:rFonts w:cs="Arial"/>
          <w:sz w:val="22"/>
        </w:rPr>
      </w:pPr>
    </w:p>
    <w:p w14:paraId="2C7DE6D6" w14:textId="77777777" w:rsidR="00C93E58" w:rsidRPr="006F6C9E" w:rsidRDefault="00C93E58" w:rsidP="00BE7662">
      <w:pPr>
        <w:ind w:left="5670"/>
        <w:rPr>
          <w:rFonts w:cs="Arial"/>
          <w:sz w:val="22"/>
        </w:rPr>
      </w:pPr>
    </w:p>
    <w:p w14:paraId="4BBDA105" w14:textId="37749238" w:rsidR="00BE7662" w:rsidRPr="006F6C9E" w:rsidRDefault="00E30B66" w:rsidP="00BE7662">
      <w:pPr>
        <w:tabs>
          <w:tab w:val="center" w:pos="9072"/>
        </w:tabs>
        <w:jc w:val="center"/>
        <w:rPr>
          <w:rFonts w:cs="Arial"/>
          <w:sz w:val="22"/>
        </w:rPr>
      </w:pPr>
      <w:r w:rsidRPr="006F6C9E">
        <w:rPr>
          <w:rFonts w:cs="Arial"/>
          <w:sz w:val="22"/>
        </w:rPr>
        <w:t>République Française,</w:t>
      </w:r>
    </w:p>
    <w:p w14:paraId="4BBDA106" w14:textId="77777777" w:rsidR="00BE7662" w:rsidRPr="006F6C9E" w:rsidRDefault="00E30B66" w:rsidP="00BE7662">
      <w:pPr>
        <w:tabs>
          <w:tab w:val="center" w:pos="9072"/>
        </w:tabs>
        <w:jc w:val="center"/>
        <w:rPr>
          <w:rFonts w:cs="Arial"/>
          <w:sz w:val="22"/>
        </w:rPr>
      </w:pPr>
      <w:r w:rsidRPr="006F6C9E">
        <w:rPr>
          <w:rFonts w:cs="Arial"/>
          <w:sz w:val="22"/>
        </w:rPr>
        <w:t>Au nom du peuple français,</w:t>
      </w:r>
    </w:p>
    <w:p w14:paraId="4BBDA107" w14:textId="77777777" w:rsidR="00BE7662" w:rsidRPr="006F6C9E" w:rsidRDefault="00133296" w:rsidP="00BE7662">
      <w:pPr>
        <w:tabs>
          <w:tab w:val="center" w:pos="9072"/>
        </w:tabs>
        <w:jc w:val="center"/>
        <w:rPr>
          <w:rFonts w:cs="Arial"/>
          <w:sz w:val="22"/>
        </w:rPr>
      </w:pPr>
    </w:p>
    <w:p w14:paraId="4BBDA108" w14:textId="77777777" w:rsidR="00BE7662" w:rsidRPr="006F6C9E" w:rsidRDefault="00E30B66" w:rsidP="00BE7662">
      <w:pPr>
        <w:tabs>
          <w:tab w:val="center" w:pos="9072"/>
        </w:tabs>
        <w:jc w:val="center"/>
        <w:rPr>
          <w:rFonts w:cs="Arial"/>
          <w:sz w:val="22"/>
        </w:rPr>
      </w:pPr>
      <w:r w:rsidRPr="006F6C9E">
        <w:rPr>
          <w:rFonts w:cs="Arial"/>
          <w:sz w:val="22"/>
        </w:rPr>
        <w:t>La Cour,</w:t>
      </w:r>
    </w:p>
    <w:p w14:paraId="4BBDA109" w14:textId="77777777" w:rsidR="00BE7662" w:rsidRDefault="00133296" w:rsidP="00BE7662">
      <w:pPr>
        <w:tabs>
          <w:tab w:val="center" w:pos="4536"/>
          <w:tab w:val="right" w:pos="9072"/>
        </w:tabs>
        <w:spacing w:line="240" w:lineRule="auto"/>
        <w:ind w:left="-567"/>
        <w:jc w:val="both"/>
        <w:rPr>
          <w:rFonts w:eastAsia="Times New Roman" w:cs="Arial"/>
          <w:sz w:val="22"/>
          <w:lang w:eastAsia="fr-FR"/>
        </w:rPr>
      </w:pPr>
    </w:p>
    <w:p w14:paraId="76DF525E" w14:textId="29D719A8" w:rsidR="00B96EDF" w:rsidRDefault="00B96EDF" w:rsidP="00BE7662">
      <w:pPr>
        <w:tabs>
          <w:tab w:val="center" w:pos="4536"/>
          <w:tab w:val="right" w:pos="9072"/>
        </w:tabs>
        <w:spacing w:line="240" w:lineRule="auto"/>
        <w:ind w:left="-567"/>
        <w:jc w:val="both"/>
        <w:rPr>
          <w:rFonts w:eastAsia="Times New Roman" w:cs="Arial"/>
          <w:sz w:val="22"/>
          <w:lang w:eastAsia="fr-FR"/>
        </w:rPr>
      </w:pPr>
    </w:p>
    <w:p w14:paraId="242BBD82" w14:textId="0EFF6444" w:rsidR="00B96EDF" w:rsidRPr="00B96EDF" w:rsidRDefault="00B96EDF" w:rsidP="00DE01D6">
      <w:pPr>
        <w:tabs>
          <w:tab w:val="center" w:pos="4536"/>
          <w:tab w:val="right" w:pos="9639"/>
        </w:tabs>
        <w:spacing w:line="240" w:lineRule="auto"/>
        <w:ind w:left="-142" w:right="-569"/>
        <w:jc w:val="both"/>
        <w:rPr>
          <w:rFonts w:eastAsia="Times New Roman" w:cs="Arial"/>
          <w:sz w:val="22"/>
          <w:lang w:eastAsia="fr-FR"/>
        </w:rPr>
      </w:pPr>
      <w:r w:rsidRPr="00B96EDF">
        <w:rPr>
          <w:rFonts w:eastAsia="Times New Roman" w:cs="Arial"/>
          <w:sz w:val="22"/>
          <w:lang w:eastAsia="fr-FR"/>
        </w:rPr>
        <w:t xml:space="preserve">Vu le réquisitoire du 19 juin 2014, notifié le </w:t>
      </w:r>
      <w:r>
        <w:rPr>
          <w:rFonts w:eastAsia="Times New Roman" w:cs="Arial"/>
          <w:sz w:val="22"/>
          <w:lang w:eastAsia="fr-FR"/>
        </w:rPr>
        <w:t>16</w:t>
      </w:r>
      <w:r w:rsidRPr="00B96EDF">
        <w:rPr>
          <w:rFonts w:eastAsia="Times New Roman" w:cs="Arial"/>
          <w:sz w:val="22"/>
          <w:lang w:eastAsia="fr-FR"/>
        </w:rPr>
        <w:t xml:space="preserve"> août 2014, par lequel le Procureur général près la</w:t>
      </w:r>
      <w:r w:rsidR="00251CFE">
        <w:rPr>
          <w:rFonts w:eastAsia="Times New Roman" w:cs="Arial"/>
          <w:sz w:val="22"/>
          <w:lang w:eastAsia="fr-FR"/>
        </w:rPr>
        <w:t xml:space="preserve"> </w:t>
      </w:r>
      <w:r w:rsidRPr="00B96EDF">
        <w:rPr>
          <w:rFonts w:eastAsia="Times New Roman" w:cs="Arial"/>
          <w:sz w:val="22"/>
          <w:lang w:eastAsia="fr-FR"/>
        </w:rPr>
        <w:t>Cour des comptes a saisi la première chambre de la</w:t>
      </w:r>
      <w:r w:rsidR="003E7E5D">
        <w:rPr>
          <w:rFonts w:eastAsia="Times New Roman" w:cs="Arial"/>
          <w:sz w:val="22"/>
          <w:lang w:eastAsia="fr-FR"/>
        </w:rPr>
        <w:t>dite Co</w:t>
      </w:r>
      <w:r w:rsidRPr="00B96EDF">
        <w:rPr>
          <w:rFonts w:eastAsia="Times New Roman" w:cs="Arial"/>
          <w:sz w:val="22"/>
          <w:lang w:eastAsia="fr-FR"/>
        </w:rPr>
        <w:t>ur en vue de la mise en jeu de la responsabilité personnelle et pécuniaire de M.</w:t>
      </w:r>
      <w:r w:rsidR="00C93E58">
        <w:rPr>
          <w:rFonts w:eastAsia="Times New Roman" w:cs="Arial"/>
          <w:sz w:val="22"/>
          <w:lang w:eastAsia="fr-FR"/>
        </w:rPr>
        <w:t> </w:t>
      </w:r>
      <w:r w:rsidR="00DB78C9">
        <w:rPr>
          <w:rFonts w:eastAsia="Times New Roman" w:cs="Arial"/>
          <w:sz w:val="22"/>
          <w:lang w:eastAsia="fr-FR"/>
        </w:rPr>
        <w:t>X</w:t>
      </w:r>
      <w:r w:rsidRPr="00B96EDF">
        <w:rPr>
          <w:rFonts w:eastAsia="Times New Roman" w:cs="Arial"/>
          <w:sz w:val="22"/>
          <w:lang w:eastAsia="fr-FR"/>
        </w:rPr>
        <w:t xml:space="preserve">, receveur </w:t>
      </w:r>
      <w:r w:rsidR="0094735C">
        <w:rPr>
          <w:rFonts w:eastAsia="Times New Roman" w:cs="Arial"/>
          <w:sz w:val="22"/>
          <w:lang w:eastAsia="fr-FR"/>
        </w:rPr>
        <w:t>d</w:t>
      </w:r>
      <w:r w:rsidRPr="00B96EDF">
        <w:rPr>
          <w:rFonts w:eastAsia="Times New Roman" w:cs="Arial"/>
          <w:sz w:val="22"/>
          <w:lang w:eastAsia="fr-FR"/>
        </w:rPr>
        <w:t xml:space="preserve">u service des impôts des entreprises (SIE) de </w:t>
      </w:r>
      <w:r>
        <w:rPr>
          <w:rFonts w:eastAsia="Times New Roman" w:cs="Arial"/>
          <w:sz w:val="22"/>
          <w:lang w:eastAsia="fr-FR"/>
        </w:rPr>
        <w:t>Montpellier</w:t>
      </w:r>
      <w:r w:rsidR="001314CA">
        <w:rPr>
          <w:rFonts w:eastAsia="Times New Roman" w:cs="Arial"/>
          <w:sz w:val="22"/>
          <w:lang w:eastAsia="fr-FR"/>
        </w:rPr>
        <w:t xml:space="preserve"> </w:t>
      </w:r>
      <w:r>
        <w:rPr>
          <w:rFonts w:eastAsia="Times New Roman" w:cs="Arial"/>
          <w:sz w:val="22"/>
          <w:lang w:eastAsia="fr-FR"/>
        </w:rPr>
        <w:t>Est</w:t>
      </w:r>
      <w:r w:rsidR="00251CFE">
        <w:rPr>
          <w:rFonts w:eastAsia="Times New Roman" w:cs="Arial"/>
          <w:sz w:val="22"/>
          <w:lang w:eastAsia="fr-FR"/>
        </w:rPr>
        <w:t> ;</w:t>
      </w:r>
    </w:p>
    <w:p w14:paraId="3D11DCB9" w14:textId="77777777" w:rsidR="00B96EDF" w:rsidRPr="00B96EDF" w:rsidRDefault="00B96EDF" w:rsidP="00DE01D6">
      <w:pPr>
        <w:tabs>
          <w:tab w:val="center" w:pos="4536"/>
          <w:tab w:val="right" w:pos="9639"/>
        </w:tabs>
        <w:spacing w:line="240" w:lineRule="auto"/>
        <w:ind w:left="-142" w:right="-569"/>
        <w:jc w:val="both"/>
        <w:rPr>
          <w:rFonts w:eastAsia="Times New Roman" w:cs="Arial"/>
          <w:sz w:val="22"/>
          <w:lang w:eastAsia="fr-FR"/>
        </w:rPr>
      </w:pPr>
    </w:p>
    <w:p w14:paraId="714D7D65" w14:textId="470EF476" w:rsidR="00B96EDF" w:rsidRPr="00B96EDF" w:rsidRDefault="00B96EDF" w:rsidP="00DE01D6">
      <w:pPr>
        <w:tabs>
          <w:tab w:val="center" w:pos="4536"/>
          <w:tab w:val="right" w:pos="9639"/>
        </w:tabs>
        <w:spacing w:line="240" w:lineRule="auto"/>
        <w:ind w:left="-142" w:right="-569"/>
        <w:jc w:val="both"/>
        <w:rPr>
          <w:rFonts w:eastAsia="Times New Roman" w:cs="Arial"/>
          <w:sz w:val="22"/>
          <w:lang w:eastAsia="fr-FR"/>
        </w:rPr>
      </w:pPr>
      <w:r w:rsidRPr="00B96EDF">
        <w:rPr>
          <w:rFonts w:eastAsia="Times New Roman" w:cs="Arial"/>
          <w:sz w:val="22"/>
          <w:lang w:eastAsia="fr-FR"/>
        </w:rPr>
        <w:t>Vu les comptes de la direction régionale des finances publiques de Languedoc-Roussillon et du département de l’Hérault rendus pour les exercices 2005 à 2011, y annexés les états de restes à</w:t>
      </w:r>
      <w:r w:rsidR="00251CFE">
        <w:rPr>
          <w:rFonts w:eastAsia="Times New Roman" w:cs="Arial"/>
          <w:sz w:val="22"/>
          <w:lang w:eastAsia="fr-FR"/>
        </w:rPr>
        <w:t xml:space="preserve"> </w:t>
      </w:r>
      <w:r w:rsidRPr="00B96EDF">
        <w:rPr>
          <w:rFonts w:eastAsia="Times New Roman" w:cs="Arial"/>
          <w:sz w:val="22"/>
          <w:lang w:eastAsia="fr-FR"/>
        </w:rPr>
        <w:t>recouvrer établis</w:t>
      </w:r>
      <w:r w:rsidR="00A86B7C">
        <w:rPr>
          <w:rFonts w:eastAsia="Times New Roman" w:cs="Arial"/>
          <w:sz w:val="22"/>
          <w:lang w:eastAsia="fr-FR"/>
        </w:rPr>
        <w:t>,</w:t>
      </w:r>
      <w:r w:rsidRPr="00B96EDF">
        <w:rPr>
          <w:rFonts w:eastAsia="Times New Roman" w:cs="Arial"/>
          <w:sz w:val="22"/>
          <w:lang w:eastAsia="fr-FR"/>
        </w:rPr>
        <w:t xml:space="preserve"> en sa qualité de receveur des administrations financières, </w:t>
      </w:r>
      <w:r w:rsidR="006C6DA2" w:rsidRPr="00B96EDF">
        <w:rPr>
          <w:rFonts w:eastAsia="Times New Roman" w:cs="Arial"/>
          <w:sz w:val="22"/>
          <w:lang w:eastAsia="fr-FR"/>
        </w:rPr>
        <w:t>par M.</w:t>
      </w:r>
      <w:r w:rsidR="00C93E58">
        <w:rPr>
          <w:rFonts w:eastAsia="Times New Roman" w:cs="Arial"/>
          <w:sz w:val="22"/>
          <w:lang w:eastAsia="fr-FR"/>
        </w:rPr>
        <w:t> </w:t>
      </w:r>
      <w:r w:rsidR="00DB78C9">
        <w:rPr>
          <w:rFonts w:eastAsia="Times New Roman" w:cs="Arial"/>
          <w:sz w:val="22"/>
          <w:lang w:eastAsia="fr-FR"/>
        </w:rPr>
        <w:t>X</w:t>
      </w:r>
      <w:r w:rsidR="006C6DA2">
        <w:rPr>
          <w:rFonts w:eastAsia="Times New Roman" w:cs="Arial"/>
          <w:sz w:val="22"/>
          <w:lang w:eastAsia="fr-FR"/>
        </w:rPr>
        <w:t>,</w:t>
      </w:r>
      <w:r w:rsidR="006C6DA2" w:rsidRPr="00B96EDF">
        <w:rPr>
          <w:rFonts w:eastAsia="Times New Roman" w:cs="Arial"/>
          <w:sz w:val="22"/>
          <w:lang w:eastAsia="fr-FR"/>
        </w:rPr>
        <w:t xml:space="preserve"> </w:t>
      </w:r>
      <w:r w:rsidRPr="00B96EDF">
        <w:rPr>
          <w:rFonts w:eastAsia="Times New Roman" w:cs="Arial"/>
          <w:sz w:val="22"/>
          <w:lang w:eastAsia="fr-FR"/>
        </w:rPr>
        <w:t xml:space="preserve">pour la période du </w:t>
      </w:r>
      <w:r>
        <w:rPr>
          <w:rFonts w:eastAsia="Times New Roman" w:cs="Arial"/>
          <w:sz w:val="22"/>
          <w:lang w:eastAsia="fr-FR"/>
        </w:rPr>
        <w:t>24 mars 2007</w:t>
      </w:r>
      <w:r w:rsidRPr="00B96EDF">
        <w:rPr>
          <w:rFonts w:eastAsia="Times New Roman" w:cs="Arial"/>
          <w:sz w:val="22"/>
          <w:lang w:eastAsia="fr-FR"/>
        </w:rPr>
        <w:t xml:space="preserve"> au </w:t>
      </w:r>
      <w:r>
        <w:rPr>
          <w:rFonts w:eastAsia="Times New Roman" w:cs="Arial"/>
          <w:sz w:val="22"/>
          <w:lang w:eastAsia="fr-FR"/>
        </w:rPr>
        <w:t>26 octobre 2009</w:t>
      </w:r>
      <w:r w:rsidRPr="00B96EDF">
        <w:rPr>
          <w:rFonts w:eastAsia="Times New Roman" w:cs="Arial"/>
          <w:sz w:val="22"/>
          <w:lang w:eastAsia="fr-FR"/>
        </w:rPr>
        <w:t> ;</w:t>
      </w:r>
    </w:p>
    <w:p w14:paraId="541AF934" w14:textId="77777777" w:rsidR="00B96EDF" w:rsidRPr="006F6C9E" w:rsidRDefault="00B96EDF" w:rsidP="00DE01D6">
      <w:pPr>
        <w:tabs>
          <w:tab w:val="center" w:pos="4536"/>
          <w:tab w:val="right" w:pos="9639"/>
        </w:tabs>
        <w:spacing w:line="240" w:lineRule="auto"/>
        <w:ind w:left="-142" w:right="-569"/>
        <w:jc w:val="both"/>
        <w:rPr>
          <w:rFonts w:eastAsia="Times New Roman" w:cs="Arial"/>
          <w:sz w:val="22"/>
          <w:lang w:eastAsia="fr-FR"/>
        </w:rPr>
      </w:pPr>
    </w:p>
    <w:p w14:paraId="203D5A63" w14:textId="7F318DCC" w:rsidR="00662436" w:rsidRPr="00662436" w:rsidRDefault="00662436" w:rsidP="00DE01D6">
      <w:pPr>
        <w:tabs>
          <w:tab w:val="center" w:pos="4536"/>
          <w:tab w:val="right" w:pos="9639"/>
        </w:tabs>
        <w:spacing w:line="240" w:lineRule="auto"/>
        <w:ind w:left="-142" w:right="-569"/>
        <w:jc w:val="both"/>
        <w:rPr>
          <w:rFonts w:eastAsia="Times New Roman" w:cs="Arial"/>
          <w:sz w:val="22"/>
          <w:lang w:eastAsia="fr-FR"/>
        </w:rPr>
      </w:pPr>
      <w:r w:rsidRPr="00662436">
        <w:rPr>
          <w:rFonts w:eastAsia="Times New Roman" w:cs="Arial"/>
          <w:sz w:val="22"/>
          <w:lang w:eastAsia="fr-FR"/>
        </w:rPr>
        <w:t>Vu les justifications produites au soutien des susdits états annexes, ensemble les pièces recueillies au cours de l’instruction</w:t>
      </w:r>
      <w:r w:rsidR="00251CFE">
        <w:rPr>
          <w:rFonts w:eastAsia="Times New Roman" w:cs="Arial"/>
          <w:sz w:val="22"/>
          <w:lang w:eastAsia="fr-FR"/>
        </w:rPr>
        <w:t> ;</w:t>
      </w:r>
    </w:p>
    <w:p w14:paraId="6CC13DD6" w14:textId="77777777" w:rsidR="00662436" w:rsidRPr="00662436" w:rsidRDefault="00662436" w:rsidP="00DE01D6">
      <w:pPr>
        <w:tabs>
          <w:tab w:val="center" w:pos="4536"/>
          <w:tab w:val="right" w:pos="9639"/>
        </w:tabs>
        <w:spacing w:line="240" w:lineRule="auto"/>
        <w:ind w:left="-142" w:right="-569"/>
        <w:jc w:val="both"/>
        <w:rPr>
          <w:rFonts w:eastAsia="Times New Roman" w:cs="Arial"/>
          <w:sz w:val="22"/>
          <w:lang w:eastAsia="fr-FR"/>
        </w:rPr>
      </w:pPr>
    </w:p>
    <w:p w14:paraId="4C6E2B95" w14:textId="77777777" w:rsidR="00662436" w:rsidRPr="00662436" w:rsidRDefault="00662436" w:rsidP="00DE01D6">
      <w:pPr>
        <w:tabs>
          <w:tab w:val="center" w:pos="4536"/>
          <w:tab w:val="right" w:pos="9639"/>
        </w:tabs>
        <w:spacing w:line="240" w:lineRule="auto"/>
        <w:ind w:left="-142" w:right="-569"/>
        <w:jc w:val="both"/>
        <w:rPr>
          <w:rFonts w:eastAsia="Times New Roman" w:cs="Arial"/>
          <w:sz w:val="22"/>
          <w:lang w:eastAsia="fr-FR"/>
        </w:rPr>
      </w:pPr>
      <w:r w:rsidRPr="00662436">
        <w:rPr>
          <w:rFonts w:eastAsia="Times New Roman" w:cs="Arial"/>
          <w:sz w:val="22"/>
          <w:lang w:eastAsia="fr-FR"/>
        </w:rPr>
        <w:t>Vu le code des juridictions financières ;</w:t>
      </w:r>
    </w:p>
    <w:p w14:paraId="398AE240" w14:textId="77777777" w:rsidR="00662436" w:rsidRPr="00662436" w:rsidRDefault="00662436" w:rsidP="00DE01D6">
      <w:pPr>
        <w:tabs>
          <w:tab w:val="center" w:pos="4536"/>
          <w:tab w:val="right" w:pos="9639"/>
        </w:tabs>
        <w:spacing w:line="240" w:lineRule="auto"/>
        <w:ind w:left="-142" w:right="-569"/>
        <w:jc w:val="both"/>
        <w:rPr>
          <w:rFonts w:eastAsia="Times New Roman" w:cs="Arial"/>
          <w:sz w:val="22"/>
          <w:lang w:eastAsia="fr-FR"/>
        </w:rPr>
      </w:pPr>
    </w:p>
    <w:p w14:paraId="2016730A" w14:textId="77777777" w:rsidR="00662436" w:rsidRPr="00662436" w:rsidRDefault="00662436" w:rsidP="00DE01D6">
      <w:pPr>
        <w:tabs>
          <w:tab w:val="center" w:pos="4536"/>
          <w:tab w:val="right" w:pos="9639"/>
        </w:tabs>
        <w:spacing w:line="240" w:lineRule="auto"/>
        <w:ind w:left="-142" w:right="-569"/>
        <w:jc w:val="both"/>
        <w:rPr>
          <w:rFonts w:eastAsia="Times New Roman" w:cs="Arial"/>
          <w:sz w:val="22"/>
          <w:lang w:eastAsia="fr-FR"/>
        </w:rPr>
      </w:pPr>
      <w:r w:rsidRPr="00662436">
        <w:rPr>
          <w:rFonts w:eastAsia="Times New Roman" w:cs="Arial"/>
          <w:sz w:val="22"/>
          <w:lang w:eastAsia="fr-FR"/>
        </w:rPr>
        <w:t>Vu le code général des impôts, ensemble ses annexes et le livre des procédures fiscales ;</w:t>
      </w:r>
    </w:p>
    <w:p w14:paraId="18480C8B" w14:textId="77777777" w:rsidR="00662436" w:rsidRPr="00662436" w:rsidRDefault="00662436" w:rsidP="00DE01D6">
      <w:pPr>
        <w:tabs>
          <w:tab w:val="center" w:pos="4536"/>
          <w:tab w:val="right" w:pos="9639"/>
        </w:tabs>
        <w:spacing w:line="240" w:lineRule="auto"/>
        <w:ind w:left="-142" w:right="-569"/>
        <w:jc w:val="both"/>
        <w:rPr>
          <w:rFonts w:eastAsia="Times New Roman" w:cs="Arial"/>
          <w:sz w:val="22"/>
          <w:lang w:eastAsia="fr-FR"/>
        </w:rPr>
      </w:pPr>
    </w:p>
    <w:p w14:paraId="1F15F608" w14:textId="47BE7EB3" w:rsidR="00662436" w:rsidRPr="00662436" w:rsidRDefault="00662436" w:rsidP="00DE01D6">
      <w:pPr>
        <w:tabs>
          <w:tab w:val="center" w:pos="4536"/>
          <w:tab w:val="right" w:pos="9639"/>
        </w:tabs>
        <w:spacing w:line="240" w:lineRule="auto"/>
        <w:ind w:left="-142" w:right="-569"/>
        <w:jc w:val="both"/>
        <w:rPr>
          <w:rFonts w:eastAsia="Times New Roman" w:cs="Arial"/>
          <w:sz w:val="22"/>
          <w:lang w:eastAsia="fr-FR"/>
        </w:rPr>
      </w:pPr>
      <w:r w:rsidRPr="00662436">
        <w:rPr>
          <w:rFonts w:eastAsia="Times New Roman" w:cs="Arial"/>
          <w:sz w:val="22"/>
          <w:lang w:eastAsia="fr-FR"/>
        </w:rPr>
        <w:t>Vu le code de commerce</w:t>
      </w:r>
      <w:r w:rsidR="00251CFE">
        <w:rPr>
          <w:rFonts w:eastAsia="Times New Roman" w:cs="Arial"/>
          <w:sz w:val="22"/>
          <w:lang w:eastAsia="fr-FR"/>
        </w:rPr>
        <w:t> ;</w:t>
      </w:r>
    </w:p>
    <w:p w14:paraId="288C59F7" w14:textId="77777777" w:rsidR="00662436" w:rsidRPr="00662436" w:rsidRDefault="00662436" w:rsidP="00DE01D6">
      <w:pPr>
        <w:tabs>
          <w:tab w:val="center" w:pos="4536"/>
          <w:tab w:val="right" w:pos="9639"/>
        </w:tabs>
        <w:spacing w:line="240" w:lineRule="auto"/>
        <w:ind w:left="-142" w:right="-569"/>
        <w:jc w:val="both"/>
        <w:rPr>
          <w:rFonts w:eastAsia="Times New Roman" w:cs="Arial"/>
          <w:sz w:val="22"/>
          <w:lang w:eastAsia="fr-FR"/>
        </w:rPr>
      </w:pPr>
    </w:p>
    <w:p w14:paraId="2B641007" w14:textId="1D677B76" w:rsidR="00662436" w:rsidRDefault="00662436" w:rsidP="00DE01D6">
      <w:pPr>
        <w:tabs>
          <w:tab w:val="center" w:pos="4536"/>
          <w:tab w:val="right" w:pos="9639"/>
        </w:tabs>
        <w:spacing w:line="240" w:lineRule="auto"/>
        <w:ind w:left="-142" w:right="-569"/>
        <w:jc w:val="both"/>
        <w:rPr>
          <w:rFonts w:eastAsia="Times New Roman" w:cs="Arial"/>
          <w:sz w:val="22"/>
          <w:lang w:eastAsia="fr-FR"/>
        </w:rPr>
      </w:pPr>
      <w:r w:rsidRPr="00662436">
        <w:rPr>
          <w:rFonts w:eastAsia="Times New Roman" w:cs="Arial"/>
          <w:sz w:val="22"/>
          <w:lang w:eastAsia="fr-FR"/>
        </w:rPr>
        <w:t>Vu le code de procédure pénale ;</w:t>
      </w:r>
    </w:p>
    <w:p w14:paraId="5E6D2D16" w14:textId="77777777" w:rsidR="009F739B" w:rsidRPr="00662436" w:rsidRDefault="009F739B" w:rsidP="00DE01D6">
      <w:pPr>
        <w:tabs>
          <w:tab w:val="center" w:pos="4536"/>
          <w:tab w:val="right" w:pos="9639"/>
        </w:tabs>
        <w:spacing w:line="240" w:lineRule="auto"/>
        <w:ind w:left="-142" w:right="-569"/>
        <w:jc w:val="both"/>
        <w:rPr>
          <w:rFonts w:eastAsia="Times New Roman" w:cs="Arial"/>
          <w:sz w:val="22"/>
          <w:lang w:eastAsia="fr-FR"/>
        </w:rPr>
      </w:pPr>
    </w:p>
    <w:p w14:paraId="60F75BE9" w14:textId="77777777" w:rsidR="00662436" w:rsidRPr="00662436" w:rsidRDefault="00662436" w:rsidP="00DE01D6">
      <w:pPr>
        <w:tabs>
          <w:tab w:val="center" w:pos="4536"/>
          <w:tab w:val="right" w:pos="9639"/>
        </w:tabs>
        <w:spacing w:line="240" w:lineRule="auto"/>
        <w:ind w:left="-142" w:right="-569"/>
        <w:jc w:val="both"/>
        <w:rPr>
          <w:rFonts w:eastAsia="Times New Roman" w:cs="Arial"/>
          <w:sz w:val="22"/>
          <w:lang w:eastAsia="fr-FR"/>
        </w:rPr>
      </w:pPr>
      <w:r w:rsidRPr="00662436">
        <w:rPr>
          <w:rFonts w:eastAsia="Times New Roman" w:cs="Arial"/>
          <w:sz w:val="22"/>
          <w:lang w:eastAsia="fr-FR"/>
        </w:rPr>
        <w:t>Vu l’article 60 modifié de la loi de finances n° 63-156 du 23 février 1963 ;</w:t>
      </w:r>
    </w:p>
    <w:p w14:paraId="0C8DDAFB" w14:textId="77777777" w:rsidR="00662436" w:rsidRPr="00662436" w:rsidRDefault="00662436" w:rsidP="00DE01D6">
      <w:pPr>
        <w:tabs>
          <w:tab w:val="center" w:pos="4536"/>
          <w:tab w:val="right" w:pos="9639"/>
        </w:tabs>
        <w:spacing w:line="240" w:lineRule="auto"/>
        <w:ind w:left="-142" w:right="-569"/>
        <w:jc w:val="both"/>
        <w:rPr>
          <w:rFonts w:eastAsia="Times New Roman" w:cs="Arial"/>
          <w:sz w:val="22"/>
          <w:lang w:eastAsia="fr-FR"/>
        </w:rPr>
      </w:pPr>
    </w:p>
    <w:p w14:paraId="391680C9" w14:textId="77777777" w:rsidR="00662436" w:rsidRPr="00662436" w:rsidRDefault="00662436" w:rsidP="00DE01D6">
      <w:pPr>
        <w:tabs>
          <w:tab w:val="center" w:pos="4536"/>
          <w:tab w:val="right" w:pos="9639"/>
        </w:tabs>
        <w:spacing w:line="240" w:lineRule="auto"/>
        <w:ind w:left="-142" w:right="-569"/>
        <w:jc w:val="both"/>
        <w:rPr>
          <w:rFonts w:eastAsia="Times New Roman" w:cs="Arial"/>
          <w:sz w:val="22"/>
          <w:lang w:eastAsia="fr-FR"/>
        </w:rPr>
      </w:pPr>
      <w:r w:rsidRPr="00662436">
        <w:rPr>
          <w:rFonts w:eastAsia="Times New Roman" w:cs="Arial"/>
          <w:sz w:val="22"/>
          <w:lang w:eastAsia="fr-FR"/>
        </w:rPr>
        <w:t>Vu le décret n° 62-1587 du 29 décembre 1962 portant règlement général sur la comptabilité publique, applicable au moment des faits ;</w:t>
      </w:r>
    </w:p>
    <w:p w14:paraId="2F57824D" w14:textId="77777777" w:rsidR="00662436" w:rsidRPr="00662436" w:rsidRDefault="00662436" w:rsidP="00DE01D6">
      <w:pPr>
        <w:tabs>
          <w:tab w:val="center" w:pos="4536"/>
          <w:tab w:val="right" w:pos="9639"/>
        </w:tabs>
        <w:spacing w:line="240" w:lineRule="auto"/>
        <w:ind w:left="-142" w:right="-569"/>
        <w:jc w:val="both"/>
        <w:rPr>
          <w:rFonts w:eastAsia="Times New Roman" w:cs="Arial"/>
          <w:sz w:val="22"/>
          <w:lang w:eastAsia="fr-FR"/>
        </w:rPr>
      </w:pPr>
    </w:p>
    <w:p w14:paraId="4B2E914C" w14:textId="27F38E37" w:rsidR="00662436" w:rsidRPr="00662436" w:rsidRDefault="00662436" w:rsidP="00DE01D6">
      <w:pPr>
        <w:tabs>
          <w:tab w:val="center" w:pos="4536"/>
          <w:tab w:val="right" w:pos="9639"/>
        </w:tabs>
        <w:spacing w:line="240" w:lineRule="auto"/>
        <w:ind w:left="-142" w:right="-569"/>
        <w:jc w:val="both"/>
        <w:rPr>
          <w:rFonts w:eastAsia="Times New Roman" w:cs="Arial"/>
          <w:sz w:val="22"/>
          <w:lang w:eastAsia="fr-FR"/>
        </w:rPr>
      </w:pPr>
      <w:r w:rsidRPr="00662436">
        <w:rPr>
          <w:rFonts w:eastAsia="Times New Roman" w:cs="Arial"/>
          <w:sz w:val="22"/>
          <w:lang w:eastAsia="fr-FR"/>
        </w:rPr>
        <w:t>Vu le décret n°</w:t>
      </w:r>
      <w:r w:rsidR="00C93E58">
        <w:rPr>
          <w:rFonts w:eastAsia="Times New Roman" w:cs="Arial"/>
          <w:sz w:val="22"/>
          <w:lang w:eastAsia="fr-FR"/>
        </w:rPr>
        <w:t> </w:t>
      </w:r>
      <w:r w:rsidRPr="00662436">
        <w:rPr>
          <w:rFonts w:eastAsia="Times New Roman" w:cs="Arial"/>
          <w:sz w:val="22"/>
          <w:lang w:eastAsia="fr-FR"/>
        </w:rPr>
        <w:t>77-1017 du 1</w:t>
      </w:r>
      <w:r w:rsidR="009F739B" w:rsidRPr="009F739B">
        <w:rPr>
          <w:rFonts w:eastAsia="Times New Roman" w:cs="Arial"/>
          <w:sz w:val="22"/>
          <w:vertAlign w:val="superscript"/>
          <w:lang w:eastAsia="fr-FR"/>
        </w:rPr>
        <w:t>er</w:t>
      </w:r>
      <w:r w:rsidRPr="00662436">
        <w:rPr>
          <w:rFonts w:eastAsia="Times New Roman" w:cs="Arial"/>
          <w:sz w:val="22"/>
          <w:lang w:eastAsia="fr-FR"/>
        </w:rPr>
        <w:t xml:space="preserve"> septembre 1977 relatif à la responsabilité des receveurs des administrations financières</w:t>
      </w:r>
      <w:r w:rsidR="00251CFE">
        <w:rPr>
          <w:rFonts w:eastAsia="Times New Roman" w:cs="Arial"/>
          <w:sz w:val="22"/>
          <w:lang w:eastAsia="fr-FR"/>
        </w:rPr>
        <w:t> ;</w:t>
      </w:r>
    </w:p>
    <w:p w14:paraId="5488FBD5" w14:textId="77777777" w:rsidR="00662436" w:rsidRPr="00662436" w:rsidRDefault="00662436" w:rsidP="00DE01D6">
      <w:pPr>
        <w:tabs>
          <w:tab w:val="center" w:pos="4536"/>
          <w:tab w:val="right" w:pos="9639"/>
        </w:tabs>
        <w:spacing w:line="240" w:lineRule="auto"/>
        <w:ind w:left="-142" w:right="-569"/>
        <w:jc w:val="both"/>
        <w:rPr>
          <w:rFonts w:eastAsia="Times New Roman" w:cs="Arial"/>
          <w:sz w:val="22"/>
          <w:lang w:eastAsia="fr-FR"/>
        </w:rPr>
      </w:pPr>
    </w:p>
    <w:p w14:paraId="306D6433" w14:textId="77777777" w:rsidR="00251CFE" w:rsidRDefault="00251CFE">
      <w:pPr>
        <w:spacing w:line="240" w:lineRule="auto"/>
        <w:rPr>
          <w:rFonts w:eastAsia="Times New Roman" w:cs="Arial"/>
          <w:sz w:val="22"/>
          <w:lang w:eastAsia="fr-FR"/>
        </w:rPr>
      </w:pPr>
      <w:r>
        <w:rPr>
          <w:rFonts w:eastAsia="Times New Roman" w:cs="Arial"/>
          <w:sz w:val="22"/>
          <w:lang w:eastAsia="fr-FR"/>
        </w:rPr>
        <w:br w:type="page"/>
      </w:r>
    </w:p>
    <w:p w14:paraId="6FA9C2DB" w14:textId="77777777" w:rsidR="00251CFE" w:rsidRDefault="00251CFE" w:rsidP="00DE01D6">
      <w:pPr>
        <w:tabs>
          <w:tab w:val="center" w:pos="4536"/>
          <w:tab w:val="right" w:pos="9639"/>
        </w:tabs>
        <w:spacing w:line="240" w:lineRule="auto"/>
        <w:ind w:left="-142" w:right="-569"/>
        <w:jc w:val="both"/>
        <w:rPr>
          <w:rFonts w:eastAsia="Times New Roman" w:cs="Arial"/>
          <w:sz w:val="22"/>
          <w:lang w:eastAsia="fr-FR"/>
        </w:rPr>
      </w:pPr>
    </w:p>
    <w:p w14:paraId="2631F173" w14:textId="45A39A90" w:rsidR="00662436" w:rsidRPr="00662436" w:rsidRDefault="00662436" w:rsidP="00DE01D6">
      <w:pPr>
        <w:tabs>
          <w:tab w:val="center" w:pos="4536"/>
          <w:tab w:val="right" w:pos="9639"/>
        </w:tabs>
        <w:spacing w:line="240" w:lineRule="auto"/>
        <w:ind w:left="-142" w:right="-569"/>
        <w:jc w:val="both"/>
        <w:rPr>
          <w:rFonts w:eastAsia="Times New Roman" w:cs="Arial"/>
          <w:sz w:val="22"/>
          <w:lang w:eastAsia="fr-FR"/>
        </w:rPr>
      </w:pPr>
      <w:r w:rsidRPr="00662436">
        <w:rPr>
          <w:rFonts w:eastAsia="Times New Roman" w:cs="Arial"/>
          <w:sz w:val="22"/>
          <w:lang w:eastAsia="fr-FR"/>
        </w:rPr>
        <w:t>Vu les observations écrites de M.</w:t>
      </w:r>
      <w:r w:rsidR="00C13504">
        <w:rPr>
          <w:rFonts w:eastAsia="Times New Roman" w:cs="Arial"/>
          <w:sz w:val="22"/>
          <w:lang w:eastAsia="fr-FR"/>
        </w:rPr>
        <w:t> </w:t>
      </w:r>
      <w:r w:rsidR="00DB78C9">
        <w:rPr>
          <w:rFonts w:eastAsia="Times New Roman" w:cs="Arial"/>
          <w:sz w:val="22"/>
          <w:lang w:eastAsia="fr-FR"/>
        </w:rPr>
        <w:t>X</w:t>
      </w:r>
      <w:r w:rsidR="00DE01D6" w:rsidRPr="00662436">
        <w:rPr>
          <w:rFonts w:eastAsia="Times New Roman" w:cs="Arial"/>
          <w:sz w:val="22"/>
          <w:lang w:eastAsia="fr-FR"/>
        </w:rPr>
        <w:t xml:space="preserve"> </w:t>
      </w:r>
      <w:r w:rsidRPr="00662436">
        <w:rPr>
          <w:rFonts w:eastAsia="Times New Roman" w:cs="Arial"/>
          <w:sz w:val="22"/>
          <w:lang w:eastAsia="fr-FR"/>
        </w:rPr>
        <w:t>d</w:t>
      </w:r>
      <w:r>
        <w:rPr>
          <w:rFonts w:eastAsia="Times New Roman" w:cs="Arial"/>
          <w:sz w:val="22"/>
          <w:lang w:eastAsia="fr-FR"/>
        </w:rPr>
        <w:t xml:space="preserve">u 6 octobre </w:t>
      </w:r>
      <w:r w:rsidRPr="00662436">
        <w:rPr>
          <w:rFonts w:eastAsia="Times New Roman" w:cs="Arial"/>
          <w:sz w:val="22"/>
          <w:lang w:eastAsia="fr-FR"/>
        </w:rPr>
        <w:t>2014, ensemble les pièces jointes ;</w:t>
      </w:r>
    </w:p>
    <w:p w14:paraId="65087ECC" w14:textId="77777777" w:rsidR="00662436" w:rsidRPr="00662436" w:rsidRDefault="00662436" w:rsidP="00DE01D6">
      <w:pPr>
        <w:tabs>
          <w:tab w:val="center" w:pos="4536"/>
          <w:tab w:val="right" w:pos="9639"/>
        </w:tabs>
        <w:spacing w:line="240" w:lineRule="auto"/>
        <w:ind w:left="-142" w:right="-569"/>
        <w:jc w:val="both"/>
        <w:rPr>
          <w:rFonts w:eastAsia="Times New Roman" w:cs="Arial"/>
          <w:sz w:val="22"/>
          <w:lang w:eastAsia="fr-FR"/>
        </w:rPr>
      </w:pPr>
    </w:p>
    <w:p w14:paraId="11F556E4" w14:textId="01AC7F64" w:rsidR="00662436" w:rsidRPr="00662436" w:rsidRDefault="00662436" w:rsidP="00DE01D6">
      <w:pPr>
        <w:tabs>
          <w:tab w:val="center" w:pos="4536"/>
          <w:tab w:val="right" w:pos="9639"/>
        </w:tabs>
        <w:spacing w:line="240" w:lineRule="auto"/>
        <w:ind w:left="-142" w:right="-569"/>
        <w:jc w:val="both"/>
        <w:rPr>
          <w:rFonts w:eastAsia="Times New Roman" w:cs="Arial"/>
          <w:sz w:val="22"/>
          <w:lang w:eastAsia="fr-FR"/>
        </w:rPr>
      </w:pPr>
      <w:r w:rsidRPr="00662436">
        <w:rPr>
          <w:rFonts w:eastAsia="Times New Roman" w:cs="Arial"/>
          <w:sz w:val="22"/>
          <w:lang w:eastAsia="fr-FR"/>
        </w:rPr>
        <w:t xml:space="preserve">Vu le rapport à fin d’arrêt n° 2015-203-0 de M. Vincent </w:t>
      </w:r>
      <w:r w:rsidRPr="00C13504">
        <w:rPr>
          <w:rFonts w:eastAsia="Times New Roman" w:cs="Arial"/>
          <w:caps/>
          <w:sz w:val="22"/>
          <w:lang w:eastAsia="fr-FR"/>
        </w:rPr>
        <w:t>Feller</w:t>
      </w:r>
      <w:r w:rsidRPr="00662436">
        <w:rPr>
          <w:rFonts w:eastAsia="Times New Roman" w:cs="Arial"/>
          <w:sz w:val="22"/>
          <w:lang w:eastAsia="fr-FR"/>
        </w:rPr>
        <w:t>, conseiller maître</w:t>
      </w:r>
      <w:r w:rsidR="00251CFE">
        <w:rPr>
          <w:rFonts w:eastAsia="Times New Roman" w:cs="Arial"/>
          <w:sz w:val="22"/>
          <w:lang w:eastAsia="fr-FR"/>
        </w:rPr>
        <w:t> </w:t>
      </w:r>
      <w:r w:rsidRPr="00662436">
        <w:rPr>
          <w:rFonts w:eastAsia="Times New Roman" w:cs="Arial"/>
          <w:sz w:val="22"/>
          <w:lang w:eastAsia="fr-FR"/>
        </w:rPr>
        <w:t>;</w:t>
      </w:r>
    </w:p>
    <w:p w14:paraId="0C132932" w14:textId="77777777" w:rsidR="00662436" w:rsidRPr="00662436" w:rsidRDefault="00662436" w:rsidP="00DE01D6">
      <w:pPr>
        <w:tabs>
          <w:tab w:val="center" w:pos="4536"/>
          <w:tab w:val="right" w:pos="9639"/>
        </w:tabs>
        <w:spacing w:line="240" w:lineRule="auto"/>
        <w:ind w:left="-142" w:right="-569"/>
        <w:jc w:val="both"/>
        <w:rPr>
          <w:rFonts w:eastAsia="Times New Roman" w:cs="Arial"/>
          <w:sz w:val="22"/>
          <w:lang w:eastAsia="fr-FR"/>
        </w:rPr>
      </w:pPr>
    </w:p>
    <w:p w14:paraId="562017C3" w14:textId="46910B9A" w:rsidR="00662436" w:rsidRPr="00662436" w:rsidRDefault="00662436" w:rsidP="00DE01D6">
      <w:pPr>
        <w:tabs>
          <w:tab w:val="center" w:pos="4536"/>
          <w:tab w:val="right" w:pos="9639"/>
        </w:tabs>
        <w:spacing w:line="240" w:lineRule="auto"/>
        <w:ind w:left="-142" w:right="-569"/>
        <w:jc w:val="both"/>
        <w:rPr>
          <w:rFonts w:eastAsia="Times New Roman" w:cs="Arial"/>
          <w:sz w:val="22"/>
          <w:lang w:eastAsia="fr-FR"/>
        </w:rPr>
      </w:pPr>
      <w:r w:rsidRPr="00662436">
        <w:rPr>
          <w:rFonts w:eastAsia="Times New Roman" w:cs="Arial"/>
          <w:sz w:val="22"/>
          <w:lang w:eastAsia="fr-FR"/>
        </w:rPr>
        <w:t>Vu les conclusions du Procureur général</w:t>
      </w:r>
      <w:r w:rsidR="00251CFE">
        <w:rPr>
          <w:rFonts w:eastAsia="Times New Roman" w:cs="Arial"/>
          <w:sz w:val="22"/>
          <w:lang w:eastAsia="fr-FR"/>
        </w:rPr>
        <w:t> ;</w:t>
      </w:r>
    </w:p>
    <w:p w14:paraId="283C8150" w14:textId="77777777" w:rsidR="00662436" w:rsidRPr="00662436" w:rsidRDefault="00662436" w:rsidP="00DE01D6">
      <w:pPr>
        <w:tabs>
          <w:tab w:val="center" w:pos="4536"/>
          <w:tab w:val="right" w:pos="9639"/>
        </w:tabs>
        <w:spacing w:line="240" w:lineRule="auto"/>
        <w:ind w:left="-142" w:right="-569"/>
        <w:jc w:val="both"/>
        <w:rPr>
          <w:rFonts w:eastAsia="Times New Roman" w:cs="Arial"/>
          <w:sz w:val="22"/>
          <w:lang w:eastAsia="fr-FR"/>
        </w:rPr>
      </w:pPr>
    </w:p>
    <w:p w14:paraId="34399C00" w14:textId="7CF6BD3E" w:rsidR="00662436" w:rsidRDefault="00662436" w:rsidP="00DE01D6">
      <w:pPr>
        <w:tabs>
          <w:tab w:val="center" w:pos="4536"/>
          <w:tab w:val="right" w:pos="9639"/>
        </w:tabs>
        <w:spacing w:line="240" w:lineRule="auto"/>
        <w:ind w:left="-142" w:right="-569"/>
        <w:jc w:val="both"/>
        <w:rPr>
          <w:rFonts w:eastAsia="Times New Roman" w:cs="Arial"/>
          <w:sz w:val="22"/>
          <w:lang w:eastAsia="fr-FR"/>
        </w:rPr>
      </w:pPr>
      <w:r w:rsidRPr="00662436">
        <w:rPr>
          <w:rFonts w:eastAsia="Times New Roman" w:cs="Arial"/>
          <w:sz w:val="22"/>
          <w:lang w:eastAsia="fr-FR"/>
        </w:rPr>
        <w:t>Entendu, lors de l’audience publique du 7 juillet 2015, M.</w:t>
      </w:r>
      <w:r w:rsidR="00C13504">
        <w:rPr>
          <w:rFonts w:eastAsia="Times New Roman" w:cs="Arial"/>
          <w:sz w:val="22"/>
          <w:lang w:eastAsia="fr-FR"/>
        </w:rPr>
        <w:t> </w:t>
      </w:r>
      <w:r w:rsidRPr="00662436">
        <w:rPr>
          <w:rFonts w:eastAsia="Times New Roman" w:cs="Arial"/>
          <w:sz w:val="22"/>
          <w:lang w:eastAsia="fr-FR"/>
        </w:rPr>
        <w:t xml:space="preserve">Vincent </w:t>
      </w:r>
      <w:r w:rsidRPr="00C13504">
        <w:rPr>
          <w:rFonts w:eastAsia="Times New Roman" w:cs="Arial"/>
          <w:caps/>
          <w:sz w:val="22"/>
          <w:lang w:eastAsia="fr-FR"/>
        </w:rPr>
        <w:t>Feller</w:t>
      </w:r>
      <w:r w:rsidRPr="00662436">
        <w:rPr>
          <w:rFonts w:eastAsia="Times New Roman" w:cs="Arial"/>
          <w:sz w:val="22"/>
          <w:lang w:eastAsia="fr-FR"/>
        </w:rPr>
        <w:t>, en son rapport, et</w:t>
      </w:r>
      <w:r w:rsidR="00251CFE">
        <w:rPr>
          <w:rFonts w:eastAsia="Times New Roman" w:cs="Arial"/>
          <w:sz w:val="22"/>
          <w:lang w:eastAsia="fr-FR"/>
        </w:rPr>
        <w:t xml:space="preserve"> </w:t>
      </w:r>
      <w:r w:rsidRPr="00662436">
        <w:rPr>
          <w:rFonts w:eastAsia="Times New Roman" w:cs="Arial"/>
          <w:sz w:val="22"/>
          <w:lang w:eastAsia="fr-FR"/>
        </w:rPr>
        <w:t>M.</w:t>
      </w:r>
      <w:r w:rsidR="009F739B">
        <w:rPr>
          <w:rFonts w:eastAsia="Times New Roman" w:cs="Arial"/>
          <w:sz w:val="22"/>
          <w:lang w:eastAsia="fr-FR"/>
        </w:rPr>
        <w:t> </w:t>
      </w:r>
      <w:r w:rsidRPr="00662436">
        <w:rPr>
          <w:rFonts w:eastAsia="Times New Roman" w:cs="Arial"/>
          <w:sz w:val="22"/>
          <w:lang w:eastAsia="fr-FR"/>
        </w:rPr>
        <w:t xml:space="preserve">Bertrand </w:t>
      </w:r>
      <w:r w:rsidRPr="00C13504">
        <w:rPr>
          <w:rFonts w:eastAsia="Times New Roman" w:cs="Arial"/>
          <w:caps/>
          <w:sz w:val="22"/>
          <w:lang w:eastAsia="fr-FR"/>
        </w:rPr>
        <w:t>Diringer</w:t>
      </w:r>
      <w:r w:rsidRPr="00662436">
        <w:rPr>
          <w:rFonts w:eastAsia="Times New Roman" w:cs="Arial"/>
          <w:sz w:val="22"/>
          <w:lang w:eastAsia="fr-FR"/>
        </w:rPr>
        <w:t xml:space="preserve">, avocat général, en </w:t>
      </w:r>
      <w:r w:rsidR="00A367FA">
        <w:rPr>
          <w:rFonts w:eastAsia="Times New Roman" w:cs="Arial"/>
          <w:sz w:val="22"/>
          <w:lang w:eastAsia="fr-FR"/>
        </w:rPr>
        <w:t>les conclusions du ministère public</w:t>
      </w:r>
      <w:r w:rsidRPr="00662436">
        <w:rPr>
          <w:rFonts w:eastAsia="Times New Roman" w:cs="Arial"/>
          <w:sz w:val="22"/>
          <w:lang w:eastAsia="fr-FR"/>
        </w:rPr>
        <w:t>, les parties n’étant ni présentes ni représentées ;</w:t>
      </w:r>
    </w:p>
    <w:p w14:paraId="5813164E" w14:textId="2FCF30B8" w:rsidR="00A367FA" w:rsidRDefault="00A367FA" w:rsidP="00DE01D6">
      <w:pPr>
        <w:tabs>
          <w:tab w:val="center" w:pos="4536"/>
          <w:tab w:val="right" w:pos="9639"/>
        </w:tabs>
        <w:spacing w:line="240" w:lineRule="auto"/>
        <w:ind w:left="-142" w:right="-569"/>
        <w:jc w:val="both"/>
        <w:rPr>
          <w:rFonts w:eastAsia="Times New Roman" w:cs="Arial"/>
          <w:sz w:val="22"/>
          <w:lang w:eastAsia="fr-FR"/>
        </w:rPr>
      </w:pPr>
    </w:p>
    <w:p w14:paraId="7FC125AC" w14:textId="00CB99A4" w:rsidR="00A367FA" w:rsidRDefault="00A367FA" w:rsidP="00DE01D6">
      <w:pPr>
        <w:tabs>
          <w:tab w:val="center" w:pos="4536"/>
          <w:tab w:val="right" w:pos="9639"/>
        </w:tabs>
        <w:spacing w:line="240" w:lineRule="auto"/>
        <w:ind w:left="-142" w:right="-569"/>
        <w:jc w:val="both"/>
        <w:rPr>
          <w:sz w:val="22"/>
        </w:rPr>
      </w:pPr>
      <w:r w:rsidRPr="00125583">
        <w:rPr>
          <w:sz w:val="22"/>
        </w:rPr>
        <w:t xml:space="preserve">Entendu en délibéré M. Guy </w:t>
      </w:r>
      <w:r w:rsidRPr="00C13504">
        <w:rPr>
          <w:caps/>
          <w:sz w:val="22"/>
        </w:rPr>
        <w:t>Fialon</w:t>
      </w:r>
      <w:r w:rsidRPr="00125583">
        <w:rPr>
          <w:sz w:val="22"/>
        </w:rPr>
        <w:t>, conseiller maître, en ses observations ;</w:t>
      </w:r>
    </w:p>
    <w:p w14:paraId="52256CCB" w14:textId="77777777" w:rsidR="00A367FA" w:rsidRPr="00662436" w:rsidRDefault="00A367FA" w:rsidP="00DE01D6">
      <w:pPr>
        <w:tabs>
          <w:tab w:val="center" w:pos="4536"/>
          <w:tab w:val="right" w:pos="9639"/>
        </w:tabs>
        <w:spacing w:line="240" w:lineRule="auto"/>
        <w:ind w:left="-142" w:right="-569"/>
        <w:jc w:val="both"/>
        <w:rPr>
          <w:rFonts w:eastAsia="Times New Roman" w:cs="Arial"/>
          <w:sz w:val="22"/>
          <w:lang w:eastAsia="fr-FR"/>
        </w:rPr>
      </w:pPr>
    </w:p>
    <w:p w14:paraId="4BBDA127" w14:textId="77777777" w:rsidR="00713DF6" w:rsidRPr="006F6C9E" w:rsidRDefault="00713DF6" w:rsidP="00DE01D6">
      <w:pPr>
        <w:tabs>
          <w:tab w:val="center" w:pos="4536"/>
          <w:tab w:val="right" w:pos="9639"/>
        </w:tabs>
        <w:spacing w:line="240" w:lineRule="auto"/>
        <w:ind w:left="-142" w:right="-569"/>
        <w:jc w:val="both"/>
        <w:rPr>
          <w:rFonts w:eastAsia="Times New Roman" w:cs="Arial"/>
          <w:sz w:val="22"/>
          <w:lang w:eastAsia="fr-FR"/>
        </w:rPr>
      </w:pPr>
    </w:p>
    <w:p w14:paraId="4BBDA128" w14:textId="649C2069" w:rsidR="006F6C9E" w:rsidRDefault="00245A19" w:rsidP="00DE01D6">
      <w:pPr>
        <w:tabs>
          <w:tab w:val="center" w:pos="4536"/>
          <w:tab w:val="right" w:pos="9639"/>
        </w:tabs>
        <w:spacing w:line="240" w:lineRule="auto"/>
        <w:ind w:left="-142" w:right="-569"/>
        <w:jc w:val="both"/>
        <w:rPr>
          <w:rFonts w:eastAsia="Times New Roman" w:cs="Arial"/>
          <w:b/>
          <w:sz w:val="22"/>
          <w:lang w:eastAsia="fr-FR"/>
        </w:rPr>
      </w:pPr>
      <w:r w:rsidRPr="00A03DEC">
        <w:rPr>
          <w:rFonts w:eastAsia="Times New Roman" w:cs="Arial"/>
          <w:b/>
          <w:sz w:val="22"/>
          <w:lang w:eastAsia="fr-FR"/>
        </w:rPr>
        <w:t>Sur la charge</w:t>
      </w:r>
      <w:r w:rsidR="00662436">
        <w:rPr>
          <w:rFonts w:eastAsia="Times New Roman" w:cs="Arial"/>
          <w:b/>
          <w:sz w:val="22"/>
          <w:lang w:eastAsia="fr-FR"/>
        </w:rPr>
        <w:t xml:space="preserve"> présumée</w:t>
      </w:r>
      <w:r w:rsidRPr="00A03DEC">
        <w:rPr>
          <w:rFonts w:eastAsia="Times New Roman" w:cs="Arial"/>
          <w:b/>
          <w:sz w:val="22"/>
          <w:lang w:eastAsia="fr-FR"/>
        </w:rPr>
        <w:t xml:space="preserve"> à l’encontre de M.</w:t>
      </w:r>
      <w:r w:rsidR="00C13504">
        <w:rPr>
          <w:rFonts w:eastAsia="Times New Roman" w:cs="Arial"/>
          <w:b/>
          <w:sz w:val="22"/>
          <w:lang w:eastAsia="fr-FR"/>
        </w:rPr>
        <w:t> </w:t>
      </w:r>
      <w:r w:rsidR="00DB78C9">
        <w:rPr>
          <w:rFonts w:eastAsia="Times New Roman" w:cs="Arial"/>
          <w:b/>
          <w:sz w:val="22"/>
          <w:lang w:eastAsia="fr-FR"/>
        </w:rPr>
        <w:t>X</w:t>
      </w:r>
      <w:r w:rsidRPr="00A03DEC">
        <w:rPr>
          <w:rFonts w:eastAsia="Times New Roman" w:cs="Arial"/>
          <w:b/>
          <w:sz w:val="22"/>
          <w:lang w:eastAsia="fr-FR"/>
        </w:rPr>
        <w:t xml:space="preserve"> (affaire Sarl </w:t>
      </w:r>
      <w:r w:rsidR="004C742D">
        <w:rPr>
          <w:rFonts w:eastAsia="Times New Roman" w:cs="Arial"/>
          <w:b/>
          <w:sz w:val="22"/>
          <w:lang w:eastAsia="fr-FR"/>
        </w:rPr>
        <w:t>« </w:t>
      </w:r>
      <w:r w:rsidR="006F6C9E" w:rsidRPr="00A03DEC">
        <w:rPr>
          <w:rFonts w:eastAsia="Times New Roman" w:cs="Arial"/>
          <w:b/>
          <w:sz w:val="22"/>
          <w:lang w:eastAsia="fr-FR"/>
        </w:rPr>
        <w:t>SOGE</w:t>
      </w:r>
      <w:r w:rsidR="00900803">
        <w:rPr>
          <w:rFonts w:eastAsia="Times New Roman" w:cs="Arial"/>
          <w:b/>
          <w:sz w:val="22"/>
          <w:lang w:eastAsia="fr-FR"/>
        </w:rPr>
        <w:t>S</w:t>
      </w:r>
      <w:r w:rsidR="006F6C9E" w:rsidRPr="00A03DEC">
        <w:rPr>
          <w:rFonts w:eastAsia="Times New Roman" w:cs="Arial"/>
          <w:b/>
          <w:sz w:val="22"/>
          <w:lang w:eastAsia="fr-FR"/>
        </w:rPr>
        <w:t>EM</w:t>
      </w:r>
      <w:r w:rsidR="004C742D">
        <w:rPr>
          <w:rFonts w:eastAsia="Times New Roman" w:cs="Arial"/>
          <w:b/>
          <w:sz w:val="22"/>
          <w:lang w:eastAsia="fr-FR"/>
        </w:rPr>
        <w:t> »</w:t>
      </w:r>
      <w:r w:rsidR="006F6C9E" w:rsidRPr="00A03DEC">
        <w:rPr>
          <w:rFonts w:eastAsia="Times New Roman" w:cs="Arial"/>
          <w:b/>
          <w:sz w:val="22"/>
          <w:lang w:eastAsia="fr-FR"/>
        </w:rPr>
        <w:t>)</w:t>
      </w:r>
      <w:r w:rsidR="00662436">
        <w:rPr>
          <w:rFonts w:eastAsia="Times New Roman" w:cs="Arial"/>
          <w:b/>
          <w:sz w:val="22"/>
          <w:lang w:eastAsia="fr-FR"/>
        </w:rPr>
        <w:t>. Exercice 2009.</w:t>
      </w:r>
    </w:p>
    <w:p w14:paraId="225B3F00" w14:textId="77777777" w:rsidR="00900803" w:rsidRDefault="00900803" w:rsidP="00DE01D6">
      <w:pPr>
        <w:tabs>
          <w:tab w:val="center" w:pos="4536"/>
          <w:tab w:val="right" w:pos="9639"/>
        </w:tabs>
        <w:spacing w:line="240" w:lineRule="auto"/>
        <w:ind w:left="-142" w:right="-569"/>
        <w:jc w:val="both"/>
        <w:rPr>
          <w:rFonts w:eastAsia="Times New Roman" w:cs="Arial"/>
          <w:sz w:val="22"/>
          <w:lang w:eastAsia="fr-FR"/>
        </w:rPr>
      </w:pPr>
    </w:p>
    <w:p w14:paraId="4BBDA129" w14:textId="589C6B8A" w:rsidR="00A03DEC" w:rsidRPr="00A03DEC" w:rsidRDefault="00900803" w:rsidP="00DE01D6">
      <w:pPr>
        <w:tabs>
          <w:tab w:val="center" w:pos="4536"/>
          <w:tab w:val="right" w:pos="9639"/>
        </w:tabs>
        <w:spacing w:line="240" w:lineRule="auto"/>
        <w:ind w:left="-142" w:right="-569"/>
        <w:jc w:val="both"/>
        <w:rPr>
          <w:rFonts w:eastAsia="Times New Roman" w:cs="Arial"/>
          <w:b/>
          <w:sz w:val="22"/>
          <w:lang w:eastAsia="fr-FR"/>
        </w:rPr>
      </w:pPr>
      <w:r w:rsidRPr="001D1A54">
        <w:rPr>
          <w:rFonts w:eastAsia="Times New Roman" w:cs="Arial"/>
          <w:sz w:val="22"/>
          <w:lang w:eastAsia="fr-FR"/>
        </w:rPr>
        <w:t>Attendu que</w:t>
      </w:r>
      <w:r>
        <w:rPr>
          <w:rFonts w:eastAsia="Times New Roman" w:cs="Arial"/>
          <w:sz w:val="22"/>
          <w:lang w:eastAsia="fr-FR"/>
        </w:rPr>
        <w:t>,</w:t>
      </w:r>
      <w:r w:rsidRPr="001D1A54">
        <w:rPr>
          <w:rFonts w:eastAsia="Times New Roman" w:cs="Arial"/>
          <w:sz w:val="22"/>
          <w:lang w:eastAsia="fr-FR"/>
        </w:rPr>
        <w:t xml:space="preserve"> par le réquisitoire susvisé, le Procureur général a estimé que la responsabilité personnelle et pécuniaire de M.</w:t>
      </w:r>
      <w:r w:rsidR="00C13504">
        <w:rPr>
          <w:rFonts w:eastAsia="Times New Roman" w:cs="Arial"/>
          <w:sz w:val="22"/>
          <w:lang w:eastAsia="fr-FR"/>
        </w:rPr>
        <w:t> </w:t>
      </w:r>
      <w:r w:rsidR="00DB78C9">
        <w:rPr>
          <w:rFonts w:eastAsia="Times New Roman" w:cs="Arial"/>
          <w:sz w:val="22"/>
          <w:lang w:eastAsia="fr-FR"/>
        </w:rPr>
        <w:t>X</w:t>
      </w:r>
      <w:r w:rsidRPr="001D1A54">
        <w:rPr>
          <w:rFonts w:eastAsia="Times New Roman" w:cs="Arial"/>
          <w:sz w:val="22"/>
          <w:lang w:eastAsia="fr-FR"/>
        </w:rPr>
        <w:t xml:space="preserve"> pouvait être mise en jeu</w:t>
      </w:r>
      <w:r>
        <w:rPr>
          <w:rFonts w:eastAsia="Times New Roman" w:cs="Arial"/>
          <w:sz w:val="22"/>
          <w:lang w:eastAsia="fr-FR"/>
        </w:rPr>
        <w:t>,</w:t>
      </w:r>
      <w:r w:rsidRPr="001D1A54">
        <w:rPr>
          <w:rFonts w:eastAsia="Times New Roman" w:cs="Arial"/>
          <w:sz w:val="22"/>
          <w:lang w:eastAsia="fr-FR"/>
        </w:rPr>
        <w:t xml:space="preserve"> </w:t>
      </w:r>
      <w:r>
        <w:rPr>
          <w:rFonts w:eastAsia="Times New Roman" w:cs="Arial"/>
          <w:sz w:val="22"/>
          <w:lang w:eastAsia="fr-FR"/>
        </w:rPr>
        <w:t>sur</w:t>
      </w:r>
      <w:r w:rsidRPr="001D1A54">
        <w:rPr>
          <w:rFonts w:eastAsia="Times New Roman" w:cs="Arial"/>
          <w:sz w:val="22"/>
          <w:lang w:eastAsia="fr-FR"/>
        </w:rPr>
        <w:t xml:space="preserve"> </w:t>
      </w:r>
      <w:r>
        <w:rPr>
          <w:rFonts w:eastAsia="Times New Roman" w:cs="Arial"/>
          <w:sz w:val="22"/>
          <w:lang w:eastAsia="fr-FR"/>
        </w:rPr>
        <w:t xml:space="preserve">l’exercice </w:t>
      </w:r>
      <w:r w:rsidRPr="001D1A54">
        <w:rPr>
          <w:rFonts w:eastAsia="Times New Roman" w:cs="Arial"/>
          <w:sz w:val="22"/>
          <w:lang w:eastAsia="fr-FR"/>
        </w:rPr>
        <w:t>200</w:t>
      </w:r>
      <w:r>
        <w:rPr>
          <w:rFonts w:eastAsia="Times New Roman" w:cs="Arial"/>
          <w:sz w:val="22"/>
          <w:lang w:eastAsia="fr-FR"/>
        </w:rPr>
        <w:t>9</w:t>
      </w:r>
      <w:r w:rsidRPr="001D1A54">
        <w:rPr>
          <w:rFonts w:eastAsia="Times New Roman" w:cs="Arial"/>
          <w:sz w:val="22"/>
          <w:lang w:eastAsia="fr-FR"/>
        </w:rPr>
        <w:t xml:space="preserve">, </w:t>
      </w:r>
      <w:r>
        <w:rPr>
          <w:rFonts w:eastAsia="Times New Roman" w:cs="Arial"/>
          <w:sz w:val="22"/>
          <w:lang w:eastAsia="fr-FR"/>
        </w:rPr>
        <w:t>au motif que ce receveur des impôts aurait manqué à ses obligations en ce qui concerne le recouvrement d’une créance de 1 224 791 </w:t>
      </w:r>
      <w:r w:rsidRPr="001D1A54">
        <w:rPr>
          <w:rFonts w:eastAsia="Times New Roman" w:cs="Arial"/>
          <w:sz w:val="22"/>
          <w:lang w:eastAsia="fr-FR"/>
        </w:rPr>
        <w:t>€</w:t>
      </w:r>
      <w:r>
        <w:rPr>
          <w:rFonts w:eastAsia="Times New Roman" w:cs="Arial"/>
          <w:sz w:val="22"/>
          <w:lang w:eastAsia="fr-FR"/>
        </w:rPr>
        <w:t xml:space="preserve"> détenue par l’</w:t>
      </w:r>
      <w:proofErr w:type="spellStart"/>
      <w:r>
        <w:rPr>
          <w:rFonts w:eastAsia="Times New Roman" w:cs="Arial"/>
          <w:sz w:val="22"/>
          <w:lang w:eastAsia="fr-FR"/>
        </w:rPr>
        <w:t>Etat</w:t>
      </w:r>
      <w:proofErr w:type="spellEnd"/>
      <w:r>
        <w:rPr>
          <w:rFonts w:eastAsia="Times New Roman" w:cs="Arial"/>
          <w:sz w:val="22"/>
          <w:lang w:eastAsia="fr-FR"/>
        </w:rPr>
        <w:t xml:space="preserve"> sur la société à responsabilité limitée dénommée « SOGESEM », aucune diligence n’ayant été accomplie pour recouvrer ladite créance sur le dirigeant de cette société, alors que celui-ci avait été </w:t>
      </w:r>
      <w:r w:rsidRPr="001D1A54">
        <w:rPr>
          <w:rFonts w:eastAsia="Times New Roman" w:cs="Arial"/>
          <w:sz w:val="22"/>
          <w:lang w:eastAsia="fr-FR"/>
        </w:rPr>
        <w:t xml:space="preserve">condamné </w:t>
      </w:r>
      <w:r>
        <w:rPr>
          <w:rFonts w:eastAsia="Times New Roman" w:cs="Arial"/>
          <w:sz w:val="22"/>
          <w:lang w:eastAsia="fr-FR"/>
        </w:rPr>
        <w:t xml:space="preserve">par le juge pénal </w:t>
      </w:r>
      <w:r w:rsidRPr="001D1A54">
        <w:rPr>
          <w:rFonts w:eastAsia="Times New Roman" w:cs="Arial"/>
          <w:sz w:val="22"/>
          <w:lang w:eastAsia="fr-FR"/>
        </w:rPr>
        <w:t xml:space="preserve">au paiement solidaire des dettes fiscales de </w:t>
      </w:r>
      <w:r>
        <w:rPr>
          <w:rFonts w:eastAsia="Times New Roman" w:cs="Arial"/>
          <w:sz w:val="22"/>
          <w:lang w:eastAsia="fr-FR"/>
        </w:rPr>
        <w:t>son entreprise ;</w:t>
      </w:r>
    </w:p>
    <w:p w14:paraId="4BBDA12B" w14:textId="77777777" w:rsidR="006F6C9E" w:rsidRDefault="006F6C9E" w:rsidP="00DE01D6">
      <w:pPr>
        <w:tabs>
          <w:tab w:val="center" w:pos="4536"/>
          <w:tab w:val="right" w:pos="9639"/>
        </w:tabs>
        <w:spacing w:line="240" w:lineRule="auto"/>
        <w:ind w:left="-142" w:right="-569"/>
        <w:jc w:val="both"/>
        <w:rPr>
          <w:rFonts w:eastAsia="Times New Roman" w:cs="Arial"/>
          <w:sz w:val="22"/>
          <w:lang w:eastAsia="fr-FR"/>
        </w:rPr>
      </w:pPr>
    </w:p>
    <w:p w14:paraId="10C4CB50" w14:textId="77777777" w:rsidR="006B614C" w:rsidRPr="006F6C9E" w:rsidRDefault="006B614C" w:rsidP="00DE01D6">
      <w:pPr>
        <w:tabs>
          <w:tab w:val="center" w:pos="4536"/>
          <w:tab w:val="right" w:pos="9639"/>
        </w:tabs>
        <w:spacing w:line="240" w:lineRule="auto"/>
        <w:ind w:left="-142" w:right="-569"/>
        <w:jc w:val="both"/>
        <w:rPr>
          <w:rFonts w:eastAsia="Times New Roman" w:cs="Arial"/>
          <w:sz w:val="22"/>
          <w:lang w:eastAsia="fr-FR"/>
        </w:rPr>
      </w:pPr>
    </w:p>
    <w:p w14:paraId="4BBDA12C" w14:textId="06BCA45B" w:rsidR="006F6C9E" w:rsidRDefault="006F6C9E" w:rsidP="00DE01D6">
      <w:pPr>
        <w:tabs>
          <w:tab w:val="center" w:pos="4536"/>
          <w:tab w:val="right" w:pos="9639"/>
        </w:tabs>
        <w:spacing w:line="240" w:lineRule="auto"/>
        <w:ind w:left="-142" w:right="-569"/>
        <w:jc w:val="both"/>
        <w:rPr>
          <w:rFonts w:eastAsia="Times New Roman" w:cs="Arial"/>
          <w:b/>
          <w:sz w:val="22"/>
          <w:lang w:eastAsia="fr-FR"/>
        </w:rPr>
      </w:pPr>
      <w:r w:rsidRPr="006F6C9E">
        <w:rPr>
          <w:rFonts w:eastAsia="Times New Roman" w:cs="Arial"/>
          <w:b/>
          <w:sz w:val="22"/>
          <w:lang w:eastAsia="fr-FR"/>
        </w:rPr>
        <w:t xml:space="preserve">Sur l’existence d’un manquement du </w:t>
      </w:r>
      <w:r w:rsidR="00900803">
        <w:rPr>
          <w:rFonts w:eastAsia="Times New Roman" w:cs="Arial"/>
          <w:b/>
          <w:sz w:val="22"/>
          <w:lang w:eastAsia="fr-FR"/>
        </w:rPr>
        <w:t>receveur</w:t>
      </w:r>
      <w:r w:rsidR="00900803" w:rsidRPr="006F6C9E">
        <w:rPr>
          <w:rFonts w:eastAsia="Times New Roman" w:cs="Arial"/>
          <w:b/>
          <w:sz w:val="22"/>
          <w:lang w:eastAsia="fr-FR"/>
        </w:rPr>
        <w:t xml:space="preserve"> </w:t>
      </w:r>
      <w:r w:rsidRPr="006F6C9E">
        <w:rPr>
          <w:rFonts w:eastAsia="Times New Roman" w:cs="Arial"/>
          <w:b/>
          <w:sz w:val="22"/>
          <w:lang w:eastAsia="fr-FR"/>
        </w:rPr>
        <w:t>à ses obligations</w:t>
      </w:r>
    </w:p>
    <w:p w14:paraId="4BBDA12D" w14:textId="77777777" w:rsidR="006F6C9E" w:rsidRPr="006F6C9E" w:rsidRDefault="006F6C9E" w:rsidP="00DE01D6">
      <w:pPr>
        <w:tabs>
          <w:tab w:val="center" w:pos="4536"/>
          <w:tab w:val="right" w:pos="9639"/>
        </w:tabs>
        <w:spacing w:line="240" w:lineRule="auto"/>
        <w:ind w:left="-142" w:right="-569"/>
        <w:jc w:val="both"/>
        <w:rPr>
          <w:rFonts w:eastAsia="Times New Roman" w:cs="Arial"/>
          <w:b/>
          <w:sz w:val="22"/>
          <w:lang w:eastAsia="fr-FR"/>
        </w:rPr>
      </w:pPr>
    </w:p>
    <w:p w14:paraId="4BBDA12E" w14:textId="49118B25" w:rsidR="006F6C9E" w:rsidRDefault="006F6C9E" w:rsidP="00DE01D6">
      <w:pPr>
        <w:tabs>
          <w:tab w:val="center" w:pos="4536"/>
          <w:tab w:val="right" w:pos="9639"/>
        </w:tabs>
        <w:spacing w:line="240" w:lineRule="auto"/>
        <w:ind w:left="-142" w:right="-569"/>
        <w:jc w:val="both"/>
        <w:rPr>
          <w:rFonts w:eastAsia="Times New Roman" w:cs="Arial"/>
          <w:i/>
          <w:sz w:val="22"/>
          <w:lang w:eastAsia="fr-FR"/>
        </w:rPr>
      </w:pPr>
      <w:r w:rsidRPr="006F6C9E">
        <w:rPr>
          <w:rFonts w:eastAsia="Times New Roman" w:cs="Arial"/>
          <w:i/>
          <w:sz w:val="22"/>
          <w:lang w:eastAsia="fr-FR"/>
        </w:rPr>
        <w:t xml:space="preserve">Sur </w:t>
      </w:r>
      <w:r w:rsidR="00EC4DF6" w:rsidRPr="006F6C9E">
        <w:rPr>
          <w:rFonts w:eastAsia="Times New Roman" w:cs="Arial"/>
          <w:i/>
          <w:sz w:val="22"/>
          <w:lang w:eastAsia="fr-FR"/>
        </w:rPr>
        <w:t>l</w:t>
      </w:r>
      <w:r w:rsidR="00EC4DF6">
        <w:rPr>
          <w:rFonts w:eastAsia="Times New Roman" w:cs="Arial"/>
          <w:i/>
          <w:sz w:val="22"/>
          <w:lang w:eastAsia="fr-FR"/>
        </w:rPr>
        <w:t>a règle de</w:t>
      </w:r>
      <w:r w:rsidR="00EC4DF6" w:rsidRPr="006F6C9E">
        <w:rPr>
          <w:rFonts w:eastAsia="Times New Roman" w:cs="Arial"/>
          <w:i/>
          <w:sz w:val="22"/>
          <w:lang w:eastAsia="fr-FR"/>
        </w:rPr>
        <w:t xml:space="preserve"> </w:t>
      </w:r>
      <w:r w:rsidRPr="006F6C9E">
        <w:rPr>
          <w:rFonts w:eastAsia="Times New Roman" w:cs="Arial"/>
          <w:i/>
          <w:sz w:val="22"/>
          <w:lang w:eastAsia="fr-FR"/>
        </w:rPr>
        <w:t>droit</w:t>
      </w:r>
    </w:p>
    <w:p w14:paraId="4BBDA12F" w14:textId="77777777" w:rsidR="006F6C9E" w:rsidRDefault="006F6C9E" w:rsidP="00DE01D6">
      <w:pPr>
        <w:tabs>
          <w:tab w:val="center" w:pos="4536"/>
          <w:tab w:val="right" w:pos="9639"/>
        </w:tabs>
        <w:spacing w:line="240" w:lineRule="auto"/>
        <w:ind w:left="-142" w:right="-569"/>
        <w:jc w:val="both"/>
        <w:rPr>
          <w:rFonts w:eastAsia="Times New Roman" w:cs="Arial"/>
          <w:i/>
          <w:sz w:val="22"/>
          <w:lang w:eastAsia="fr-FR"/>
        </w:rPr>
      </w:pPr>
    </w:p>
    <w:p w14:paraId="19C24623" w14:textId="236C7D59" w:rsidR="00EC4DF6" w:rsidRPr="005E7D9C" w:rsidRDefault="00EC4DF6" w:rsidP="00DE01D6">
      <w:pPr>
        <w:tabs>
          <w:tab w:val="center" w:pos="4536"/>
          <w:tab w:val="right" w:pos="9639"/>
        </w:tabs>
        <w:spacing w:line="240" w:lineRule="auto"/>
        <w:ind w:left="-142" w:right="-569"/>
        <w:jc w:val="both"/>
        <w:rPr>
          <w:rFonts w:eastAsia="Times New Roman" w:cs="Arial"/>
          <w:sz w:val="22"/>
          <w:lang w:eastAsia="fr-FR"/>
        </w:rPr>
      </w:pPr>
      <w:r w:rsidRPr="005E7D9C">
        <w:rPr>
          <w:rFonts w:eastAsia="Times New Roman" w:cs="Arial"/>
          <w:sz w:val="22"/>
          <w:lang w:eastAsia="fr-FR"/>
        </w:rPr>
        <w:t xml:space="preserve">Attendu qu’aux termes de </w:t>
      </w:r>
      <w:r w:rsidR="00A367FA">
        <w:rPr>
          <w:rFonts w:eastAsia="Times New Roman" w:cs="Arial"/>
          <w:sz w:val="22"/>
          <w:lang w:eastAsia="fr-FR"/>
        </w:rPr>
        <w:t>l’</w:t>
      </w:r>
      <w:r w:rsidRPr="005E7D9C">
        <w:rPr>
          <w:rFonts w:eastAsia="Times New Roman" w:cs="Arial"/>
          <w:sz w:val="22"/>
          <w:lang w:eastAsia="fr-FR"/>
        </w:rPr>
        <w:t>article</w:t>
      </w:r>
      <w:r w:rsidR="00A367FA">
        <w:rPr>
          <w:rFonts w:eastAsia="Times New Roman" w:cs="Arial"/>
          <w:sz w:val="22"/>
          <w:lang w:eastAsia="fr-FR"/>
        </w:rPr>
        <w:t xml:space="preserve"> 60 de la loi du 23 février 1963 susvisée</w:t>
      </w:r>
      <w:r w:rsidRPr="005E7D9C">
        <w:rPr>
          <w:rFonts w:eastAsia="Times New Roman" w:cs="Arial"/>
          <w:sz w:val="22"/>
          <w:lang w:eastAsia="fr-FR"/>
        </w:rPr>
        <w:t>, les comptables publics sont personnellement et pécuniairement responsables du recouvrement des recettes et des contrôles qu’ils sont tenus d’exercer en matière de recette</w:t>
      </w:r>
      <w:r w:rsidR="00A367FA">
        <w:rPr>
          <w:rFonts w:eastAsia="Times New Roman" w:cs="Arial"/>
          <w:sz w:val="22"/>
          <w:lang w:eastAsia="fr-FR"/>
        </w:rPr>
        <w:t>s</w:t>
      </w:r>
      <w:r w:rsidRPr="005E7D9C">
        <w:rPr>
          <w:rFonts w:eastAsia="Times New Roman" w:cs="Arial"/>
          <w:sz w:val="22"/>
          <w:lang w:eastAsia="fr-FR"/>
        </w:rPr>
        <w:t xml:space="preserve"> dans les conditions prévues par le règlement général sur la comptabilité publique et que leur responsabilité personnelle et pécuniaire se trouve engagée</w:t>
      </w:r>
      <w:r w:rsidR="005545A5">
        <w:rPr>
          <w:rFonts w:eastAsia="Times New Roman" w:cs="Arial"/>
          <w:sz w:val="22"/>
          <w:lang w:eastAsia="fr-FR"/>
        </w:rPr>
        <w:t xml:space="preserve"> </w:t>
      </w:r>
      <w:r w:rsidRPr="005E7D9C">
        <w:rPr>
          <w:rFonts w:eastAsia="Times New Roman" w:cs="Arial"/>
          <w:sz w:val="22"/>
          <w:lang w:eastAsia="fr-FR"/>
        </w:rPr>
        <w:t>dès lors qu'une recette n'a pas été recouvrée ; que la responsabilité du comptable public en matière de recouvrement des recettes s’apprécie au regard de ses diligences, qui doivent être adéquates, complètes et rapides ;</w:t>
      </w:r>
    </w:p>
    <w:p w14:paraId="22D1FA47" w14:textId="77777777" w:rsidR="00EC4DF6" w:rsidRPr="006F6C9E" w:rsidRDefault="00EC4DF6" w:rsidP="00DE01D6">
      <w:pPr>
        <w:tabs>
          <w:tab w:val="center" w:pos="4536"/>
          <w:tab w:val="right" w:pos="9639"/>
        </w:tabs>
        <w:spacing w:line="240" w:lineRule="auto"/>
        <w:ind w:left="-142" w:right="-569"/>
        <w:jc w:val="both"/>
        <w:rPr>
          <w:rFonts w:eastAsia="Times New Roman" w:cs="Arial"/>
          <w:i/>
          <w:sz w:val="22"/>
          <w:lang w:eastAsia="fr-FR"/>
        </w:rPr>
      </w:pPr>
    </w:p>
    <w:p w14:paraId="4BBDA136" w14:textId="77777777" w:rsidR="006F6C9E" w:rsidRDefault="006F6C9E" w:rsidP="00DE01D6">
      <w:pPr>
        <w:tabs>
          <w:tab w:val="center" w:pos="4536"/>
          <w:tab w:val="right" w:pos="9639"/>
        </w:tabs>
        <w:spacing w:line="240" w:lineRule="auto"/>
        <w:ind w:left="-142" w:right="-569"/>
        <w:jc w:val="both"/>
        <w:rPr>
          <w:rFonts w:eastAsia="Times New Roman" w:cs="Arial"/>
          <w:i/>
          <w:sz w:val="22"/>
          <w:lang w:eastAsia="fr-FR"/>
        </w:rPr>
      </w:pPr>
      <w:r w:rsidRPr="006F6C9E">
        <w:rPr>
          <w:rFonts w:eastAsia="Times New Roman" w:cs="Arial"/>
          <w:i/>
          <w:sz w:val="22"/>
          <w:lang w:eastAsia="fr-FR"/>
        </w:rPr>
        <w:t>Sur les faits</w:t>
      </w:r>
    </w:p>
    <w:p w14:paraId="06BEB70D" w14:textId="77777777" w:rsidR="00804C38" w:rsidRDefault="00804C38" w:rsidP="00DE01D6">
      <w:pPr>
        <w:tabs>
          <w:tab w:val="center" w:pos="4536"/>
          <w:tab w:val="right" w:pos="9639"/>
        </w:tabs>
        <w:spacing w:line="240" w:lineRule="auto"/>
        <w:ind w:left="-142" w:right="-569"/>
        <w:jc w:val="both"/>
        <w:rPr>
          <w:rFonts w:eastAsia="Times New Roman" w:cs="Arial"/>
          <w:sz w:val="22"/>
          <w:lang w:eastAsia="fr-FR"/>
        </w:rPr>
      </w:pPr>
    </w:p>
    <w:p w14:paraId="4E31AD14" w14:textId="371BBCF4" w:rsidR="00804C38" w:rsidRDefault="00804C38" w:rsidP="00DE01D6">
      <w:pPr>
        <w:tabs>
          <w:tab w:val="center" w:pos="4536"/>
          <w:tab w:val="right" w:pos="9639"/>
        </w:tabs>
        <w:spacing w:line="240" w:lineRule="auto"/>
        <w:ind w:left="-142" w:right="-569"/>
        <w:jc w:val="both"/>
        <w:rPr>
          <w:rFonts w:eastAsia="Times New Roman" w:cs="Arial"/>
          <w:sz w:val="22"/>
          <w:lang w:eastAsia="fr-FR"/>
        </w:rPr>
      </w:pPr>
      <w:r w:rsidRPr="001D1A54">
        <w:rPr>
          <w:rFonts w:eastAsia="Times New Roman" w:cs="Arial"/>
          <w:sz w:val="22"/>
          <w:lang w:eastAsia="fr-FR"/>
        </w:rPr>
        <w:t xml:space="preserve">Attendu que la société à responsabilité limitée </w:t>
      </w:r>
      <w:r>
        <w:rPr>
          <w:rFonts w:eastAsia="Times New Roman" w:cs="Arial"/>
          <w:sz w:val="22"/>
          <w:lang w:eastAsia="fr-FR"/>
        </w:rPr>
        <w:t xml:space="preserve">« SOGESEM » a été déclarée en redressement judiciaire par un jugement du 10 mars 2004, publié au </w:t>
      </w:r>
      <w:r w:rsidR="00251CFE" w:rsidRPr="00251CFE">
        <w:rPr>
          <w:rFonts w:eastAsia="Times New Roman" w:cs="Arial"/>
          <w:i/>
          <w:sz w:val="22"/>
          <w:lang w:eastAsia="fr-FR"/>
        </w:rPr>
        <w:t>B</w:t>
      </w:r>
      <w:r w:rsidRPr="00251CFE">
        <w:rPr>
          <w:rFonts w:eastAsia="Times New Roman" w:cs="Arial"/>
          <w:i/>
          <w:sz w:val="22"/>
          <w:lang w:eastAsia="fr-FR"/>
        </w:rPr>
        <w:t>ulletin officiel des annonces civiles et commerciales</w:t>
      </w:r>
      <w:r>
        <w:rPr>
          <w:rFonts w:eastAsia="Times New Roman" w:cs="Arial"/>
          <w:sz w:val="22"/>
          <w:lang w:eastAsia="fr-FR"/>
        </w:rPr>
        <w:t xml:space="preserve"> le 27 avril 2004 ; que </w:t>
      </w:r>
      <w:r w:rsidRPr="006F6C9E">
        <w:rPr>
          <w:rFonts w:eastAsia="Times New Roman" w:cs="Arial"/>
          <w:sz w:val="22"/>
          <w:lang w:eastAsia="fr-FR"/>
        </w:rPr>
        <w:t xml:space="preserve">les créances, </w:t>
      </w:r>
      <w:r>
        <w:rPr>
          <w:rFonts w:eastAsia="Times New Roman" w:cs="Arial"/>
          <w:sz w:val="22"/>
          <w:lang w:eastAsia="fr-FR"/>
        </w:rPr>
        <w:t xml:space="preserve">dont le </w:t>
      </w:r>
      <w:r w:rsidRPr="006F6C9E">
        <w:rPr>
          <w:rFonts w:eastAsia="Times New Roman" w:cs="Arial"/>
          <w:sz w:val="22"/>
          <w:lang w:eastAsia="fr-FR"/>
        </w:rPr>
        <w:t xml:space="preserve">montant total </w:t>
      </w:r>
      <w:r>
        <w:rPr>
          <w:rFonts w:eastAsia="Times New Roman" w:cs="Arial"/>
          <w:sz w:val="22"/>
          <w:lang w:eastAsia="fr-FR"/>
        </w:rPr>
        <w:t>s’élevait à</w:t>
      </w:r>
      <w:r w:rsidRPr="006F6C9E">
        <w:rPr>
          <w:rFonts w:eastAsia="Times New Roman" w:cs="Arial"/>
          <w:sz w:val="22"/>
          <w:lang w:eastAsia="fr-FR"/>
        </w:rPr>
        <w:t xml:space="preserve"> 8</w:t>
      </w:r>
      <w:r>
        <w:rPr>
          <w:rFonts w:eastAsia="Times New Roman" w:cs="Arial"/>
          <w:sz w:val="22"/>
          <w:lang w:eastAsia="fr-FR"/>
        </w:rPr>
        <w:t> </w:t>
      </w:r>
      <w:r w:rsidRPr="006F6C9E">
        <w:rPr>
          <w:rFonts w:eastAsia="Times New Roman" w:cs="Arial"/>
          <w:sz w:val="22"/>
          <w:lang w:eastAsia="fr-FR"/>
        </w:rPr>
        <w:t>031</w:t>
      </w:r>
      <w:r>
        <w:rPr>
          <w:rFonts w:eastAsia="Times New Roman" w:cs="Arial"/>
          <w:sz w:val="22"/>
          <w:lang w:eastAsia="fr-FR"/>
        </w:rPr>
        <w:t> 433,81 </w:t>
      </w:r>
      <w:r w:rsidRPr="006F6C9E">
        <w:rPr>
          <w:rFonts w:eastAsia="Times New Roman" w:cs="Arial"/>
          <w:sz w:val="22"/>
          <w:lang w:eastAsia="fr-FR"/>
        </w:rPr>
        <w:t>€, ont été admises au passif pour un montant régularisé de 7</w:t>
      </w:r>
      <w:r>
        <w:rPr>
          <w:rFonts w:eastAsia="Times New Roman" w:cs="Arial"/>
          <w:sz w:val="22"/>
          <w:lang w:eastAsia="fr-FR"/>
        </w:rPr>
        <w:t> </w:t>
      </w:r>
      <w:r w:rsidRPr="006F6C9E">
        <w:rPr>
          <w:rFonts w:eastAsia="Times New Roman" w:cs="Arial"/>
          <w:sz w:val="22"/>
          <w:lang w:eastAsia="fr-FR"/>
        </w:rPr>
        <w:t>963</w:t>
      </w:r>
      <w:r>
        <w:rPr>
          <w:rFonts w:eastAsia="Times New Roman" w:cs="Arial"/>
          <w:sz w:val="22"/>
          <w:lang w:eastAsia="fr-FR"/>
        </w:rPr>
        <w:t> </w:t>
      </w:r>
      <w:r w:rsidRPr="006F6C9E">
        <w:rPr>
          <w:rFonts w:eastAsia="Times New Roman" w:cs="Arial"/>
          <w:sz w:val="22"/>
          <w:lang w:eastAsia="fr-FR"/>
        </w:rPr>
        <w:t>366,81</w:t>
      </w:r>
      <w:r>
        <w:rPr>
          <w:rFonts w:eastAsia="Times New Roman" w:cs="Arial"/>
          <w:sz w:val="22"/>
          <w:lang w:eastAsia="fr-FR"/>
        </w:rPr>
        <w:t> €, le 12 janvier 2005 ;</w:t>
      </w:r>
      <w:r w:rsidRPr="006F6C9E">
        <w:rPr>
          <w:rFonts w:eastAsia="Times New Roman" w:cs="Arial"/>
          <w:sz w:val="22"/>
          <w:lang w:eastAsia="fr-FR"/>
        </w:rPr>
        <w:t xml:space="preserve"> qu’un plan de cession a été arrêté </w:t>
      </w:r>
      <w:r w:rsidR="003E681D">
        <w:rPr>
          <w:rFonts w:eastAsia="Times New Roman" w:cs="Arial"/>
          <w:sz w:val="22"/>
          <w:lang w:eastAsia="fr-FR"/>
        </w:rPr>
        <w:t>par un jugement du</w:t>
      </w:r>
      <w:r w:rsidRPr="006F6C9E">
        <w:rPr>
          <w:rFonts w:eastAsia="Times New Roman" w:cs="Arial"/>
          <w:sz w:val="22"/>
          <w:lang w:eastAsia="fr-FR"/>
        </w:rPr>
        <w:t xml:space="preserve"> 20 octobre 2004 et clôturé le 12 février 2010</w:t>
      </w:r>
      <w:r>
        <w:rPr>
          <w:rFonts w:eastAsia="Times New Roman" w:cs="Arial"/>
          <w:sz w:val="22"/>
          <w:lang w:eastAsia="fr-FR"/>
        </w:rPr>
        <w:t> ; qu’à la date du</w:t>
      </w:r>
      <w:r w:rsidRPr="001D1A54">
        <w:rPr>
          <w:rFonts w:eastAsia="Times New Roman" w:cs="Arial"/>
          <w:sz w:val="22"/>
          <w:lang w:eastAsia="fr-FR"/>
        </w:rPr>
        <w:t xml:space="preserve"> 31 décembre 20</w:t>
      </w:r>
      <w:r>
        <w:rPr>
          <w:rFonts w:eastAsia="Times New Roman" w:cs="Arial"/>
          <w:sz w:val="22"/>
          <w:lang w:eastAsia="fr-FR"/>
        </w:rPr>
        <w:t>11, cette société restait redevable à l’</w:t>
      </w:r>
      <w:proofErr w:type="spellStart"/>
      <w:r>
        <w:rPr>
          <w:rFonts w:eastAsia="Times New Roman" w:cs="Arial"/>
          <w:sz w:val="22"/>
          <w:lang w:eastAsia="fr-FR"/>
        </w:rPr>
        <w:t>Etat</w:t>
      </w:r>
      <w:proofErr w:type="spellEnd"/>
      <w:r>
        <w:rPr>
          <w:rFonts w:eastAsia="Times New Roman" w:cs="Arial"/>
          <w:sz w:val="22"/>
          <w:lang w:eastAsia="fr-FR"/>
        </w:rPr>
        <w:t xml:space="preserve"> de la somme de</w:t>
      </w:r>
      <w:r w:rsidR="00251CFE">
        <w:rPr>
          <w:rFonts w:eastAsia="Times New Roman" w:cs="Arial"/>
          <w:sz w:val="22"/>
          <w:lang w:eastAsia="fr-FR"/>
        </w:rPr>
        <w:t xml:space="preserve"> </w:t>
      </w:r>
      <w:r w:rsidR="003E681D">
        <w:rPr>
          <w:rFonts w:eastAsia="Times New Roman" w:cs="Arial"/>
          <w:sz w:val="22"/>
          <w:lang w:eastAsia="fr-FR"/>
        </w:rPr>
        <w:t>1 </w:t>
      </w:r>
      <w:r w:rsidR="003E681D" w:rsidRPr="006F6C9E">
        <w:rPr>
          <w:rFonts w:eastAsia="Times New Roman" w:cs="Arial"/>
          <w:sz w:val="22"/>
          <w:lang w:eastAsia="fr-FR"/>
        </w:rPr>
        <w:t>787</w:t>
      </w:r>
      <w:r w:rsidR="003E681D">
        <w:rPr>
          <w:rFonts w:eastAsia="Times New Roman" w:cs="Arial"/>
          <w:sz w:val="22"/>
          <w:lang w:eastAsia="fr-FR"/>
        </w:rPr>
        <w:t> </w:t>
      </w:r>
      <w:r w:rsidR="003E681D" w:rsidRPr="006F6C9E">
        <w:rPr>
          <w:rFonts w:eastAsia="Times New Roman" w:cs="Arial"/>
          <w:sz w:val="22"/>
          <w:lang w:eastAsia="fr-FR"/>
        </w:rPr>
        <w:t>328,79</w:t>
      </w:r>
      <w:r w:rsidR="003E681D">
        <w:rPr>
          <w:rFonts w:eastAsia="Times New Roman" w:cs="Arial"/>
          <w:sz w:val="22"/>
          <w:lang w:eastAsia="fr-FR"/>
        </w:rPr>
        <w:t> </w:t>
      </w:r>
      <w:r w:rsidR="003E681D" w:rsidRPr="006F6C9E">
        <w:rPr>
          <w:rFonts w:eastAsia="Times New Roman" w:cs="Arial"/>
          <w:sz w:val="22"/>
          <w:lang w:eastAsia="fr-FR"/>
        </w:rPr>
        <w:t>€</w:t>
      </w:r>
      <w:r w:rsidR="003E681D">
        <w:rPr>
          <w:rFonts w:eastAsia="Times New Roman" w:cs="Arial"/>
          <w:sz w:val="22"/>
          <w:lang w:eastAsia="fr-FR"/>
        </w:rPr>
        <w:t>,</w:t>
      </w:r>
      <w:r w:rsidR="003E681D" w:rsidRPr="006F6C9E">
        <w:rPr>
          <w:rFonts w:eastAsia="Times New Roman" w:cs="Arial"/>
          <w:sz w:val="22"/>
          <w:lang w:eastAsia="fr-FR"/>
        </w:rPr>
        <w:t xml:space="preserve"> en droits</w:t>
      </w:r>
      <w:r w:rsidR="003E681D">
        <w:rPr>
          <w:rFonts w:eastAsia="Times New Roman" w:cs="Arial"/>
          <w:sz w:val="22"/>
          <w:lang w:eastAsia="fr-FR"/>
        </w:rPr>
        <w:t> ;</w:t>
      </w:r>
    </w:p>
    <w:p w14:paraId="62C9B6E6" w14:textId="77777777" w:rsidR="00804C38" w:rsidRDefault="00804C38" w:rsidP="00DE01D6">
      <w:pPr>
        <w:tabs>
          <w:tab w:val="center" w:pos="4536"/>
          <w:tab w:val="right" w:pos="9639"/>
        </w:tabs>
        <w:spacing w:line="240" w:lineRule="auto"/>
        <w:ind w:left="-142" w:right="-569"/>
        <w:jc w:val="both"/>
        <w:rPr>
          <w:rFonts w:eastAsia="Times New Roman" w:cs="Arial"/>
          <w:sz w:val="22"/>
          <w:lang w:eastAsia="fr-FR"/>
        </w:rPr>
      </w:pPr>
    </w:p>
    <w:p w14:paraId="6BEB5FBF" w14:textId="2FA483BA" w:rsidR="003513D7" w:rsidRDefault="00804C38" w:rsidP="00DE01D6">
      <w:pPr>
        <w:tabs>
          <w:tab w:val="center" w:pos="4536"/>
          <w:tab w:val="right" w:pos="9639"/>
        </w:tabs>
        <w:spacing w:line="240" w:lineRule="auto"/>
        <w:ind w:left="-142" w:right="-569"/>
        <w:jc w:val="both"/>
        <w:rPr>
          <w:rFonts w:eastAsia="Times New Roman" w:cs="Arial"/>
          <w:sz w:val="22"/>
          <w:lang w:eastAsia="fr-FR"/>
        </w:rPr>
      </w:pPr>
      <w:r>
        <w:rPr>
          <w:rFonts w:eastAsia="Times New Roman" w:cs="Arial"/>
          <w:sz w:val="22"/>
          <w:lang w:eastAsia="fr-FR"/>
        </w:rPr>
        <w:t xml:space="preserve">Attendu que, sur plainte du directeur des services fiscaux de l’Hérault, le tribunal de grande instance de Montpellier, par un jugement correctionnel du </w:t>
      </w:r>
      <w:r w:rsidR="003E681D">
        <w:rPr>
          <w:rFonts w:eastAsia="Times New Roman" w:cs="Arial"/>
          <w:sz w:val="22"/>
          <w:lang w:eastAsia="fr-FR"/>
        </w:rPr>
        <w:t>5</w:t>
      </w:r>
      <w:r w:rsidR="00251CFE">
        <w:rPr>
          <w:rFonts w:eastAsia="Times New Roman" w:cs="Arial"/>
          <w:sz w:val="22"/>
          <w:lang w:eastAsia="fr-FR"/>
        </w:rPr>
        <w:t xml:space="preserve"> </w:t>
      </w:r>
      <w:r w:rsidR="003E681D">
        <w:rPr>
          <w:rFonts w:eastAsia="Times New Roman" w:cs="Arial"/>
          <w:sz w:val="22"/>
          <w:lang w:eastAsia="fr-FR"/>
        </w:rPr>
        <w:t>décembre</w:t>
      </w:r>
      <w:r w:rsidR="00251CFE">
        <w:rPr>
          <w:rFonts w:eastAsia="Times New Roman" w:cs="Arial"/>
          <w:sz w:val="22"/>
          <w:lang w:eastAsia="fr-FR"/>
        </w:rPr>
        <w:t xml:space="preserve"> </w:t>
      </w:r>
      <w:r>
        <w:rPr>
          <w:rFonts w:eastAsia="Times New Roman" w:cs="Arial"/>
          <w:sz w:val="22"/>
          <w:lang w:eastAsia="fr-FR"/>
        </w:rPr>
        <w:t>200</w:t>
      </w:r>
      <w:r w:rsidR="003E681D">
        <w:rPr>
          <w:rFonts w:eastAsia="Times New Roman" w:cs="Arial"/>
          <w:sz w:val="22"/>
          <w:lang w:eastAsia="fr-FR"/>
        </w:rPr>
        <w:t>7</w:t>
      </w:r>
      <w:r>
        <w:rPr>
          <w:rFonts w:eastAsia="Times New Roman" w:cs="Arial"/>
          <w:sz w:val="22"/>
          <w:lang w:eastAsia="fr-FR"/>
        </w:rPr>
        <w:t>, a déclaré M.</w:t>
      </w:r>
      <w:r w:rsidR="00C13504">
        <w:rPr>
          <w:rFonts w:eastAsia="Times New Roman" w:cs="Arial"/>
          <w:sz w:val="22"/>
          <w:lang w:eastAsia="fr-FR"/>
        </w:rPr>
        <w:t> </w:t>
      </w:r>
      <w:r w:rsidR="00DB78C9">
        <w:rPr>
          <w:rFonts w:eastAsia="Times New Roman" w:cs="Arial"/>
          <w:sz w:val="22"/>
          <w:lang w:eastAsia="fr-FR"/>
        </w:rPr>
        <w:t>Y</w:t>
      </w:r>
      <w:r>
        <w:rPr>
          <w:rFonts w:eastAsia="Times New Roman" w:cs="Arial"/>
          <w:sz w:val="22"/>
          <w:lang w:eastAsia="fr-FR"/>
        </w:rPr>
        <w:t>, gérant de la société à responsabilité limitée susnommée, solidairement tenu avec ladite société du paiement d’impôts fraudés et des pénalités y afférentes</w:t>
      </w:r>
      <w:r w:rsidR="0080010D">
        <w:rPr>
          <w:rFonts w:eastAsia="Times New Roman" w:cs="Arial"/>
          <w:sz w:val="22"/>
          <w:lang w:eastAsia="fr-FR"/>
        </w:rPr>
        <w:t xml:space="preserve"> ; </w:t>
      </w:r>
      <w:r w:rsidR="001A0171">
        <w:rPr>
          <w:rFonts w:eastAsia="Times New Roman" w:cs="Arial"/>
          <w:sz w:val="22"/>
          <w:lang w:eastAsia="fr-FR"/>
        </w:rPr>
        <w:t>que, de la sorte, M.</w:t>
      </w:r>
      <w:r w:rsidR="00C13504">
        <w:rPr>
          <w:rFonts w:eastAsia="Times New Roman" w:cs="Arial"/>
          <w:sz w:val="22"/>
          <w:lang w:eastAsia="fr-FR"/>
        </w:rPr>
        <w:t> </w:t>
      </w:r>
      <w:r w:rsidR="00DB78C9">
        <w:rPr>
          <w:rFonts w:eastAsia="Times New Roman" w:cs="Arial"/>
          <w:sz w:val="22"/>
          <w:lang w:eastAsia="fr-FR"/>
        </w:rPr>
        <w:t>Y</w:t>
      </w:r>
      <w:r w:rsidR="001A0171">
        <w:rPr>
          <w:rFonts w:eastAsia="Times New Roman" w:cs="Arial"/>
          <w:sz w:val="22"/>
          <w:lang w:eastAsia="fr-FR"/>
        </w:rPr>
        <w:t xml:space="preserve"> s’est trouvé redevable envers l’</w:t>
      </w:r>
      <w:proofErr w:type="spellStart"/>
      <w:r w:rsidR="001A0171">
        <w:rPr>
          <w:rFonts w:eastAsia="Times New Roman" w:cs="Arial"/>
          <w:sz w:val="22"/>
          <w:lang w:eastAsia="fr-FR"/>
        </w:rPr>
        <w:t>Etat</w:t>
      </w:r>
      <w:proofErr w:type="spellEnd"/>
      <w:r w:rsidR="001A0171">
        <w:rPr>
          <w:rFonts w:eastAsia="Times New Roman" w:cs="Arial"/>
          <w:sz w:val="22"/>
          <w:lang w:eastAsia="fr-FR"/>
        </w:rPr>
        <w:t xml:space="preserve"> de la somme de</w:t>
      </w:r>
      <w:r w:rsidR="002B2EF0">
        <w:rPr>
          <w:rFonts w:eastAsia="Times New Roman" w:cs="Arial"/>
          <w:sz w:val="22"/>
          <w:lang w:eastAsia="fr-FR"/>
        </w:rPr>
        <w:t xml:space="preserve"> 1 224 791 </w:t>
      </w:r>
      <w:r>
        <w:rPr>
          <w:rFonts w:eastAsia="Times New Roman" w:cs="Arial"/>
          <w:sz w:val="22"/>
          <w:lang w:eastAsia="fr-FR"/>
        </w:rPr>
        <w:t xml:space="preserve">€ ; </w:t>
      </w:r>
      <w:r w:rsidR="003513D7">
        <w:rPr>
          <w:rFonts w:eastAsia="Times New Roman" w:cs="Arial"/>
          <w:sz w:val="22"/>
          <w:lang w:eastAsia="fr-FR"/>
        </w:rPr>
        <w:t>qu’à la date du 31</w:t>
      </w:r>
      <w:r w:rsidR="00251CFE">
        <w:rPr>
          <w:rFonts w:eastAsia="Times New Roman" w:cs="Arial"/>
          <w:sz w:val="22"/>
          <w:lang w:eastAsia="fr-FR"/>
        </w:rPr>
        <w:t xml:space="preserve"> </w:t>
      </w:r>
      <w:r w:rsidR="003513D7">
        <w:rPr>
          <w:rFonts w:eastAsia="Times New Roman" w:cs="Arial"/>
          <w:sz w:val="22"/>
          <w:lang w:eastAsia="fr-FR"/>
        </w:rPr>
        <w:t>décembre</w:t>
      </w:r>
      <w:r w:rsidR="00251CFE">
        <w:rPr>
          <w:rFonts w:eastAsia="Times New Roman" w:cs="Arial"/>
          <w:sz w:val="22"/>
          <w:lang w:eastAsia="fr-FR"/>
        </w:rPr>
        <w:t xml:space="preserve"> </w:t>
      </w:r>
      <w:r w:rsidR="003513D7">
        <w:rPr>
          <w:rFonts w:eastAsia="Times New Roman" w:cs="Arial"/>
          <w:sz w:val="22"/>
          <w:lang w:eastAsia="fr-FR"/>
        </w:rPr>
        <w:t>2011</w:t>
      </w:r>
      <w:r w:rsidR="00D372AB">
        <w:rPr>
          <w:rFonts w:eastAsia="Times New Roman" w:cs="Arial"/>
          <w:sz w:val="22"/>
          <w:lang w:eastAsia="fr-FR"/>
        </w:rPr>
        <w:t>,</w:t>
      </w:r>
      <w:r w:rsidR="003513D7">
        <w:rPr>
          <w:rFonts w:eastAsia="Times New Roman" w:cs="Arial"/>
          <w:sz w:val="22"/>
          <w:lang w:eastAsia="fr-FR"/>
        </w:rPr>
        <w:t xml:space="preserve"> cette somme n’avait pas été recouvrée ;</w:t>
      </w:r>
    </w:p>
    <w:p w14:paraId="4BBDA13C" w14:textId="77777777" w:rsidR="006F6C9E" w:rsidRDefault="006F6C9E" w:rsidP="00DE01D6">
      <w:pPr>
        <w:tabs>
          <w:tab w:val="center" w:pos="4536"/>
          <w:tab w:val="right" w:pos="9639"/>
        </w:tabs>
        <w:spacing w:line="240" w:lineRule="auto"/>
        <w:ind w:left="-142" w:right="-569"/>
        <w:jc w:val="both"/>
        <w:rPr>
          <w:rFonts w:eastAsia="Times New Roman" w:cs="Arial"/>
          <w:sz w:val="22"/>
          <w:lang w:eastAsia="fr-FR"/>
        </w:rPr>
      </w:pPr>
    </w:p>
    <w:p w14:paraId="3C2F56D0" w14:textId="77777777" w:rsidR="00C13504" w:rsidRPr="00845BC4" w:rsidRDefault="00C13504" w:rsidP="00DE01D6">
      <w:pPr>
        <w:tabs>
          <w:tab w:val="center" w:pos="4536"/>
          <w:tab w:val="right" w:pos="9639"/>
        </w:tabs>
        <w:spacing w:line="240" w:lineRule="auto"/>
        <w:ind w:left="-142" w:right="-569"/>
        <w:jc w:val="both"/>
        <w:rPr>
          <w:rFonts w:eastAsia="Times New Roman" w:cs="Arial"/>
          <w:sz w:val="22"/>
          <w:lang w:eastAsia="fr-FR"/>
        </w:rPr>
      </w:pPr>
    </w:p>
    <w:p w14:paraId="5D1BDB9C" w14:textId="77777777" w:rsidR="006B614C" w:rsidRDefault="006B614C" w:rsidP="00DE01D6">
      <w:pPr>
        <w:tabs>
          <w:tab w:val="right" w:pos="9639"/>
        </w:tabs>
        <w:spacing w:line="240" w:lineRule="auto"/>
        <w:ind w:left="-142" w:right="-569"/>
        <w:rPr>
          <w:rFonts w:eastAsia="Times New Roman" w:cs="Arial"/>
          <w:i/>
          <w:sz w:val="22"/>
          <w:lang w:eastAsia="fr-FR"/>
        </w:rPr>
      </w:pPr>
      <w:r>
        <w:rPr>
          <w:rFonts w:eastAsia="Times New Roman" w:cs="Arial"/>
          <w:i/>
          <w:sz w:val="22"/>
          <w:lang w:eastAsia="fr-FR"/>
        </w:rPr>
        <w:br w:type="page"/>
      </w:r>
    </w:p>
    <w:p w14:paraId="4BBDA14B" w14:textId="5ED2EEB1" w:rsidR="006F6C9E" w:rsidRDefault="006F6C9E" w:rsidP="00DE01D6">
      <w:pPr>
        <w:tabs>
          <w:tab w:val="center" w:pos="4536"/>
          <w:tab w:val="right" w:pos="9639"/>
        </w:tabs>
        <w:spacing w:line="240" w:lineRule="auto"/>
        <w:ind w:left="-142" w:right="-569"/>
        <w:jc w:val="both"/>
        <w:rPr>
          <w:rFonts w:eastAsia="Times New Roman" w:cs="Arial"/>
          <w:i/>
          <w:sz w:val="22"/>
          <w:lang w:eastAsia="fr-FR"/>
        </w:rPr>
      </w:pPr>
      <w:r w:rsidRPr="006F6C9E">
        <w:rPr>
          <w:rFonts w:eastAsia="Times New Roman" w:cs="Arial"/>
          <w:i/>
          <w:sz w:val="22"/>
          <w:lang w:eastAsia="fr-FR"/>
        </w:rPr>
        <w:lastRenderedPageBreak/>
        <w:t>Sur l’application au cas d’espèce</w:t>
      </w:r>
    </w:p>
    <w:p w14:paraId="4BBDA14C" w14:textId="77777777" w:rsidR="006F6C9E" w:rsidRDefault="006F6C9E" w:rsidP="00DE01D6">
      <w:pPr>
        <w:tabs>
          <w:tab w:val="center" w:pos="4536"/>
          <w:tab w:val="right" w:pos="9639"/>
        </w:tabs>
        <w:spacing w:line="240" w:lineRule="auto"/>
        <w:ind w:left="-142" w:right="-569"/>
        <w:jc w:val="both"/>
        <w:rPr>
          <w:rFonts w:eastAsia="Times New Roman" w:cs="Arial"/>
          <w:i/>
          <w:sz w:val="22"/>
          <w:lang w:eastAsia="fr-FR"/>
        </w:rPr>
      </w:pPr>
    </w:p>
    <w:p w14:paraId="393E5228" w14:textId="70BC7C0F" w:rsidR="003513D7" w:rsidRDefault="003513D7" w:rsidP="00DE01D6">
      <w:pPr>
        <w:tabs>
          <w:tab w:val="center" w:pos="4536"/>
          <w:tab w:val="right" w:pos="9639"/>
        </w:tabs>
        <w:spacing w:line="240" w:lineRule="auto"/>
        <w:ind w:left="-142" w:right="-569"/>
        <w:jc w:val="both"/>
        <w:rPr>
          <w:rFonts w:eastAsia="Times New Roman" w:cs="Arial"/>
          <w:sz w:val="22"/>
          <w:lang w:eastAsia="fr-FR"/>
        </w:rPr>
      </w:pPr>
      <w:r>
        <w:rPr>
          <w:rFonts w:eastAsia="Times New Roman" w:cs="Arial"/>
          <w:sz w:val="22"/>
          <w:lang w:eastAsia="fr-FR"/>
        </w:rPr>
        <w:t>Attendu qu’à l’expiration du délai d’appel contre le jugement correctionnel du 5 décembre 2007, soit le 15 décembre 2007, s’est ouverte une période de quatre ans pour recouvrer la créance ; qu’il</w:t>
      </w:r>
      <w:r w:rsidR="00251CFE">
        <w:rPr>
          <w:rFonts w:eastAsia="Times New Roman" w:cs="Arial"/>
          <w:sz w:val="22"/>
          <w:lang w:eastAsia="fr-FR"/>
        </w:rPr>
        <w:t xml:space="preserve"> </w:t>
      </w:r>
      <w:r>
        <w:rPr>
          <w:rFonts w:eastAsia="Times New Roman" w:cs="Arial"/>
          <w:sz w:val="22"/>
          <w:lang w:eastAsia="fr-FR"/>
        </w:rPr>
        <w:t>résulte de l’instruction que, dès 2008, des diligences ont été accomplies en vue du recouvrement de cette créance, celles-ci ayant eu pour effet d’interrompre le cours de la prescription quadriennale ; qu’</w:t>
      </w:r>
      <w:r w:rsidR="00334A23">
        <w:rPr>
          <w:rFonts w:eastAsia="Times New Roman" w:cs="Arial"/>
          <w:sz w:val="22"/>
          <w:lang w:eastAsia="fr-FR"/>
        </w:rPr>
        <w:t xml:space="preserve">ainsi, </w:t>
      </w:r>
      <w:r>
        <w:rPr>
          <w:rFonts w:eastAsia="Times New Roman" w:cs="Arial"/>
          <w:sz w:val="22"/>
          <w:lang w:eastAsia="fr-FR"/>
        </w:rPr>
        <w:t>à la date de sortie de fonctions de M.</w:t>
      </w:r>
      <w:r w:rsidR="00C13504">
        <w:rPr>
          <w:rFonts w:eastAsia="Times New Roman" w:cs="Arial"/>
          <w:sz w:val="22"/>
          <w:lang w:eastAsia="fr-FR"/>
        </w:rPr>
        <w:t> </w:t>
      </w:r>
      <w:r w:rsidR="00DB78C9">
        <w:rPr>
          <w:rFonts w:eastAsia="Times New Roman" w:cs="Arial"/>
          <w:sz w:val="22"/>
          <w:lang w:eastAsia="fr-FR"/>
        </w:rPr>
        <w:t>X</w:t>
      </w:r>
      <w:r>
        <w:rPr>
          <w:rFonts w:eastAsia="Times New Roman" w:cs="Arial"/>
          <w:sz w:val="22"/>
          <w:lang w:eastAsia="fr-FR"/>
        </w:rPr>
        <w:t>, le</w:t>
      </w:r>
      <w:r w:rsidR="00251CFE">
        <w:rPr>
          <w:rFonts w:eastAsia="Times New Roman" w:cs="Arial"/>
          <w:sz w:val="22"/>
          <w:lang w:eastAsia="fr-FR"/>
        </w:rPr>
        <w:t xml:space="preserve"> </w:t>
      </w:r>
      <w:r>
        <w:rPr>
          <w:rFonts w:eastAsia="Times New Roman" w:cs="Arial"/>
          <w:sz w:val="22"/>
          <w:lang w:eastAsia="fr-FR"/>
        </w:rPr>
        <w:t>26</w:t>
      </w:r>
      <w:r w:rsidR="00251CFE">
        <w:rPr>
          <w:rFonts w:eastAsia="Times New Roman" w:cs="Arial"/>
          <w:sz w:val="22"/>
          <w:lang w:eastAsia="fr-FR"/>
        </w:rPr>
        <w:t xml:space="preserve"> </w:t>
      </w:r>
      <w:r>
        <w:rPr>
          <w:rFonts w:eastAsia="Times New Roman" w:cs="Arial"/>
          <w:sz w:val="22"/>
          <w:lang w:eastAsia="fr-FR"/>
        </w:rPr>
        <w:t>octobre</w:t>
      </w:r>
      <w:r w:rsidR="00251CFE">
        <w:rPr>
          <w:rFonts w:eastAsia="Times New Roman" w:cs="Arial"/>
          <w:sz w:val="22"/>
          <w:lang w:eastAsia="fr-FR"/>
        </w:rPr>
        <w:t xml:space="preserve"> </w:t>
      </w:r>
      <w:r>
        <w:rPr>
          <w:rFonts w:eastAsia="Times New Roman" w:cs="Arial"/>
          <w:sz w:val="22"/>
          <w:lang w:eastAsia="fr-FR"/>
        </w:rPr>
        <w:t>2009, la créance n’était pas éteinte par la prescription et son recouvrement n’était pas compromis ; qu</w:t>
      </w:r>
      <w:r w:rsidR="00A367FA">
        <w:rPr>
          <w:rFonts w:eastAsia="Times New Roman" w:cs="Arial"/>
          <w:sz w:val="22"/>
          <w:lang w:eastAsia="fr-FR"/>
        </w:rPr>
        <w:t xml:space="preserve">‘il n’y a donc pas lieu </w:t>
      </w:r>
      <w:r>
        <w:rPr>
          <w:rFonts w:eastAsia="Times New Roman" w:cs="Arial"/>
          <w:sz w:val="22"/>
          <w:lang w:eastAsia="fr-FR"/>
        </w:rPr>
        <w:t>de mettre en jeu sa responsabilité personnelle et pécuniaire</w:t>
      </w:r>
      <w:r w:rsidR="00251CFE">
        <w:rPr>
          <w:rFonts w:eastAsia="Times New Roman" w:cs="Arial"/>
          <w:sz w:val="22"/>
          <w:lang w:eastAsia="fr-FR"/>
        </w:rPr>
        <w:t> ;</w:t>
      </w:r>
    </w:p>
    <w:p w14:paraId="290FAC8C" w14:textId="77777777" w:rsidR="003513D7" w:rsidRPr="006F6C9E" w:rsidRDefault="003513D7" w:rsidP="00DE01D6">
      <w:pPr>
        <w:tabs>
          <w:tab w:val="center" w:pos="4536"/>
          <w:tab w:val="right" w:pos="9639"/>
        </w:tabs>
        <w:spacing w:line="240" w:lineRule="auto"/>
        <w:ind w:left="-142" w:right="-569"/>
        <w:jc w:val="both"/>
        <w:rPr>
          <w:rFonts w:eastAsia="Times New Roman" w:cs="Arial"/>
          <w:i/>
          <w:sz w:val="22"/>
          <w:lang w:eastAsia="fr-FR"/>
        </w:rPr>
      </w:pPr>
    </w:p>
    <w:p w14:paraId="679DDF04" w14:textId="77777777" w:rsidR="00900803" w:rsidRPr="00900803" w:rsidRDefault="00900803" w:rsidP="00DE01D6">
      <w:pPr>
        <w:tabs>
          <w:tab w:val="center" w:pos="4536"/>
          <w:tab w:val="right" w:pos="9639"/>
        </w:tabs>
        <w:spacing w:line="240" w:lineRule="auto"/>
        <w:ind w:left="-142" w:right="-569"/>
        <w:jc w:val="both"/>
        <w:rPr>
          <w:rFonts w:eastAsia="Times New Roman" w:cs="Arial"/>
          <w:sz w:val="22"/>
          <w:lang w:eastAsia="fr-FR"/>
        </w:rPr>
      </w:pPr>
      <w:r w:rsidRPr="00900803">
        <w:rPr>
          <w:rFonts w:eastAsia="Times New Roman" w:cs="Arial"/>
          <w:sz w:val="22"/>
          <w:lang w:eastAsia="fr-FR"/>
        </w:rPr>
        <w:t>Par ces motifs,</w:t>
      </w:r>
    </w:p>
    <w:p w14:paraId="2E8192B1" w14:textId="77777777" w:rsidR="00900803" w:rsidRPr="00900803" w:rsidRDefault="00900803" w:rsidP="00DE01D6">
      <w:pPr>
        <w:tabs>
          <w:tab w:val="center" w:pos="4536"/>
          <w:tab w:val="right" w:pos="9639"/>
        </w:tabs>
        <w:spacing w:line="240" w:lineRule="auto"/>
        <w:ind w:left="-142" w:right="-569"/>
        <w:jc w:val="both"/>
        <w:rPr>
          <w:rFonts w:eastAsia="Times New Roman" w:cs="Arial"/>
          <w:sz w:val="22"/>
          <w:lang w:eastAsia="fr-FR"/>
        </w:rPr>
      </w:pPr>
    </w:p>
    <w:p w14:paraId="3BE55BE7" w14:textId="77777777" w:rsidR="00900803" w:rsidRDefault="00900803" w:rsidP="00DE01D6">
      <w:pPr>
        <w:tabs>
          <w:tab w:val="center" w:pos="4536"/>
          <w:tab w:val="right" w:pos="9639"/>
        </w:tabs>
        <w:spacing w:line="240" w:lineRule="auto"/>
        <w:ind w:left="-142" w:right="-569"/>
        <w:jc w:val="center"/>
        <w:rPr>
          <w:rFonts w:eastAsia="Times New Roman" w:cs="Arial"/>
          <w:sz w:val="22"/>
          <w:lang w:eastAsia="fr-FR"/>
        </w:rPr>
      </w:pPr>
      <w:r w:rsidRPr="00900803">
        <w:rPr>
          <w:rFonts w:eastAsia="Times New Roman" w:cs="Arial"/>
          <w:sz w:val="22"/>
          <w:lang w:eastAsia="fr-FR"/>
        </w:rPr>
        <w:t>DECIDE :</w:t>
      </w:r>
    </w:p>
    <w:p w14:paraId="1B7AF0EA" w14:textId="77777777" w:rsidR="00A367FA" w:rsidRDefault="00A367FA" w:rsidP="00DE01D6">
      <w:pPr>
        <w:tabs>
          <w:tab w:val="center" w:pos="4536"/>
          <w:tab w:val="right" w:pos="9639"/>
        </w:tabs>
        <w:spacing w:line="240" w:lineRule="auto"/>
        <w:ind w:left="-142" w:right="-569"/>
        <w:jc w:val="center"/>
        <w:rPr>
          <w:rFonts w:eastAsia="Times New Roman" w:cs="Arial"/>
          <w:sz w:val="22"/>
          <w:lang w:eastAsia="fr-FR"/>
        </w:rPr>
      </w:pPr>
    </w:p>
    <w:p w14:paraId="69039152" w14:textId="7AD6ECB0" w:rsidR="00900803" w:rsidRPr="00900803" w:rsidRDefault="009269E5" w:rsidP="00DE01D6">
      <w:pPr>
        <w:tabs>
          <w:tab w:val="center" w:pos="4536"/>
          <w:tab w:val="right" w:pos="9639"/>
        </w:tabs>
        <w:spacing w:line="240" w:lineRule="auto"/>
        <w:ind w:left="-142" w:right="-569"/>
        <w:jc w:val="both"/>
        <w:rPr>
          <w:rFonts w:eastAsia="Times New Roman" w:cs="Arial"/>
          <w:sz w:val="22"/>
          <w:lang w:eastAsia="fr-FR"/>
        </w:rPr>
      </w:pPr>
      <w:r>
        <w:rPr>
          <w:rFonts w:eastAsia="Times New Roman" w:cs="Arial"/>
          <w:sz w:val="22"/>
          <w:lang w:eastAsia="fr-FR"/>
        </w:rPr>
        <w:t>Charge unique, exercice 2009</w:t>
      </w:r>
    </w:p>
    <w:p w14:paraId="2A041CF0" w14:textId="77777777" w:rsidR="009269E5" w:rsidRDefault="009269E5" w:rsidP="00DE01D6">
      <w:pPr>
        <w:tabs>
          <w:tab w:val="center" w:pos="4536"/>
          <w:tab w:val="right" w:pos="9639"/>
        </w:tabs>
        <w:spacing w:line="240" w:lineRule="auto"/>
        <w:ind w:left="-142" w:right="-569"/>
        <w:jc w:val="both"/>
        <w:rPr>
          <w:rFonts w:eastAsia="Times New Roman" w:cs="Arial"/>
          <w:sz w:val="22"/>
          <w:lang w:eastAsia="fr-FR"/>
        </w:rPr>
      </w:pPr>
    </w:p>
    <w:p w14:paraId="1F7499FB" w14:textId="34ED5BA8" w:rsidR="00900803" w:rsidRDefault="00900803" w:rsidP="00DE01D6">
      <w:pPr>
        <w:tabs>
          <w:tab w:val="center" w:pos="4536"/>
          <w:tab w:val="right" w:pos="9639"/>
        </w:tabs>
        <w:spacing w:line="240" w:lineRule="auto"/>
        <w:ind w:left="-142" w:right="-569"/>
        <w:jc w:val="both"/>
        <w:rPr>
          <w:rFonts w:eastAsia="Times New Roman" w:cs="Arial"/>
          <w:sz w:val="22"/>
          <w:lang w:eastAsia="fr-FR"/>
        </w:rPr>
      </w:pPr>
      <w:r w:rsidRPr="00251CFE">
        <w:rPr>
          <w:rFonts w:eastAsia="Times New Roman" w:cs="Arial"/>
          <w:b/>
          <w:sz w:val="22"/>
          <w:lang w:eastAsia="fr-FR"/>
        </w:rPr>
        <w:t>Article 1</w:t>
      </w:r>
      <w:r w:rsidR="00711850" w:rsidRPr="00251CFE">
        <w:rPr>
          <w:rFonts w:eastAsia="Times New Roman" w:cs="Arial"/>
          <w:b/>
          <w:sz w:val="22"/>
          <w:vertAlign w:val="superscript"/>
          <w:lang w:eastAsia="fr-FR"/>
        </w:rPr>
        <w:t>er</w:t>
      </w:r>
      <w:r w:rsidR="00D17EEE">
        <w:rPr>
          <w:rFonts w:eastAsia="Times New Roman" w:cs="Arial"/>
          <w:sz w:val="22"/>
          <w:vertAlign w:val="superscript"/>
          <w:lang w:eastAsia="fr-FR"/>
        </w:rPr>
        <w:t> </w:t>
      </w:r>
      <w:r w:rsidR="00D17EEE" w:rsidRPr="00D17EEE">
        <w:rPr>
          <w:rFonts w:eastAsia="Times New Roman" w:cs="Arial"/>
          <w:sz w:val="22"/>
          <w:lang w:eastAsia="fr-FR"/>
        </w:rPr>
        <w:t xml:space="preserve">: </w:t>
      </w:r>
      <w:r w:rsidRPr="00D17EEE">
        <w:rPr>
          <w:rFonts w:eastAsia="Times New Roman" w:cs="Arial"/>
          <w:sz w:val="22"/>
          <w:lang w:eastAsia="fr-FR"/>
        </w:rPr>
        <w:t>I</w:t>
      </w:r>
      <w:r w:rsidRPr="00900803">
        <w:rPr>
          <w:rFonts w:eastAsia="Times New Roman" w:cs="Arial"/>
          <w:sz w:val="22"/>
          <w:lang w:eastAsia="fr-FR"/>
        </w:rPr>
        <w:t xml:space="preserve">l n’y a pas lieu de mettre en jeu la responsabilité de </w:t>
      </w:r>
      <w:r w:rsidR="00DB78C9">
        <w:rPr>
          <w:rFonts w:eastAsia="Times New Roman" w:cs="Arial"/>
          <w:sz w:val="22"/>
          <w:lang w:eastAsia="fr-FR"/>
        </w:rPr>
        <w:t>M. X</w:t>
      </w:r>
      <w:r w:rsidRPr="00900803">
        <w:rPr>
          <w:rFonts w:eastAsia="Times New Roman" w:cs="Arial"/>
          <w:sz w:val="22"/>
          <w:lang w:eastAsia="fr-FR"/>
        </w:rPr>
        <w:t xml:space="preserve"> </w:t>
      </w:r>
      <w:r w:rsidR="00A367FA">
        <w:rPr>
          <w:rFonts w:eastAsia="Times New Roman" w:cs="Arial"/>
          <w:sz w:val="22"/>
          <w:lang w:eastAsia="fr-FR"/>
        </w:rPr>
        <w:t>au titre de la présomption de charge concernée</w:t>
      </w:r>
      <w:r w:rsidRPr="00900803">
        <w:rPr>
          <w:rFonts w:eastAsia="Times New Roman" w:cs="Arial"/>
          <w:sz w:val="22"/>
          <w:lang w:eastAsia="fr-FR"/>
        </w:rPr>
        <w:t>.</w:t>
      </w:r>
    </w:p>
    <w:p w14:paraId="04F64C5C" w14:textId="77777777" w:rsidR="00711850" w:rsidRDefault="00711850" w:rsidP="00DE01D6">
      <w:pPr>
        <w:tabs>
          <w:tab w:val="center" w:pos="4536"/>
          <w:tab w:val="right" w:pos="9639"/>
        </w:tabs>
        <w:spacing w:line="240" w:lineRule="auto"/>
        <w:ind w:left="-142" w:right="-569"/>
        <w:jc w:val="both"/>
        <w:rPr>
          <w:rFonts w:eastAsia="Times New Roman" w:cs="Arial"/>
          <w:sz w:val="22"/>
          <w:lang w:eastAsia="fr-FR"/>
        </w:rPr>
      </w:pPr>
    </w:p>
    <w:p w14:paraId="3E0BF7C8" w14:textId="4C681DF1" w:rsidR="00711850" w:rsidRPr="00900803" w:rsidRDefault="00711850" w:rsidP="00DE01D6">
      <w:pPr>
        <w:tabs>
          <w:tab w:val="center" w:pos="4536"/>
          <w:tab w:val="right" w:pos="9639"/>
        </w:tabs>
        <w:spacing w:line="240" w:lineRule="auto"/>
        <w:ind w:left="-142" w:right="-569"/>
        <w:jc w:val="both"/>
        <w:rPr>
          <w:rFonts w:eastAsia="Times New Roman" w:cs="Arial"/>
          <w:sz w:val="22"/>
          <w:lang w:eastAsia="fr-FR"/>
        </w:rPr>
      </w:pPr>
      <w:r w:rsidRPr="00251CFE">
        <w:rPr>
          <w:rFonts w:eastAsia="Times New Roman" w:cs="Arial"/>
          <w:b/>
          <w:sz w:val="22"/>
          <w:lang w:eastAsia="fr-FR"/>
        </w:rPr>
        <w:t>Article 2</w:t>
      </w:r>
      <w:r w:rsidR="00D17EEE">
        <w:rPr>
          <w:rFonts w:eastAsia="Times New Roman" w:cs="Arial"/>
          <w:sz w:val="22"/>
          <w:lang w:eastAsia="fr-FR"/>
        </w:rPr>
        <w:t xml:space="preserve"> : </w:t>
      </w:r>
      <w:r>
        <w:rPr>
          <w:rFonts w:eastAsia="Times New Roman" w:cs="Arial"/>
          <w:sz w:val="22"/>
          <w:lang w:eastAsia="fr-FR"/>
        </w:rPr>
        <w:t>M.</w:t>
      </w:r>
      <w:r w:rsidR="002C76CF">
        <w:rPr>
          <w:rFonts w:eastAsia="Times New Roman" w:cs="Arial"/>
          <w:sz w:val="22"/>
          <w:lang w:eastAsia="fr-FR"/>
        </w:rPr>
        <w:t> </w:t>
      </w:r>
      <w:r w:rsidR="00DB78C9">
        <w:rPr>
          <w:rFonts w:eastAsia="Times New Roman" w:cs="Arial"/>
          <w:sz w:val="22"/>
          <w:lang w:eastAsia="fr-FR"/>
        </w:rPr>
        <w:t>X</w:t>
      </w:r>
      <w:r>
        <w:rPr>
          <w:rFonts w:eastAsia="Times New Roman" w:cs="Arial"/>
          <w:sz w:val="22"/>
          <w:lang w:eastAsia="fr-FR"/>
        </w:rPr>
        <w:t xml:space="preserve"> est déchargé de sa gestion pendant l’année 2009, au</w:t>
      </w:r>
      <w:r w:rsidR="005026E5">
        <w:rPr>
          <w:rFonts w:eastAsia="Times New Roman" w:cs="Arial"/>
          <w:sz w:val="22"/>
          <w:lang w:eastAsia="fr-FR"/>
        </w:rPr>
        <w:t> </w:t>
      </w:r>
      <w:r>
        <w:rPr>
          <w:rFonts w:eastAsia="Times New Roman" w:cs="Arial"/>
          <w:sz w:val="22"/>
          <w:lang w:eastAsia="fr-FR"/>
        </w:rPr>
        <w:t>26</w:t>
      </w:r>
      <w:r w:rsidR="005026E5">
        <w:rPr>
          <w:rFonts w:eastAsia="Times New Roman" w:cs="Arial"/>
          <w:sz w:val="22"/>
          <w:lang w:eastAsia="fr-FR"/>
        </w:rPr>
        <w:t> </w:t>
      </w:r>
      <w:r>
        <w:rPr>
          <w:rFonts w:eastAsia="Times New Roman" w:cs="Arial"/>
          <w:sz w:val="22"/>
          <w:lang w:eastAsia="fr-FR"/>
        </w:rPr>
        <w:t>octobre.</w:t>
      </w:r>
    </w:p>
    <w:p w14:paraId="5744002F" w14:textId="77777777" w:rsidR="00900803" w:rsidRDefault="00900803" w:rsidP="00DE01D6">
      <w:pPr>
        <w:tabs>
          <w:tab w:val="center" w:pos="4536"/>
          <w:tab w:val="right" w:pos="9639"/>
        </w:tabs>
        <w:spacing w:line="240" w:lineRule="auto"/>
        <w:ind w:left="-142" w:right="-569"/>
        <w:jc w:val="both"/>
        <w:rPr>
          <w:rFonts w:eastAsia="Times New Roman" w:cs="Arial"/>
          <w:sz w:val="22"/>
          <w:lang w:eastAsia="fr-FR"/>
        </w:rPr>
      </w:pPr>
    </w:p>
    <w:p w14:paraId="58D308BC" w14:textId="77777777" w:rsidR="005026E5" w:rsidRPr="00900803" w:rsidRDefault="005026E5" w:rsidP="00DE01D6">
      <w:pPr>
        <w:tabs>
          <w:tab w:val="center" w:pos="4536"/>
          <w:tab w:val="right" w:pos="9639"/>
        </w:tabs>
        <w:spacing w:line="240" w:lineRule="auto"/>
        <w:ind w:left="-142" w:right="-569"/>
        <w:jc w:val="both"/>
        <w:rPr>
          <w:rFonts w:eastAsia="Times New Roman" w:cs="Arial"/>
          <w:sz w:val="22"/>
          <w:lang w:eastAsia="fr-FR"/>
        </w:rPr>
      </w:pPr>
    </w:p>
    <w:p w14:paraId="17D79DD2" w14:textId="09F03E9E" w:rsidR="005026E5" w:rsidRDefault="005026E5" w:rsidP="00DE01D6">
      <w:pPr>
        <w:tabs>
          <w:tab w:val="center" w:pos="4536"/>
          <w:tab w:val="right" w:pos="9639"/>
        </w:tabs>
        <w:spacing w:line="240" w:lineRule="auto"/>
        <w:ind w:left="-142" w:right="-569"/>
        <w:jc w:val="both"/>
        <w:rPr>
          <w:rFonts w:cs="Arial"/>
          <w:sz w:val="22"/>
        </w:rPr>
      </w:pPr>
      <w:r w:rsidRPr="00345B2C">
        <w:rPr>
          <w:rFonts w:cs="Arial"/>
          <w:sz w:val="22"/>
        </w:rPr>
        <w:t xml:space="preserve">Fait et jugé </w:t>
      </w:r>
      <w:r w:rsidRPr="001035E7">
        <w:rPr>
          <w:rFonts w:cs="Arial"/>
          <w:sz w:val="22"/>
        </w:rPr>
        <w:t>par M.</w:t>
      </w:r>
      <w:r>
        <w:rPr>
          <w:rFonts w:cs="Arial"/>
          <w:sz w:val="22"/>
        </w:rPr>
        <w:t xml:space="preserve"> Philippe </w:t>
      </w:r>
      <w:r w:rsidRPr="007C1646">
        <w:rPr>
          <w:rFonts w:cs="Arial"/>
          <w:sz w:val="22"/>
        </w:rPr>
        <w:t>G</w:t>
      </w:r>
      <w:r>
        <w:rPr>
          <w:rFonts w:cs="Arial"/>
          <w:sz w:val="22"/>
        </w:rPr>
        <w:t>eoffroy</w:t>
      </w:r>
      <w:r w:rsidRPr="007C1646">
        <w:rPr>
          <w:rFonts w:cs="Arial"/>
          <w:sz w:val="22"/>
        </w:rPr>
        <w:t xml:space="preserve">, président de section, présidant la </w:t>
      </w:r>
      <w:r w:rsidRPr="001035E7">
        <w:rPr>
          <w:rFonts w:cs="Arial"/>
          <w:sz w:val="22"/>
        </w:rPr>
        <w:t>séance, MM.</w:t>
      </w:r>
      <w:r>
        <w:rPr>
          <w:rFonts w:cs="Arial"/>
          <w:sz w:val="22"/>
        </w:rPr>
        <w:t xml:space="preserve"> Daniel-Georges </w:t>
      </w:r>
      <w:r w:rsidRPr="001035E7">
        <w:rPr>
          <w:rFonts w:cs="Arial"/>
          <w:sz w:val="22"/>
        </w:rPr>
        <w:t>C</w:t>
      </w:r>
      <w:r>
        <w:rPr>
          <w:rFonts w:cs="Arial"/>
          <w:sz w:val="22"/>
        </w:rPr>
        <w:t>ourtois</w:t>
      </w:r>
      <w:r w:rsidRPr="001035E7">
        <w:rPr>
          <w:rFonts w:cs="Arial"/>
          <w:sz w:val="22"/>
        </w:rPr>
        <w:t xml:space="preserve">, </w:t>
      </w:r>
      <w:r>
        <w:rPr>
          <w:rFonts w:cs="Arial"/>
          <w:sz w:val="22"/>
        </w:rPr>
        <w:t xml:space="preserve">Jean-Christophe </w:t>
      </w:r>
      <w:proofErr w:type="spellStart"/>
      <w:r w:rsidRPr="001035E7">
        <w:rPr>
          <w:rFonts w:cs="Arial"/>
          <w:sz w:val="22"/>
        </w:rPr>
        <w:t>C</w:t>
      </w:r>
      <w:r>
        <w:rPr>
          <w:rFonts w:cs="Arial"/>
          <w:sz w:val="22"/>
        </w:rPr>
        <w:t>houvet</w:t>
      </w:r>
      <w:proofErr w:type="spellEnd"/>
      <w:r w:rsidRPr="001035E7">
        <w:rPr>
          <w:rFonts w:cs="Arial"/>
          <w:sz w:val="22"/>
        </w:rPr>
        <w:t xml:space="preserve"> et </w:t>
      </w:r>
      <w:r>
        <w:rPr>
          <w:rFonts w:cs="Arial"/>
          <w:sz w:val="22"/>
        </w:rPr>
        <w:t xml:space="preserve">Guy </w:t>
      </w:r>
      <w:proofErr w:type="spellStart"/>
      <w:r w:rsidRPr="001035E7">
        <w:rPr>
          <w:rFonts w:cs="Arial"/>
          <w:sz w:val="22"/>
        </w:rPr>
        <w:t>F</w:t>
      </w:r>
      <w:r>
        <w:rPr>
          <w:rFonts w:cs="Arial"/>
          <w:sz w:val="22"/>
        </w:rPr>
        <w:t>ialon</w:t>
      </w:r>
      <w:proofErr w:type="spellEnd"/>
      <w:r>
        <w:rPr>
          <w:rFonts w:cs="Arial"/>
          <w:sz w:val="22"/>
        </w:rPr>
        <w:t>,</w:t>
      </w:r>
      <w:r w:rsidRPr="001035E7">
        <w:rPr>
          <w:rFonts w:cs="Arial"/>
          <w:sz w:val="22"/>
        </w:rPr>
        <w:t xml:space="preserve"> conseillers maîtres</w:t>
      </w:r>
      <w:r w:rsidRPr="004F3A41">
        <w:rPr>
          <w:rFonts w:cs="Arial"/>
          <w:sz w:val="22"/>
        </w:rPr>
        <w:t>.</w:t>
      </w:r>
    </w:p>
    <w:p w14:paraId="45CE428D" w14:textId="77777777" w:rsidR="005026E5" w:rsidRDefault="005026E5" w:rsidP="00DE01D6">
      <w:pPr>
        <w:tabs>
          <w:tab w:val="center" w:pos="4536"/>
          <w:tab w:val="right" w:pos="9639"/>
        </w:tabs>
        <w:spacing w:line="240" w:lineRule="auto"/>
        <w:ind w:left="-142" w:right="-569"/>
        <w:jc w:val="both"/>
        <w:rPr>
          <w:rFonts w:cs="Arial"/>
          <w:sz w:val="22"/>
        </w:rPr>
      </w:pPr>
    </w:p>
    <w:p w14:paraId="14DBFD15" w14:textId="5E4C3109" w:rsidR="005026E5" w:rsidRPr="004F3A41" w:rsidRDefault="005026E5" w:rsidP="00DE01D6">
      <w:pPr>
        <w:tabs>
          <w:tab w:val="center" w:pos="4536"/>
          <w:tab w:val="right" w:pos="9639"/>
        </w:tabs>
        <w:spacing w:line="240" w:lineRule="auto"/>
        <w:ind w:left="-142" w:right="-569"/>
        <w:jc w:val="both"/>
        <w:rPr>
          <w:rFonts w:cs="Arial"/>
          <w:sz w:val="22"/>
        </w:rPr>
      </w:pPr>
      <w:r>
        <w:rPr>
          <w:rFonts w:cs="Arial"/>
          <w:sz w:val="22"/>
        </w:rPr>
        <w:t xml:space="preserve">En </w:t>
      </w:r>
      <w:r w:rsidR="00540C43">
        <w:rPr>
          <w:rFonts w:cs="Arial"/>
          <w:sz w:val="22"/>
        </w:rPr>
        <w:t xml:space="preserve">la </w:t>
      </w:r>
      <w:r>
        <w:rPr>
          <w:rFonts w:cs="Arial"/>
          <w:sz w:val="22"/>
        </w:rPr>
        <w:t xml:space="preserve">présence de </w:t>
      </w:r>
      <w:r w:rsidR="00251CFE" w:rsidRPr="00251CFE">
        <w:rPr>
          <w:rFonts w:cs="Arial"/>
          <w:sz w:val="22"/>
        </w:rPr>
        <w:t>M</w:t>
      </w:r>
      <w:r w:rsidR="00251CFE" w:rsidRPr="00251CFE">
        <w:rPr>
          <w:rFonts w:cs="Arial"/>
          <w:sz w:val="22"/>
          <w:vertAlign w:val="superscript"/>
        </w:rPr>
        <w:t>me</w:t>
      </w:r>
      <w:r w:rsidR="00251CFE">
        <w:rPr>
          <w:rFonts w:cs="Arial"/>
          <w:sz w:val="22"/>
        </w:rPr>
        <w:t xml:space="preserve"> </w:t>
      </w:r>
      <w:bookmarkStart w:id="0" w:name="_GoBack"/>
      <w:bookmarkEnd w:id="0"/>
      <w:r>
        <w:rPr>
          <w:rFonts w:cs="Arial"/>
          <w:sz w:val="22"/>
        </w:rPr>
        <w:t>Annie Le Baron, greffière de séance.</w:t>
      </w:r>
    </w:p>
    <w:p w14:paraId="66C7E848" w14:textId="15441AC7" w:rsidR="00900803" w:rsidRPr="00900803" w:rsidRDefault="00900803" w:rsidP="00DE01D6">
      <w:pPr>
        <w:tabs>
          <w:tab w:val="center" w:pos="4536"/>
          <w:tab w:val="right" w:pos="9639"/>
        </w:tabs>
        <w:spacing w:line="240" w:lineRule="auto"/>
        <w:ind w:left="-142" w:right="-569"/>
        <w:jc w:val="both"/>
        <w:rPr>
          <w:rFonts w:cs="Arial"/>
          <w:sz w:val="22"/>
        </w:rPr>
      </w:pPr>
    </w:p>
    <w:tbl>
      <w:tblPr>
        <w:tblW w:w="0" w:type="auto"/>
        <w:tblInd w:w="34" w:type="dxa"/>
        <w:tblLook w:val="00A0" w:firstRow="1" w:lastRow="0" w:firstColumn="1" w:lastColumn="0" w:noHBand="0" w:noVBand="0"/>
      </w:tblPr>
      <w:tblGrid>
        <w:gridCol w:w="4603"/>
        <w:gridCol w:w="4649"/>
      </w:tblGrid>
      <w:tr w:rsidR="00900803" w:rsidRPr="00900803" w14:paraId="7FAC891F" w14:textId="77777777" w:rsidTr="005026E5">
        <w:tc>
          <w:tcPr>
            <w:tcW w:w="4603" w:type="dxa"/>
          </w:tcPr>
          <w:p w14:paraId="3C339D4C" w14:textId="77777777" w:rsidR="00900803" w:rsidRPr="00900803" w:rsidRDefault="00900803" w:rsidP="00DE01D6">
            <w:pPr>
              <w:tabs>
                <w:tab w:val="center" w:pos="4536"/>
                <w:tab w:val="right" w:pos="9639"/>
              </w:tabs>
              <w:ind w:left="-142" w:right="-569"/>
              <w:jc w:val="center"/>
              <w:rPr>
                <w:rFonts w:cs="Arial"/>
                <w:sz w:val="22"/>
              </w:rPr>
            </w:pPr>
          </w:p>
          <w:p w14:paraId="23263358" w14:textId="77777777" w:rsidR="00900803" w:rsidRDefault="00900803" w:rsidP="00DE01D6">
            <w:pPr>
              <w:tabs>
                <w:tab w:val="center" w:pos="4536"/>
                <w:tab w:val="right" w:pos="9639"/>
              </w:tabs>
              <w:ind w:left="-142" w:right="-569"/>
              <w:jc w:val="center"/>
              <w:rPr>
                <w:rFonts w:cs="Arial"/>
                <w:sz w:val="22"/>
              </w:rPr>
            </w:pPr>
          </w:p>
          <w:p w14:paraId="5688CAA5" w14:textId="77777777" w:rsidR="005026E5" w:rsidRPr="00900803" w:rsidRDefault="005026E5" w:rsidP="00DE01D6">
            <w:pPr>
              <w:tabs>
                <w:tab w:val="center" w:pos="4536"/>
                <w:tab w:val="right" w:pos="9639"/>
              </w:tabs>
              <w:ind w:left="-142" w:right="-569"/>
              <w:jc w:val="center"/>
              <w:rPr>
                <w:rFonts w:cs="Arial"/>
                <w:sz w:val="22"/>
              </w:rPr>
            </w:pPr>
          </w:p>
          <w:p w14:paraId="278E4A0D" w14:textId="77777777" w:rsidR="00900803" w:rsidRPr="00900803" w:rsidRDefault="00900803" w:rsidP="00DE01D6">
            <w:pPr>
              <w:tabs>
                <w:tab w:val="center" w:pos="4536"/>
                <w:tab w:val="right" w:pos="9639"/>
              </w:tabs>
              <w:ind w:left="-142" w:right="-569"/>
              <w:jc w:val="center"/>
              <w:rPr>
                <w:rFonts w:cs="Arial"/>
                <w:sz w:val="22"/>
              </w:rPr>
            </w:pPr>
          </w:p>
          <w:p w14:paraId="18BB9025" w14:textId="77777777" w:rsidR="00900803" w:rsidRDefault="00900803" w:rsidP="00DE01D6">
            <w:pPr>
              <w:tabs>
                <w:tab w:val="center" w:pos="4536"/>
                <w:tab w:val="right" w:pos="9639"/>
              </w:tabs>
              <w:ind w:left="-142" w:right="-569"/>
              <w:jc w:val="center"/>
              <w:rPr>
                <w:rFonts w:cs="Arial"/>
                <w:sz w:val="22"/>
              </w:rPr>
            </w:pPr>
          </w:p>
          <w:p w14:paraId="662B55D3" w14:textId="77777777" w:rsidR="00374679" w:rsidRDefault="00374679" w:rsidP="00DE01D6">
            <w:pPr>
              <w:tabs>
                <w:tab w:val="center" w:pos="4536"/>
                <w:tab w:val="right" w:pos="9639"/>
              </w:tabs>
              <w:ind w:left="-142" w:right="-569"/>
              <w:jc w:val="center"/>
              <w:rPr>
                <w:rFonts w:cs="Arial"/>
                <w:sz w:val="22"/>
              </w:rPr>
            </w:pPr>
          </w:p>
          <w:p w14:paraId="1EC4EE01" w14:textId="77777777" w:rsidR="00C90EDB" w:rsidRDefault="00C90EDB" w:rsidP="00DE01D6">
            <w:pPr>
              <w:tabs>
                <w:tab w:val="center" w:pos="4536"/>
                <w:tab w:val="right" w:pos="9639"/>
              </w:tabs>
              <w:ind w:left="-142" w:right="-569"/>
              <w:jc w:val="center"/>
              <w:rPr>
                <w:rFonts w:cs="Arial"/>
                <w:sz w:val="22"/>
              </w:rPr>
            </w:pPr>
          </w:p>
          <w:p w14:paraId="6E95907D" w14:textId="77777777" w:rsidR="00900803" w:rsidRPr="00900803" w:rsidRDefault="00900803" w:rsidP="00DE01D6">
            <w:pPr>
              <w:tabs>
                <w:tab w:val="center" w:pos="4536"/>
                <w:tab w:val="right" w:pos="9639"/>
              </w:tabs>
              <w:ind w:left="-142" w:right="-569"/>
              <w:jc w:val="center"/>
              <w:rPr>
                <w:rFonts w:cs="Arial"/>
                <w:sz w:val="22"/>
              </w:rPr>
            </w:pPr>
            <w:r w:rsidRPr="00900803">
              <w:rPr>
                <w:rFonts w:cs="Arial"/>
                <w:sz w:val="22"/>
              </w:rPr>
              <w:t xml:space="preserve">Annie </w:t>
            </w:r>
            <w:r w:rsidRPr="005026E5">
              <w:rPr>
                <w:rFonts w:cs="Arial"/>
                <w:caps/>
                <w:sz w:val="22"/>
              </w:rPr>
              <w:t>Le Baron</w:t>
            </w:r>
          </w:p>
        </w:tc>
        <w:tc>
          <w:tcPr>
            <w:tcW w:w="4649" w:type="dxa"/>
          </w:tcPr>
          <w:p w14:paraId="7AD4FC53" w14:textId="77777777" w:rsidR="00900803" w:rsidRPr="00900803" w:rsidRDefault="00900803" w:rsidP="00DE01D6">
            <w:pPr>
              <w:tabs>
                <w:tab w:val="center" w:pos="4536"/>
                <w:tab w:val="right" w:pos="9639"/>
              </w:tabs>
              <w:ind w:left="-142" w:right="-569"/>
              <w:jc w:val="center"/>
              <w:rPr>
                <w:rFonts w:cs="Arial"/>
                <w:sz w:val="22"/>
              </w:rPr>
            </w:pPr>
          </w:p>
          <w:p w14:paraId="57E0F22A" w14:textId="5E40F6CB" w:rsidR="00900803" w:rsidRPr="00900803" w:rsidRDefault="00900803" w:rsidP="00DE01D6">
            <w:pPr>
              <w:tabs>
                <w:tab w:val="center" w:pos="4536"/>
                <w:tab w:val="right" w:pos="9639"/>
              </w:tabs>
              <w:ind w:left="-142" w:right="-569"/>
              <w:jc w:val="center"/>
              <w:rPr>
                <w:rFonts w:cs="Arial"/>
                <w:sz w:val="22"/>
              </w:rPr>
            </w:pPr>
          </w:p>
          <w:p w14:paraId="69497E10" w14:textId="77777777" w:rsidR="00900803" w:rsidRPr="00900803" w:rsidRDefault="00900803" w:rsidP="00DE01D6">
            <w:pPr>
              <w:tabs>
                <w:tab w:val="center" w:pos="4536"/>
                <w:tab w:val="right" w:pos="9639"/>
              </w:tabs>
              <w:ind w:left="-142" w:right="-569"/>
              <w:jc w:val="center"/>
              <w:rPr>
                <w:rFonts w:cs="Arial"/>
                <w:sz w:val="22"/>
              </w:rPr>
            </w:pPr>
          </w:p>
          <w:p w14:paraId="43760FD8" w14:textId="77777777" w:rsidR="00900803" w:rsidRDefault="00900803" w:rsidP="00DE01D6">
            <w:pPr>
              <w:tabs>
                <w:tab w:val="center" w:pos="4536"/>
                <w:tab w:val="right" w:pos="9639"/>
              </w:tabs>
              <w:ind w:left="-142" w:right="-569"/>
              <w:jc w:val="center"/>
              <w:rPr>
                <w:rFonts w:cs="Arial"/>
                <w:sz w:val="22"/>
              </w:rPr>
            </w:pPr>
          </w:p>
          <w:p w14:paraId="30A8FEBA" w14:textId="77777777" w:rsidR="00E52BCE" w:rsidRDefault="00E52BCE" w:rsidP="00DE01D6">
            <w:pPr>
              <w:tabs>
                <w:tab w:val="center" w:pos="4536"/>
                <w:tab w:val="right" w:pos="9639"/>
              </w:tabs>
              <w:ind w:left="-142" w:right="-569"/>
              <w:jc w:val="center"/>
              <w:rPr>
                <w:rFonts w:cs="Arial"/>
                <w:sz w:val="22"/>
              </w:rPr>
            </w:pPr>
          </w:p>
          <w:p w14:paraId="278875D1" w14:textId="77777777" w:rsidR="00374679" w:rsidRDefault="00374679" w:rsidP="00DE01D6">
            <w:pPr>
              <w:tabs>
                <w:tab w:val="center" w:pos="4536"/>
                <w:tab w:val="right" w:pos="9639"/>
              </w:tabs>
              <w:ind w:left="-142" w:right="-569"/>
              <w:jc w:val="center"/>
              <w:rPr>
                <w:rFonts w:cs="Arial"/>
                <w:sz w:val="22"/>
              </w:rPr>
            </w:pPr>
          </w:p>
          <w:p w14:paraId="03EB68B8" w14:textId="77777777" w:rsidR="00C90EDB" w:rsidRDefault="00C90EDB" w:rsidP="00DE01D6">
            <w:pPr>
              <w:tabs>
                <w:tab w:val="center" w:pos="4536"/>
                <w:tab w:val="right" w:pos="9639"/>
              </w:tabs>
              <w:ind w:left="-142" w:right="-569"/>
              <w:jc w:val="center"/>
              <w:rPr>
                <w:rFonts w:cs="Arial"/>
                <w:sz w:val="22"/>
              </w:rPr>
            </w:pPr>
          </w:p>
          <w:p w14:paraId="234A97C1" w14:textId="77777777" w:rsidR="00900803" w:rsidRPr="00900803" w:rsidRDefault="00900803" w:rsidP="00DE01D6">
            <w:pPr>
              <w:tabs>
                <w:tab w:val="center" w:pos="4536"/>
                <w:tab w:val="right" w:pos="9639"/>
              </w:tabs>
              <w:ind w:left="-142" w:right="-569"/>
              <w:jc w:val="center"/>
              <w:rPr>
                <w:rFonts w:cs="Arial"/>
                <w:sz w:val="22"/>
              </w:rPr>
            </w:pPr>
            <w:r w:rsidRPr="00900803">
              <w:rPr>
                <w:rFonts w:cs="Arial"/>
                <w:sz w:val="22"/>
              </w:rPr>
              <w:t xml:space="preserve">Philippe </w:t>
            </w:r>
            <w:r w:rsidRPr="005026E5">
              <w:rPr>
                <w:rFonts w:cs="Arial"/>
                <w:caps/>
                <w:sz w:val="22"/>
              </w:rPr>
              <w:t>Geoffroy</w:t>
            </w:r>
          </w:p>
        </w:tc>
      </w:tr>
    </w:tbl>
    <w:p w14:paraId="4BBDA16E" w14:textId="77777777" w:rsidR="00BE7662" w:rsidRDefault="00133296" w:rsidP="00DE01D6">
      <w:pPr>
        <w:tabs>
          <w:tab w:val="center" w:pos="4536"/>
          <w:tab w:val="right" w:pos="9639"/>
        </w:tabs>
        <w:ind w:left="-142" w:right="-569"/>
        <w:jc w:val="both"/>
        <w:rPr>
          <w:rFonts w:cs="Arial"/>
          <w:sz w:val="22"/>
        </w:rPr>
      </w:pPr>
    </w:p>
    <w:p w14:paraId="5BE702A7" w14:textId="77777777" w:rsidR="008116D0" w:rsidRPr="006F6C9E" w:rsidRDefault="008116D0" w:rsidP="00DE01D6">
      <w:pPr>
        <w:tabs>
          <w:tab w:val="center" w:pos="4536"/>
          <w:tab w:val="right" w:pos="9639"/>
        </w:tabs>
        <w:ind w:left="-142" w:right="-569"/>
        <w:jc w:val="both"/>
        <w:rPr>
          <w:rFonts w:cs="Arial"/>
          <w:sz w:val="22"/>
        </w:rPr>
      </w:pPr>
    </w:p>
    <w:p w14:paraId="4BBDA172" w14:textId="2882C259" w:rsidR="00BE7662" w:rsidRPr="006F6C9E" w:rsidRDefault="00E30B66" w:rsidP="00DE01D6">
      <w:pPr>
        <w:tabs>
          <w:tab w:val="center" w:pos="4536"/>
          <w:tab w:val="right" w:pos="9639"/>
        </w:tabs>
        <w:ind w:left="-142" w:right="-569"/>
        <w:jc w:val="both"/>
        <w:rPr>
          <w:rFonts w:cs="Arial"/>
          <w:sz w:val="22"/>
        </w:rPr>
      </w:pPr>
      <w:r w:rsidRPr="006F6C9E">
        <w:rPr>
          <w:rFonts w:cs="Arial"/>
          <w:color w:val="000000"/>
          <w:sz w:val="22"/>
        </w:rPr>
        <w:t>Conformément aux dispositions de l’article R.</w:t>
      </w:r>
      <w:r w:rsidR="00E52BCE">
        <w:rPr>
          <w:rFonts w:cs="Arial"/>
          <w:color w:val="000000"/>
          <w:sz w:val="22"/>
        </w:rPr>
        <w:t> </w:t>
      </w:r>
      <w:r w:rsidRPr="006F6C9E">
        <w:rPr>
          <w:rFonts w:cs="Arial"/>
          <w:color w:val="000000"/>
          <w:sz w:val="22"/>
        </w:rPr>
        <w:t>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l’article R.</w:t>
      </w:r>
      <w:r w:rsidR="00046B26">
        <w:rPr>
          <w:rFonts w:cs="Arial"/>
          <w:color w:val="000000"/>
          <w:sz w:val="22"/>
        </w:rPr>
        <w:t> </w:t>
      </w:r>
      <w:r w:rsidRPr="006F6C9E">
        <w:rPr>
          <w:rFonts w:cs="Arial"/>
          <w:color w:val="000000"/>
          <w:sz w:val="22"/>
        </w:rPr>
        <w:t>142-15 du même code.</w:t>
      </w:r>
    </w:p>
    <w:p w14:paraId="4BBDA177" w14:textId="77777777" w:rsidR="00FA2EC4" w:rsidRPr="006F6C9E" w:rsidRDefault="00FA2EC4" w:rsidP="00DE01D6">
      <w:pPr>
        <w:tabs>
          <w:tab w:val="right" w:pos="9639"/>
        </w:tabs>
        <w:ind w:left="-142" w:right="-569"/>
      </w:pPr>
    </w:p>
    <w:sectPr w:rsidR="00FA2EC4" w:rsidRPr="006F6C9E" w:rsidSect="007F2707">
      <w:headerReference w:type="default" r:id="rId12"/>
      <w:footerReference w:type="default" r:id="rId13"/>
      <w:headerReference w:type="first" r:id="rId14"/>
      <w:footerReference w:type="first" r:id="rId15"/>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AAF00" w14:textId="77777777" w:rsidR="00133296" w:rsidRDefault="00133296" w:rsidP="00B41656">
      <w:pPr>
        <w:spacing w:line="240" w:lineRule="auto"/>
      </w:pPr>
      <w:r>
        <w:separator/>
      </w:r>
    </w:p>
  </w:endnote>
  <w:endnote w:type="continuationSeparator" w:id="0">
    <w:p w14:paraId="3E3123B1" w14:textId="77777777" w:rsidR="00133296" w:rsidRDefault="00133296"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14:paraId="4BBDA182" w14:textId="77777777" w:rsidTr="00070FB0">
      <w:trPr>
        <w:jc w:val="center"/>
      </w:trPr>
      <w:tc>
        <w:tcPr>
          <w:tcW w:w="9212" w:type="dxa"/>
        </w:tcPr>
        <w:p w14:paraId="4BBDA181" w14:textId="77777777"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14:paraId="4BBDA184" w14:textId="77777777" w:rsidTr="00070FB0">
      <w:trPr>
        <w:jc w:val="center"/>
      </w:trPr>
      <w:tc>
        <w:tcPr>
          <w:tcW w:w="9212" w:type="dxa"/>
        </w:tcPr>
        <w:p w14:paraId="4BBDA183" w14:textId="775DA2CB" w:rsidR="00AE774F" w:rsidRPr="008F0DC7" w:rsidRDefault="00AE774F" w:rsidP="00070FB0">
          <w:pPr>
            <w:pStyle w:val="Pieddepage"/>
            <w:jc w:val="center"/>
            <w:rPr>
              <w:rFonts w:cs="Arial"/>
            </w:rPr>
          </w:pPr>
        </w:p>
      </w:tc>
    </w:tr>
  </w:tbl>
  <w:p w14:paraId="4BBDA185" w14:textId="77777777"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14:paraId="4BBDA188" w14:textId="77777777" w:rsidTr="00E65F90">
      <w:trPr>
        <w:jc w:val="center"/>
      </w:trPr>
      <w:tc>
        <w:tcPr>
          <w:tcW w:w="9212" w:type="dxa"/>
        </w:tcPr>
        <w:p w14:paraId="4BBDA187" w14:textId="77777777"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14:paraId="4BBDA18A" w14:textId="77777777" w:rsidTr="00E65F90">
      <w:trPr>
        <w:jc w:val="center"/>
      </w:trPr>
      <w:tc>
        <w:tcPr>
          <w:tcW w:w="9212" w:type="dxa"/>
        </w:tcPr>
        <w:p w14:paraId="4BBDA189" w14:textId="02B99638" w:rsidR="004A1A11" w:rsidRPr="008F0DC7" w:rsidRDefault="004A1A11" w:rsidP="00E65F90">
          <w:pPr>
            <w:pStyle w:val="Pieddepage"/>
            <w:jc w:val="center"/>
            <w:rPr>
              <w:rFonts w:cs="Arial"/>
            </w:rPr>
          </w:pPr>
        </w:p>
      </w:tc>
    </w:tr>
  </w:tbl>
  <w:p w14:paraId="4BBDA18B" w14:textId="77777777"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F84E1B" w14:textId="77777777" w:rsidR="00133296" w:rsidRDefault="00133296" w:rsidP="00B41656">
      <w:pPr>
        <w:spacing w:line="240" w:lineRule="auto"/>
      </w:pPr>
      <w:r>
        <w:separator/>
      </w:r>
    </w:p>
  </w:footnote>
  <w:footnote w:type="continuationSeparator" w:id="0">
    <w:p w14:paraId="4119A6B9" w14:textId="77777777" w:rsidR="00133296" w:rsidRDefault="00133296"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DA17C" w14:textId="77777777"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14:paraId="4BBDA17F" w14:textId="77777777" w:rsidTr="003D7655">
      <w:tc>
        <w:tcPr>
          <w:tcW w:w="8046" w:type="dxa"/>
          <w:tcBorders>
            <w:top w:val="nil"/>
            <w:left w:val="nil"/>
            <w:bottom w:val="nil"/>
            <w:right w:val="nil"/>
          </w:tcBorders>
          <w:vAlign w:val="center"/>
        </w:tcPr>
        <w:p w14:paraId="4BBDA17D" w14:textId="276D00AA" w:rsidR="003D7655" w:rsidRDefault="003D7655" w:rsidP="003D7655">
          <w:pPr>
            <w:pStyle w:val="En-tte"/>
            <w:spacing w:line="320" w:lineRule="exact"/>
          </w:pPr>
        </w:p>
      </w:tc>
      <w:tc>
        <w:tcPr>
          <w:tcW w:w="1164" w:type="dxa"/>
          <w:tcBorders>
            <w:top w:val="nil"/>
            <w:left w:val="nil"/>
            <w:bottom w:val="nil"/>
            <w:right w:val="nil"/>
          </w:tcBorders>
          <w:vAlign w:val="center"/>
        </w:tcPr>
        <w:p w14:paraId="4BBDA17E" w14:textId="77777777" w:rsidR="003D7655" w:rsidRDefault="00133296"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251CFE">
                <w:rPr>
                  <w:b/>
                  <w:noProof/>
                </w:rPr>
                <w:t>3</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251CFE">
                <w:rPr>
                  <w:b/>
                  <w:noProof/>
                </w:rPr>
                <w:t>3</w:t>
              </w:r>
              <w:r w:rsidR="005369EE">
                <w:rPr>
                  <w:b/>
                  <w:sz w:val="24"/>
                  <w:szCs w:val="24"/>
                </w:rPr>
                <w:fldChar w:fldCharType="end"/>
              </w:r>
            </w:sdtContent>
          </w:sdt>
        </w:p>
      </w:tc>
    </w:tr>
  </w:tbl>
  <w:p w14:paraId="4BBDA180" w14:textId="77777777"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DA186" w14:textId="77777777" w:rsidR="004A1A11" w:rsidRDefault="004A1A11">
    <w:pPr>
      <w:pStyle w:val="En-tte"/>
    </w:pPr>
    <w:r>
      <w:rPr>
        <w:noProof/>
        <w:lang w:eastAsia="fr-FR"/>
      </w:rPr>
      <w:drawing>
        <wp:anchor distT="0" distB="0" distL="114300" distR="114300" simplePos="0" relativeHeight="251658240" behindDoc="0" locked="0" layoutInCell="1" allowOverlap="1" wp14:anchorId="4BBDA18C" wp14:editId="4BBDA18D">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85527DC"/>
    <w:multiLevelType w:val="hybridMultilevel"/>
    <w:tmpl w:val="A85A2926"/>
    <w:lvl w:ilvl="0" w:tplc="6943878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57C1C"/>
    <w:rsid w:val="00001C23"/>
    <w:rsid w:val="0000562F"/>
    <w:rsid w:val="00046B26"/>
    <w:rsid w:val="00057C1C"/>
    <w:rsid w:val="00060466"/>
    <w:rsid w:val="00067EA3"/>
    <w:rsid w:val="0008476C"/>
    <w:rsid w:val="000F1575"/>
    <w:rsid w:val="000F5299"/>
    <w:rsid w:val="000F53CA"/>
    <w:rsid w:val="000F5984"/>
    <w:rsid w:val="00106972"/>
    <w:rsid w:val="00110640"/>
    <w:rsid w:val="00117B2E"/>
    <w:rsid w:val="001248F5"/>
    <w:rsid w:val="0013115F"/>
    <w:rsid w:val="001314CA"/>
    <w:rsid w:val="00131A38"/>
    <w:rsid w:val="00133296"/>
    <w:rsid w:val="001440E9"/>
    <w:rsid w:val="00161363"/>
    <w:rsid w:val="00165889"/>
    <w:rsid w:val="0016783F"/>
    <w:rsid w:val="001733C8"/>
    <w:rsid w:val="00177B90"/>
    <w:rsid w:val="001A0171"/>
    <w:rsid w:val="001D11BE"/>
    <w:rsid w:val="002040C2"/>
    <w:rsid w:val="00226597"/>
    <w:rsid w:val="002304DE"/>
    <w:rsid w:val="002312D3"/>
    <w:rsid w:val="00231C67"/>
    <w:rsid w:val="00240C13"/>
    <w:rsid w:val="00244453"/>
    <w:rsid w:val="00245A19"/>
    <w:rsid w:val="00251CFE"/>
    <w:rsid w:val="00265091"/>
    <w:rsid w:val="0027627F"/>
    <w:rsid w:val="00283473"/>
    <w:rsid w:val="002878B1"/>
    <w:rsid w:val="002A3C86"/>
    <w:rsid w:val="002A66AA"/>
    <w:rsid w:val="002B2EF0"/>
    <w:rsid w:val="002B34F9"/>
    <w:rsid w:val="002B74C3"/>
    <w:rsid w:val="002C0B4C"/>
    <w:rsid w:val="002C76CF"/>
    <w:rsid w:val="002D0DA9"/>
    <w:rsid w:val="002E75B7"/>
    <w:rsid w:val="00300981"/>
    <w:rsid w:val="00334A23"/>
    <w:rsid w:val="00341EB0"/>
    <w:rsid w:val="003430D4"/>
    <w:rsid w:val="003513D7"/>
    <w:rsid w:val="00374679"/>
    <w:rsid w:val="00376FD6"/>
    <w:rsid w:val="003955D7"/>
    <w:rsid w:val="00396006"/>
    <w:rsid w:val="003A09FE"/>
    <w:rsid w:val="003B7BA2"/>
    <w:rsid w:val="003C582D"/>
    <w:rsid w:val="003C729C"/>
    <w:rsid w:val="003D7655"/>
    <w:rsid w:val="003E681D"/>
    <w:rsid w:val="003E7E5D"/>
    <w:rsid w:val="003F063E"/>
    <w:rsid w:val="004022CB"/>
    <w:rsid w:val="004507C2"/>
    <w:rsid w:val="00466852"/>
    <w:rsid w:val="0046688B"/>
    <w:rsid w:val="0047092C"/>
    <w:rsid w:val="00477C3D"/>
    <w:rsid w:val="00494AE4"/>
    <w:rsid w:val="004A1A11"/>
    <w:rsid w:val="004A49F1"/>
    <w:rsid w:val="004C742D"/>
    <w:rsid w:val="005026E5"/>
    <w:rsid w:val="00512236"/>
    <w:rsid w:val="00512789"/>
    <w:rsid w:val="005369EE"/>
    <w:rsid w:val="00540C43"/>
    <w:rsid w:val="0054781F"/>
    <w:rsid w:val="005545A5"/>
    <w:rsid w:val="00563206"/>
    <w:rsid w:val="005B4CA5"/>
    <w:rsid w:val="005B5CDD"/>
    <w:rsid w:val="005C5994"/>
    <w:rsid w:val="005F61B5"/>
    <w:rsid w:val="00601541"/>
    <w:rsid w:val="00604974"/>
    <w:rsid w:val="006170F0"/>
    <w:rsid w:val="006344B0"/>
    <w:rsid w:val="006456FE"/>
    <w:rsid w:val="00647807"/>
    <w:rsid w:val="00662166"/>
    <w:rsid w:val="00662436"/>
    <w:rsid w:val="00676091"/>
    <w:rsid w:val="006774B5"/>
    <w:rsid w:val="00687F6F"/>
    <w:rsid w:val="006A4EB5"/>
    <w:rsid w:val="006A568B"/>
    <w:rsid w:val="006A7750"/>
    <w:rsid w:val="006B0E26"/>
    <w:rsid w:val="006B614C"/>
    <w:rsid w:val="006C6DA2"/>
    <w:rsid w:val="006C72CB"/>
    <w:rsid w:val="006D0200"/>
    <w:rsid w:val="006E170E"/>
    <w:rsid w:val="006E3A7F"/>
    <w:rsid w:val="006F6C9E"/>
    <w:rsid w:val="00707BD1"/>
    <w:rsid w:val="00711850"/>
    <w:rsid w:val="00713DF6"/>
    <w:rsid w:val="00724014"/>
    <w:rsid w:val="007252C5"/>
    <w:rsid w:val="007340CD"/>
    <w:rsid w:val="007410AA"/>
    <w:rsid w:val="00764F62"/>
    <w:rsid w:val="00765A21"/>
    <w:rsid w:val="0077703E"/>
    <w:rsid w:val="007855BA"/>
    <w:rsid w:val="0079781A"/>
    <w:rsid w:val="007A448C"/>
    <w:rsid w:val="007B06F6"/>
    <w:rsid w:val="007E06F2"/>
    <w:rsid w:val="007F2707"/>
    <w:rsid w:val="0080010D"/>
    <w:rsid w:val="00804C38"/>
    <w:rsid w:val="00807DE3"/>
    <w:rsid w:val="008116D0"/>
    <w:rsid w:val="0081551A"/>
    <w:rsid w:val="008256E2"/>
    <w:rsid w:val="00845BC4"/>
    <w:rsid w:val="0085194D"/>
    <w:rsid w:val="00861975"/>
    <w:rsid w:val="00863D04"/>
    <w:rsid w:val="00865E0E"/>
    <w:rsid w:val="0086760B"/>
    <w:rsid w:val="008752DF"/>
    <w:rsid w:val="00875AE9"/>
    <w:rsid w:val="008844EF"/>
    <w:rsid w:val="00885D4C"/>
    <w:rsid w:val="008921A6"/>
    <w:rsid w:val="008A34BF"/>
    <w:rsid w:val="008A6ACF"/>
    <w:rsid w:val="008C244D"/>
    <w:rsid w:val="008E360F"/>
    <w:rsid w:val="008E5EE8"/>
    <w:rsid w:val="008E6349"/>
    <w:rsid w:val="00900803"/>
    <w:rsid w:val="009269E5"/>
    <w:rsid w:val="009405CE"/>
    <w:rsid w:val="0094482C"/>
    <w:rsid w:val="0094735C"/>
    <w:rsid w:val="00950441"/>
    <w:rsid w:val="00957A81"/>
    <w:rsid w:val="00966697"/>
    <w:rsid w:val="009776B4"/>
    <w:rsid w:val="009802E3"/>
    <w:rsid w:val="009820A6"/>
    <w:rsid w:val="009A2F51"/>
    <w:rsid w:val="009B22BF"/>
    <w:rsid w:val="009F739B"/>
    <w:rsid w:val="00A02D30"/>
    <w:rsid w:val="00A03DEC"/>
    <w:rsid w:val="00A32C49"/>
    <w:rsid w:val="00A367FA"/>
    <w:rsid w:val="00A4059D"/>
    <w:rsid w:val="00A56A52"/>
    <w:rsid w:val="00A755A3"/>
    <w:rsid w:val="00A83FC9"/>
    <w:rsid w:val="00A86B7C"/>
    <w:rsid w:val="00A91D8C"/>
    <w:rsid w:val="00A96F64"/>
    <w:rsid w:val="00A9735F"/>
    <w:rsid w:val="00AD584A"/>
    <w:rsid w:val="00AE774F"/>
    <w:rsid w:val="00B128E3"/>
    <w:rsid w:val="00B41656"/>
    <w:rsid w:val="00B6418E"/>
    <w:rsid w:val="00B645D1"/>
    <w:rsid w:val="00B967C8"/>
    <w:rsid w:val="00B96EDF"/>
    <w:rsid w:val="00BA60D8"/>
    <w:rsid w:val="00BB2920"/>
    <w:rsid w:val="00BB6B78"/>
    <w:rsid w:val="00BB7176"/>
    <w:rsid w:val="00BC40A5"/>
    <w:rsid w:val="00BD102B"/>
    <w:rsid w:val="00BD7C5E"/>
    <w:rsid w:val="00C04525"/>
    <w:rsid w:val="00C13504"/>
    <w:rsid w:val="00C157FD"/>
    <w:rsid w:val="00C17123"/>
    <w:rsid w:val="00C22187"/>
    <w:rsid w:val="00C23B89"/>
    <w:rsid w:val="00C32D50"/>
    <w:rsid w:val="00C44DA5"/>
    <w:rsid w:val="00C470E9"/>
    <w:rsid w:val="00C77CA2"/>
    <w:rsid w:val="00C9045D"/>
    <w:rsid w:val="00C90EDB"/>
    <w:rsid w:val="00C93E58"/>
    <w:rsid w:val="00C94E1A"/>
    <w:rsid w:val="00CA1BD5"/>
    <w:rsid w:val="00CB47F2"/>
    <w:rsid w:val="00CC39B0"/>
    <w:rsid w:val="00CE1BD7"/>
    <w:rsid w:val="00CE4F79"/>
    <w:rsid w:val="00CF6809"/>
    <w:rsid w:val="00D04F13"/>
    <w:rsid w:val="00D17EEE"/>
    <w:rsid w:val="00D21CDB"/>
    <w:rsid w:val="00D30D85"/>
    <w:rsid w:val="00D372AB"/>
    <w:rsid w:val="00D500EF"/>
    <w:rsid w:val="00D51C43"/>
    <w:rsid w:val="00D62649"/>
    <w:rsid w:val="00D817B5"/>
    <w:rsid w:val="00DA6392"/>
    <w:rsid w:val="00DB78C9"/>
    <w:rsid w:val="00DE01D6"/>
    <w:rsid w:val="00DE0F72"/>
    <w:rsid w:val="00DE48AF"/>
    <w:rsid w:val="00DE6999"/>
    <w:rsid w:val="00DF31F8"/>
    <w:rsid w:val="00E03E5C"/>
    <w:rsid w:val="00E2409F"/>
    <w:rsid w:val="00E25406"/>
    <w:rsid w:val="00E30B66"/>
    <w:rsid w:val="00E35B8A"/>
    <w:rsid w:val="00E430FB"/>
    <w:rsid w:val="00E52BCE"/>
    <w:rsid w:val="00E55D24"/>
    <w:rsid w:val="00E728C5"/>
    <w:rsid w:val="00E86FB6"/>
    <w:rsid w:val="00E87137"/>
    <w:rsid w:val="00EC4DF6"/>
    <w:rsid w:val="00ED3235"/>
    <w:rsid w:val="00ED3BBB"/>
    <w:rsid w:val="00EE3AA4"/>
    <w:rsid w:val="00EE4F42"/>
    <w:rsid w:val="00F02D0A"/>
    <w:rsid w:val="00F22063"/>
    <w:rsid w:val="00F34BAC"/>
    <w:rsid w:val="00F63CE2"/>
    <w:rsid w:val="00F73ABC"/>
    <w:rsid w:val="00F8606B"/>
    <w:rsid w:val="00FA22D2"/>
    <w:rsid w:val="00FA2EC4"/>
    <w:rsid w:val="00FC3558"/>
    <w:rsid w:val="00FD21F0"/>
    <w:rsid w:val="00FD31C9"/>
    <w:rsid w:val="00FF72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BD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character" w:styleId="Marquedecommentaire">
    <w:name w:val="annotation reference"/>
    <w:basedOn w:val="Policepardfaut"/>
    <w:uiPriority w:val="99"/>
    <w:semiHidden/>
    <w:rsid w:val="0079781A"/>
    <w:rPr>
      <w:sz w:val="16"/>
      <w:szCs w:val="16"/>
    </w:rPr>
  </w:style>
  <w:style w:type="paragraph" w:styleId="Commentaire">
    <w:name w:val="annotation text"/>
    <w:basedOn w:val="Normal"/>
    <w:link w:val="CommentaireCar"/>
    <w:uiPriority w:val="99"/>
    <w:semiHidden/>
    <w:rsid w:val="0079781A"/>
    <w:pPr>
      <w:spacing w:line="240" w:lineRule="auto"/>
    </w:pPr>
    <w:rPr>
      <w:sz w:val="20"/>
      <w:szCs w:val="20"/>
    </w:rPr>
  </w:style>
  <w:style w:type="character" w:customStyle="1" w:styleId="CommentaireCar">
    <w:name w:val="Commentaire Car"/>
    <w:basedOn w:val="Policepardfaut"/>
    <w:link w:val="Commentaire"/>
    <w:uiPriority w:val="99"/>
    <w:semiHidden/>
    <w:rsid w:val="0079781A"/>
    <w:rPr>
      <w:lang w:eastAsia="en-US"/>
    </w:rPr>
  </w:style>
  <w:style w:type="paragraph" w:styleId="Objetducommentaire">
    <w:name w:val="annotation subject"/>
    <w:basedOn w:val="Commentaire"/>
    <w:next w:val="Commentaire"/>
    <w:link w:val="ObjetducommentaireCar"/>
    <w:uiPriority w:val="99"/>
    <w:semiHidden/>
    <w:rsid w:val="0079781A"/>
    <w:rPr>
      <w:b/>
      <w:bCs/>
    </w:rPr>
  </w:style>
  <w:style w:type="character" w:customStyle="1" w:styleId="ObjetducommentaireCar">
    <w:name w:val="Objet du commentaire Car"/>
    <w:basedOn w:val="CommentaireCar"/>
    <w:link w:val="Objetducommentaire"/>
    <w:uiPriority w:val="99"/>
    <w:semiHidden/>
    <w:rsid w:val="0079781A"/>
    <w:rPr>
      <w:b/>
      <w:bCs/>
      <w:lang w:eastAsia="en-US"/>
    </w:rPr>
  </w:style>
  <w:style w:type="paragraph" w:styleId="Rvision">
    <w:name w:val="Revision"/>
    <w:hidden/>
    <w:uiPriority w:val="71"/>
    <w:rsid w:val="0079781A"/>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458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2A1F0-64C2-4013-8C39-35E0E3489813}">
  <ds:schemaRefs>
    <ds:schemaRef ds:uri="http://schemas.microsoft.com/sharepoint/v3/contenttype/forms"/>
  </ds:schemaRefs>
</ds:datastoreItem>
</file>

<file path=customXml/itemProps2.xml><?xml version="1.0" encoding="utf-8"?>
<ds:datastoreItem xmlns:ds="http://schemas.openxmlformats.org/officeDocument/2006/customXml" ds:itemID="{320321F3-8681-4C5F-8BC0-08234D3F2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98E95A5-D231-4040-8162-01AF6744E0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6BD6F6-384A-44F2-A274-766779F77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1007</Words>
  <Characters>5539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6533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32</cp:revision>
  <cp:lastPrinted>2015-09-01T07:57:00Z</cp:lastPrinted>
  <dcterms:created xsi:type="dcterms:W3CDTF">2015-07-30T07:59:00Z</dcterms:created>
  <dcterms:modified xsi:type="dcterms:W3CDTF">2015-11-10T11:56:00Z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ies>
</file>