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7076C" w14:textId="77777777" w:rsidR="00FA2EC4" w:rsidRPr="003574A5" w:rsidRDefault="00FA2EC4" w:rsidP="004A1A11">
      <w:pPr>
        <w:rPr>
          <w:rFonts w:ascii="Times New Roman" w:hAnsi="Times New Roman"/>
          <w:sz w:val="24"/>
          <w:szCs w:val="24"/>
        </w:rPr>
      </w:pPr>
    </w:p>
    <w:tbl>
      <w:tblPr>
        <w:tblW w:w="9180" w:type="dxa"/>
        <w:tblLook w:val="00A0" w:firstRow="1" w:lastRow="0" w:firstColumn="1" w:lastColumn="0" w:noHBand="0" w:noVBand="0"/>
      </w:tblPr>
      <w:tblGrid>
        <w:gridCol w:w="4644"/>
        <w:gridCol w:w="4536"/>
      </w:tblGrid>
      <w:tr w:rsidR="003574A5" w:rsidRPr="00EB728B" w14:paraId="1AC70781" w14:textId="77777777" w:rsidTr="003574A5">
        <w:tc>
          <w:tcPr>
            <w:tcW w:w="4644" w:type="dxa"/>
          </w:tcPr>
          <w:p w14:paraId="1AC7076D" w14:textId="77777777" w:rsidR="003574A5" w:rsidRPr="00345B2C" w:rsidRDefault="00713DF6" w:rsidP="00CB4796">
            <w:pPr>
              <w:ind w:right="884" w:firstLine="34"/>
              <w:jc w:val="center"/>
              <w:rPr>
                <w:rFonts w:cs="Arial"/>
                <w:sz w:val="22"/>
              </w:rPr>
            </w:pPr>
            <w:r w:rsidRPr="00345B2C">
              <w:rPr>
                <w:rFonts w:cs="Arial"/>
                <w:sz w:val="22"/>
              </w:rPr>
              <w:t xml:space="preserve">PREMIERE </w:t>
            </w:r>
            <w:r w:rsidR="00E30B66" w:rsidRPr="00345B2C">
              <w:rPr>
                <w:rFonts w:cs="Arial"/>
                <w:sz w:val="22"/>
              </w:rPr>
              <w:t>CHAMBRE</w:t>
            </w:r>
          </w:p>
          <w:p w14:paraId="1AC7076E" w14:textId="77777777" w:rsidR="003574A5" w:rsidRPr="00345B2C" w:rsidRDefault="00E30B66" w:rsidP="00CB4796">
            <w:pPr>
              <w:ind w:right="884" w:firstLine="34"/>
              <w:jc w:val="center"/>
              <w:rPr>
                <w:rFonts w:cs="Arial"/>
                <w:b/>
                <w:sz w:val="22"/>
              </w:rPr>
            </w:pPr>
            <w:r w:rsidRPr="00345B2C">
              <w:rPr>
                <w:rFonts w:cs="Arial"/>
                <w:b/>
                <w:sz w:val="22"/>
              </w:rPr>
              <w:t>-------</w:t>
            </w:r>
          </w:p>
          <w:p w14:paraId="1AC7076F" w14:textId="5CAD71D7" w:rsidR="003574A5" w:rsidRPr="00345B2C" w:rsidRDefault="00DE1BB1" w:rsidP="00CB4796">
            <w:pPr>
              <w:ind w:right="884" w:firstLine="34"/>
              <w:jc w:val="center"/>
              <w:rPr>
                <w:rFonts w:cs="Arial"/>
                <w:sz w:val="22"/>
              </w:rPr>
            </w:pPr>
            <w:r>
              <w:rPr>
                <w:rFonts w:cs="Arial"/>
                <w:sz w:val="22"/>
              </w:rPr>
              <w:t>Première</w:t>
            </w:r>
            <w:r w:rsidR="00E30B66" w:rsidRPr="00345B2C">
              <w:rPr>
                <w:rFonts w:cs="Arial"/>
                <w:sz w:val="22"/>
              </w:rPr>
              <w:t xml:space="preserve"> section</w:t>
            </w:r>
          </w:p>
          <w:p w14:paraId="1AC70770" w14:textId="77777777" w:rsidR="003574A5" w:rsidRPr="00345B2C" w:rsidRDefault="00E30B66" w:rsidP="00CB4796">
            <w:pPr>
              <w:ind w:right="884" w:firstLine="34"/>
              <w:jc w:val="center"/>
              <w:rPr>
                <w:rFonts w:cs="Arial"/>
                <w:b/>
                <w:sz w:val="22"/>
              </w:rPr>
            </w:pPr>
            <w:r w:rsidRPr="00345B2C">
              <w:rPr>
                <w:rFonts w:cs="Arial"/>
                <w:b/>
                <w:sz w:val="22"/>
              </w:rPr>
              <w:t>-------</w:t>
            </w:r>
          </w:p>
          <w:p w14:paraId="1AC70771" w14:textId="2BEBF8DC" w:rsidR="003574A5" w:rsidRPr="00345B2C" w:rsidRDefault="00E30B66" w:rsidP="00CB4796">
            <w:pPr>
              <w:ind w:right="884" w:firstLine="34"/>
              <w:jc w:val="center"/>
              <w:rPr>
                <w:rFonts w:cs="Arial"/>
                <w:sz w:val="22"/>
              </w:rPr>
            </w:pPr>
            <w:r w:rsidRPr="00345B2C">
              <w:rPr>
                <w:rFonts w:cs="Arial"/>
                <w:sz w:val="22"/>
              </w:rPr>
              <w:t xml:space="preserve">Arrêt n° </w:t>
            </w:r>
            <w:r w:rsidR="00DE1BB1">
              <w:rPr>
                <w:rFonts w:cs="Arial"/>
                <w:sz w:val="22"/>
              </w:rPr>
              <w:t>72605</w:t>
            </w:r>
          </w:p>
          <w:p w14:paraId="1AC70772" w14:textId="77777777" w:rsidR="003574A5" w:rsidRPr="00345B2C" w:rsidRDefault="003574A5" w:rsidP="00CB4796">
            <w:pPr>
              <w:tabs>
                <w:tab w:val="center" w:pos="4819"/>
                <w:tab w:val="right" w:pos="9071"/>
              </w:tabs>
              <w:ind w:left="142" w:right="884" w:firstLine="34"/>
              <w:jc w:val="center"/>
              <w:rPr>
                <w:rFonts w:cs="Arial"/>
                <w:sz w:val="22"/>
              </w:rPr>
            </w:pPr>
          </w:p>
          <w:p w14:paraId="1AC70773" w14:textId="77777777" w:rsidR="003574A5" w:rsidRPr="00345B2C" w:rsidRDefault="00E30B66" w:rsidP="00CB4796">
            <w:pPr>
              <w:ind w:right="884"/>
              <w:jc w:val="center"/>
              <w:rPr>
                <w:rFonts w:cs="Arial"/>
                <w:sz w:val="22"/>
              </w:rPr>
            </w:pPr>
            <w:r w:rsidRPr="00345B2C">
              <w:rPr>
                <w:rFonts w:cs="Arial"/>
                <w:sz w:val="22"/>
              </w:rPr>
              <w:t xml:space="preserve">Audience publique du </w:t>
            </w:r>
            <w:r w:rsidR="00A96F64" w:rsidRPr="00345B2C">
              <w:rPr>
                <w:rFonts w:cs="Arial"/>
                <w:sz w:val="22"/>
              </w:rPr>
              <w:t xml:space="preserve">7 juillet </w:t>
            </w:r>
            <w:r w:rsidR="00713DF6" w:rsidRPr="00345B2C">
              <w:rPr>
                <w:rFonts w:cs="Arial"/>
                <w:sz w:val="22"/>
              </w:rPr>
              <w:t>2015</w:t>
            </w:r>
          </w:p>
          <w:p w14:paraId="1AC70774" w14:textId="77777777" w:rsidR="003574A5" w:rsidRPr="00345B2C" w:rsidRDefault="003574A5" w:rsidP="00CB4796">
            <w:pPr>
              <w:ind w:left="5670" w:right="884" w:hanging="4245"/>
              <w:jc w:val="center"/>
              <w:rPr>
                <w:rFonts w:cs="Arial"/>
                <w:sz w:val="22"/>
              </w:rPr>
            </w:pPr>
          </w:p>
          <w:p w14:paraId="1AC70776" w14:textId="54CA4436" w:rsidR="003574A5" w:rsidRPr="00345B2C" w:rsidRDefault="00A87B33" w:rsidP="00CB4796">
            <w:pPr>
              <w:ind w:right="884"/>
              <w:jc w:val="center"/>
              <w:rPr>
                <w:rFonts w:cs="Arial"/>
                <w:sz w:val="22"/>
              </w:rPr>
            </w:pPr>
            <w:r w:rsidRPr="00345B2C">
              <w:rPr>
                <w:rFonts w:cs="Arial"/>
                <w:sz w:val="22"/>
              </w:rPr>
              <w:t xml:space="preserve">Prononcé </w:t>
            </w:r>
            <w:r w:rsidR="00A96F64" w:rsidRPr="00345B2C">
              <w:rPr>
                <w:rFonts w:cs="Arial"/>
                <w:sz w:val="22"/>
              </w:rPr>
              <w:t>du 8 septembre 2015</w:t>
            </w:r>
          </w:p>
        </w:tc>
        <w:tc>
          <w:tcPr>
            <w:tcW w:w="4536" w:type="dxa"/>
          </w:tcPr>
          <w:p w14:paraId="04F52ADD" w14:textId="77777777" w:rsidR="00DE1BB1" w:rsidRDefault="00713DF6" w:rsidP="00A96F64">
            <w:pPr>
              <w:rPr>
                <w:rFonts w:cs="Arial"/>
                <w:sz w:val="22"/>
              </w:rPr>
            </w:pPr>
            <w:r w:rsidRPr="00345B2C">
              <w:rPr>
                <w:rFonts w:cs="Arial"/>
                <w:sz w:val="22"/>
              </w:rPr>
              <w:t xml:space="preserve">DIRECTION </w:t>
            </w:r>
            <w:r w:rsidR="008752DF" w:rsidRPr="00345B2C">
              <w:rPr>
                <w:rFonts w:cs="Arial"/>
                <w:sz w:val="22"/>
              </w:rPr>
              <w:t xml:space="preserve">REGIONALE </w:t>
            </w:r>
            <w:r w:rsidR="00014152" w:rsidRPr="00345B2C">
              <w:rPr>
                <w:rFonts w:cs="Arial"/>
                <w:sz w:val="22"/>
              </w:rPr>
              <w:t>DES FINANCES PUBLIQ</w:t>
            </w:r>
            <w:r w:rsidR="00C9169C" w:rsidRPr="00345B2C">
              <w:rPr>
                <w:rFonts w:cs="Arial"/>
                <w:sz w:val="22"/>
              </w:rPr>
              <w:t xml:space="preserve">UES </w:t>
            </w:r>
            <w:r w:rsidR="008752DF" w:rsidRPr="00345B2C">
              <w:rPr>
                <w:rFonts w:cs="Arial"/>
                <w:sz w:val="22"/>
              </w:rPr>
              <w:t>DU LANGUEDOC-ROUSSILLON ET DU DEPARTEMENT</w:t>
            </w:r>
          </w:p>
          <w:p w14:paraId="1AC70777" w14:textId="006C4780" w:rsidR="00713DF6" w:rsidRPr="00345B2C" w:rsidRDefault="008752DF" w:rsidP="00A96F64">
            <w:pPr>
              <w:rPr>
                <w:rFonts w:cs="Arial"/>
                <w:sz w:val="22"/>
              </w:rPr>
            </w:pPr>
            <w:r w:rsidRPr="00345B2C">
              <w:rPr>
                <w:rFonts w:cs="Arial"/>
                <w:sz w:val="22"/>
              </w:rPr>
              <w:t>DE L’</w:t>
            </w:r>
            <w:r w:rsidR="00713DF6" w:rsidRPr="00345B2C">
              <w:rPr>
                <w:rFonts w:cs="Arial"/>
                <w:sz w:val="22"/>
              </w:rPr>
              <w:t>HERAULT</w:t>
            </w:r>
          </w:p>
          <w:p w14:paraId="1AC70779" w14:textId="77777777" w:rsidR="00713DF6" w:rsidRPr="00345B2C" w:rsidRDefault="00713DF6" w:rsidP="003574A5">
            <w:pPr>
              <w:ind w:left="5670" w:hanging="4245"/>
              <w:rPr>
                <w:rFonts w:cs="Arial"/>
                <w:sz w:val="22"/>
              </w:rPr>
            </w:pPr>
          </w:p>
          <w:p w14:paraId="1AC7077A" w14:textId="77777777" w:rsidR="008752DF" w:rsidRPr="002D1430" w:rsidRDefault="008752DF" w:rsidP="003574A5">
            <w:pPr>
              <w:rPr>
                <w:rFonts w:cs="Arial"/>
                <w:sz w:val="22"/>
              </w:rPr>
            </w:pPr>
            <w:r w:rsidRPr="002D1430">
              <w:rPr>
                <w:rFonts w:cs="Arial"/>
                <w:sz w:val="22"/>
              </w:rPr>
              <w:t>SERVICE DES IMPOTS DES ENTREPRISES (SIE) DE MONTPELLIER SUD-EST</w:t>
            </w:r>
          </w:p>
          <w:p w14:paraId="1AC7077B" w14:textId="77777777" w:rsidR="008752DF" w:rsidRPr="00345B2C" w:rsidRDefault="008752DF" w:rsidP="003574A5">
            <w:pPr>
              <w:rPr>
                <w:rFonts w:cs="Arial"/>
                <w:sz w:val="22"/>
              </w:rPr>
            </w:pPr>
          </w:p>
          <w:p w14:paraId="1AC7077C" w14:textId="77777777" w:rsidR="003574A5" w:rsidRPr="00345B2C" w:rsidRDefault="00E30B66" w:rsidP="003574A5">
            <w:pPr>
              <w:rPr>
                <w:rFonts w:cs="Arial"/>
                <w:i/>
                <w:noProof/>
                <w:sz w:val="22"/>
              </w:rPr>
            </w:pPr>
            <w:r w:rsidRPr="00345B2C">
              <w:rPr>
                <w:rFonts w:cs="Arial"/>
                <w:sz w:val="22"/>
              </w:rPr>
              <w:t xml:space="preserve">Exercices </w:t>
            </w:r>
            <w:r w:rsidR="00713DF6" w:rsidRPr="00345B2C">
              <w:rPr>
                <w:rFonts w:cs="Arial"/>
                <w:sz w:val="22"/>
              </w:rPr>
              <w:t>2005 à 2011</w:t>
            </w:r>
          </w:p>
          <w:p w14:paraId="1AC7077D" w14:textId="77777777" w:rsidR="003574A5" w:rsidRPr="00345B2C" w:rsidRDefault="003574A5" w:rsidP="003574A5">
            <w:pPr>
              <w:rPr>
                <w:rFonts w:cs="Arial"/>
                <w:i/>
                <w:noProof/>
                <w:sz w:val="22"/>
              </w:rPr>
            </w:pPr>
          </w:p>
          <w:p w14:paraId="1AC70780" w14:textId="3C470548" w:rsidR="003574A5" w:rsidRPr="00345B2C" w:rsidRDefault="00E30B66" w:rsidP="00D56207">
            <w:pPr>
              <w:rPr>
                <w:rFonts w:cs="Arial"/>
                <w:sz w:val="22"/>
              </w:rPr>
            </w:pPr>
            <w:r w:rsidRPr="00345B2C">
              <w:rPr>
                <w:rFonts w:cs="Arial"/>
                <w:noProof/>
                <w:sz w:val="22"/>
              </w:rPr>
              <w:t xml:space="preserve">Rapport n° </w:t>
            </w:r>
            <w:r w:rsidR="00713DF6" w:rsidRPr="00345B2C">
              <w:rPr>
                <w:rFonts w:cs="Arial"/>
                <w:noProof/>
                <w:sz w:val="22"/>
              </w:rPr>
              <w:t>2015-203-0</w:t>
            </w:r>
          </w:p>
        </w:tc>
      </w:tr>
      <w:tr w:rsidR="00713DF6" w:rsidRPr="003574A5" w14:paraId="1AC70784" w14:textId="77777777" w:rsidTr="003574A5">
        <w:tc>
          <w:tcPr>
            <w:tcW w:w="4644" w:type="dxa"/>
          </w:tcPr>
          <w:p w14:paraId="1AC70782" w14:textId="77777777" w:rsidR="00713DF6" w:rsidRPr="003574A5" w:rsidRDefault="00713DF6" w:rsidP="003574A5">
            <w:pPr>
              <w:ind w:firstLine="34"/>
              <w:jc w:val="center"/>
              <w:rPr>
                <w:rFonts w:ascii="Times New Roman" w:hAnsi="Times New Roman"/>
                <w:sz w:val="24"/>
                <w:szCs w:val="24"/>
              </w:rPr>
            </w:pPr>
          </w:p>
        </w:tc>
        <w:tc>
          <w:tcPr>
            <w:tcW w:w="4536" w:type="dxa"/>
          </w:tcPr>
          <w:p w14:paraId="1AC70783" w14:textId="77777777" w:rsidR="00713DF6" w:rsidRPr="003574A5" w:rsidRDefault="00713DF6" w:rsidP="00713DF6">
            <w:pPr>
              <w:ind w:left="1425"/>
              <w:rPr>
                <w:rFonts w:ascii="Times New Roman" w:hAnsi="Times New Roman"/>
                <w:sz w:val="24"/>
                <w:szCs w:val="24"/>
              </w:rPr>
            </w:pPr>
          </w:p>
        </w:tc>
      </w:tr>
    </w:tbl>
    <w:p w14:paraId="1AC70785" w14:textId="77777777" w:rsidR="003574A5" w:rsidRDefault="003574A5" w:rsidP="003574A5">
      <w:pPr>
        <w:ind w:left="5670"/>
        <w:rPr>
          <w:rFonts w:ascii="Times New Roman" w:hAnsi="Times New Roman"/>
          <w:sz w:val="24"/>
          <w:szCs w:val="24"/>
        </w:rPr>
      </w:pPr>
    </w:p>
    <w:p w14:paraId="1AC70786" w14:textId="5A180DA3" w:rsidR="003574A5" w:rsidRPr="00345B2C" w:rsidRDefault="00E30B66" w:rsidP="003574A5">
      <w:pPr>
        <w:tabs>
          <w:tab w:val="center" w:pos="9072"/>
        </w:tabs>
        <w:jc w:val="center"/>
        <w:rPr>
          <w:rFonts w:cs="Arial"/>
          <w:sz w:val="22"/>
        </w:rPr>
      </w:pPr>
      <w:r w:rsidRPr="00345B2C">
        <w:rPr>
          <w:rFonts w:cs="Arial"/>
          <w:sz w:val="22"/>
        </w:rPr>
        <w:t>République Française,</w:t>
      </w:r>
    </w:p>
    <w:p w14:paraId="1AC70787" w14:textId="77777777" w:rsidR="003574A5" w:rsidRPr="00345B2C" w:rsidRDefault="00E30B66" w:rsidP="003574A5">
      <w:pPr>
        <w:tabs>
          <w:tab w:val="center" w:pos="9072"/>
        </w:tabs>
        <w:jc w:val="center"/>
        <w:rPr>
          <w:rFonts w:cs="Arial"/>
          <w:sz w:val="22"/>
        </w:rPr>
      </w:pPr>
      <w:r w:rsidRPr="00345B2C">
        <w:rPr>
          <w:rFonts w:cs="Arial"/>
          <w:sz w:val="22"/>
        </w:rPr>
        <w:t>Au nom du peuple français,</w:t>
      </w:r>
    </w:p>
    <w:p w14:paraId="1AC70788" w14:textId="77777777" w:rsidR="003574A5" w:rsidRPr="00345B2C" w:rsidRDefault="003574A5" w:rsidP="003574A5">
      <w:pPr>
        <w:tabs>
          <w:tab w:val="center" w:pos="9072"/>
        </w:tabs>
        <w:jc w:val="center"/>
        <w:rPr>
          <w:rFonts w:cs="Arial"/>
          <w:sz w:val="22"/>
        </w:rPr>
      </w:pPr>
    </w:p>
    <w:p w14:paraId="1AC70789" w14:textId="77777777" w:rsidR="003574A5" w:rsidRPr="00345B2C" w:rsidRDefault="00E30B66" w:rsidP="003574A5">
      <w:pPr>
        <w:tabs>
          <w:tab w:val="center" w:pos="9072"/>
        </w:tabs>
        <w:jc w:val="center"/>
        <w:rPr>
          <w:rFonts w:cs="Arial"/>
          <w:sz w:val="22"/>
        </w:rPr>
      </w:pPr>
      <w:r w:rsidRPr="00345B2C">
        <w:rPr>
          <w:rFonts w:cs="Arial"/>
          <w:sz w:val="22"/>
        </w:rPr>
        <w:t>La Cour,</w:t>
      </w:r>
    </w:p>
    <w:p w14:paraId="1109B435" w14:textId="77777777" w:rsidR="00014152" w:rsidRDefault="00014152" w:rsidP="00D50698">
      <w:pPr>
        <w:tabs>
          <w:tab w:val="center" w:pos="4536"/>
          <w:tab w:val="right" w:pos="9072"/>
        </w:tabs>
        <w:spacing w:line="240" w:lineRule="auto"/>
        <w:ind w:left="-567"/>
        <w:jc w:val="both"/>
        <w:rPr>
          <w:rFonts w:ascii="Times New Roman" w:eastAsia="Times New Roman" w:hAnsi="Times New Roman"/>
          <w:sz w:val="24"/>
          <w:szCs w:val="24"/>
          <w:lang w:eastAsia="fr-FR"/>
        </w:rPr>
      </w:pPr>
    </w:p>
    <w:p w14:paraId="184F160B" w14:textId="77777777" w:rsidR="00E65573" w:rsidRDefault="00E65573" w:rsidP="00D50698">
      <w:pPr>
        <w:tabs>
          <w:tab w:val="center" w:pos="4536"/>
          <w:tab w:val="right" w:pos="9072"/>
        </w:tabs>
        <w:spacing w:line="240" w:lineRule="auto"/>
        <w:ind w:left="-567"/>
        <w:jc w:val="both"/>
        <w:rPr>
          <w:rFonts w:ascii="Times New Roman" w:eastAsia="Times New Roman" w:hAnsi="Times New Roman"/>
          <w:sz w:val="24"/>
          <w:szCs w:val="24"/>
          <w:lang w:eastAsia="fr-FR"/>
        </w:rPr>
      </w:pPr>
    </w:p>
    <w:p w14:paraId="4BE5B1C4" w14:textId="2A88C8B6" w:rsidR="008E390C" w:rsidRPr="00B96EDF" w:rsidRDefault="008E390C" w:rsidP="00420A87">
      <w:pPr>
        <w:tabs>
          <w:tab w:val="center" w:pos="4536"/>
          <w:tab w:val="right" w:pos="9498"/>
        </w:tabs>
        <w:spacing w:line="240" w:lineRule="auto"/>
        <w:ind w:left="-142" w:right="-428"/>
        <w:jc w:val="both"/>
        <w:rPr>
          <w:rFonts w:eastAsia="Times New Roman" w:cs="Arial"/>
          <w:sz w:val="22"/>
          <w:lang w:eastAsia="fr-FR"/>
        </w:rPr>
      </w:pPr>
      <w:r w:rsidRPr="00B96EDF">
        <w:rPr>
          <w:rFonts w:eastAsia="Times New Roman" w:cs="Arial"/>
          <w:sz w:val="22"/>
          <w:lang w:eastAsia="fr-FR"/>
        </w:rPr>
        <w:t>Vu le réquisitoire du 19 juin 2014, notifié</w:t>
      </w:r>
      <w:r>
        <w:rPr>
          <w:rFonts w:eastAsia="Times New Roman" w:cs="Arial"/>
          <w:sz w:val="22"/>
          <w:lang w:eastAsia="fr-FR"/>
        </w:rPr>
        <w:t xml:space="preserve"> respectivement </w:t>
      </w:r>
      <w:r w:rsidRPr="00B96EDF">
        <w:rPr>
          <w:rFonts w:eastAsia="Times New Roman" w:cs="Arial"/>
          <w:sz w:val="22"/>
          <w:lang w:eastAsia="fr-FR"/>
        </w:rPr>
        <w:t xml:space="preserve">le </w:t>
      </w:r>
      <w:r>
        <w:rPr>
          <w:rFonts w:eastAsia="Times New Roman" w:cs="Arial"/>
          <w:sz w:val="22"/>
          <w:lang w:eastAsia="fr-FR"/>
        </w:rPr>
        <w:t>24 juillet</w:t>
      </w:r>
      <w:r w:rsidRPr="00B96EDF">
        <w:rPr>
          <w:rFonts w:eastAsia="Times New Roman" w:cs="Arial"/>
          <w:sz w:val="22"/>
          <w:lang w:eastAsia="fr-FR"/>
        </w:rPr>
        <w:t xml:space="preserve"> 2014</w:t>
      </w:r>
      <w:r>
        <w:rPr>
          <w:rFonts w:eastAsia="Times New Roman" w:cs="Arial"/>
          <w:sz w:val="22"/>
          <w:lang w:eastAsia="fr-FR"/>
        </w:rPr>
        <w:t xml:space="preserve"> et le </w:t>
      </w:r>
      <w:r w:rsidR="00125180">
        <w:rPr>
          <w:rFonts w:eastAsia="Times New Roman" w:cs="Arial"/>
          <w:sz w:val="22"/>
          <w:lang w:eastAsia="fr-FR"/>
        </w:rPr>
        <w:t>14 septembre</w:t>
      </w:r>
      <w:r>
        <w:rPr>
          <w:rFonts w:eastAsia="Times New Roman" w:cs="Arial"/>
          <w:sz w:val="22"/>
          <w:lang w:eastAsia="fr-FR"/>
        </w:rPr>
        <w:t xml:space="preserve"> 2014 aux receveurs ci-après nommés</w:t>
      </w:r>
      <w:r w:rsidRPr="00B96EDF">
        <w:rPr>
          <w:rFonts w:eastAsia="Times New Roman" w:cs="Arial"/>
          <w:sz w:val="22"/>
          <w:lang w:eastAsia="fr-FR"/>
        </w:rPr>
        <w:t>, par lequel le Procureur général près la Cour des comptes a saisi la première chambre de la</w:t>
      </w:r>
      <w:r>
        <w:rPr>
          <w:rFonts w:eastAsia="Times New Roman" w:cs="Arial"/>
          <w:sz w:val="22"/>
          <w:lang w:eastAsia="fr-FR"/>
        </w:rPr>
        <w:t>dite Co</w:t>
      </w:r>
      <w:r w:rsidRPr="00B96EDF">
        <w:rPr>
          <w:rFonts w:eastAsia="Times New Roman" w:cs="Arial"/>
          <w:sz w:val="22"/>
          <w:lang w:eastAsia="fr-FR"/>
        </w:rPr>
        <w:t>ur en vue de la mise en jeu de la responsabilité</w:t>
      </w:r>
      <w:r>
        <w:rPr>
          <w:rFonts w:eastAsia="Times New Roman" w:cs="Arial"/>
          <w:sz w:val="22"/>
          <w:lang w:eastAsia="fr-FR"/>
        </w:rPr>
        <w:t xml:space="preserve"> personnelle et pécuniaire de MM.</w:t>
      </w:r>
      <w:r w:rsidR="00F823B3">
        <w:rPr>
          <w:rFonts w:eastAsia="Times New Roman" w:cs="Arial"/>
          <w:sz w:val="22"/>
          <w:lang w:eastAsia="fr-FR"/>
        </w:rPr>
        <w:t> </w:t>
      </w:r>
      <w:r w:rsidR="00DF03CC">
        <w:rPr>
          <w:rFonts w:eastAsia="Times New Roman" w:cs="Arial"/>
          <w:sz w:val="22"/>
          <w:lang w:eastAsia="fr-FR"/>
        </w:rPr>
        <w:t>X</w:t>
      </w:r>
      <w:r w:rsidR="00F823B3">
        <w:rPr>
          <w:rFonts w:eastAsia="Times New Roman" w:cs="Arial"/>
          <w:caps/>
          <w:sz w:val="22"/>
          <w:lang w:eastAsia="fr-FR"/>
        </w:rPr>
        <w:t xml:space="preserve"> </w:t>
      </w:r>
      <w:r w:rsidR="00F823B3">
        <w:rPr>
          <w:rFonts w:eastAsia="Times New Roman" w:cs="Arial"/>
          <w:sz w:val="22"/>
          <w:lang w:eastAsia="fr-FR"/>
        </w:rPr>
        <w:t xml:space="preserve">et </w:t>
      </w:r>
      <w:r w:rsidR="00DF03CC">
        <w:rPr>
          <w:rFonts w:eastAsia="Times New Roman" w:cs="Arial"/>
          <w:sz w:val="22"/>
          <w:lang w:eastAsia="fr-FR"/>
        </w:rPr>
        <w:t>Y</w:t>
      </w:r>
      <w:r w:rsidR="00F823B3">
        <w:rPr>
          <w:rFonts w:eastAsia="Times New Roman" w:cs="Arial"/>
          <w:caps/>
          <w:sz w:val="22"/>
          <w:lang w:eastAsia="fr-FR"/>
        </w:rPr>
        <w:t>,</w:t>
      </w:r>
      <w:r w:rsidR="00F823B3">
        <w:rPr>
          <w:rFonts w:eastAsia="Times New Roman" w:cs="Arial"/>
          <w:sz w:val="22"/>
          <w:lang w:eastAsia="fr-FR"/>
        </w:rPr>
        <w:t xml:space="preserve"> </w:t>
      </w:r>
      <w:r w:rsidRPr="00B96EDF">
        <w:rPr>
          <w:rFonts w:eastAsia="Times New Roman" w:cs="Arial"/>
          <w:sz w:val="22"/>
          <w:lang w:eastAsia="fr-FR"/>
        </w:rPr>
        <w:t>receveur</w:t>
      </w:r>
      <w:r>
        <w:rPr>
          <w:rFonts w:eastAsia="Times New Roman" w:cs="Arial"/>
          <w:sz w:val="22"/>
          <w:lang w:eastAsia="fr-FR"/>
        </w:rPr>
        <w:t>s</w:t>
      </w:r>
      <w:r w:rsidRPr="00B96EDF">
        <w:rPr>
          <w:rFonts w:eastAsia="Times New Roman" w:cs="Arial"/>
          <w:sz w:val="22"/>
          <w:lang w:eastAsia="fr-FR"/>
        </w:rPr>
        <w:t xml:space="preserve"> </w:t>
      </w:r>
      <w:r>
        <w:rPr>
          <w:rFonts w:eastAsia="Times New Roman" w:cs="Arial"/>
          <w:sz w:val="22"/>
          <w:lang w:eastAsia="fr-FR"/>
        </w:rPr>
        <w:t>d</w:t>
      </w:r>
      <w:r w:rsidRPr="00B96EDF">
        <w:rPr>
          <w:rFonts w:eastAsia="Times New Roman" w:cs="Arial"/>
          <w:sz w:val="22"/>
          <w:lang w:eastAsia="fr-FR"/>
        </w:rPr>
        <w:t xml:space="preserve">u service des impôts des entreprises (SIE) de </w:t>
      </w:r>
      <w:r>
        <w:rPr>
          <w:rFonts w:eastAsia="Times New Roman" w:cs="Arial"/>
          <w:sz w:val="22"/>
          <w:lang w:eastAsia="fr-FR"/>
        </w:rPr>
        <w:t>Montpellier</w:t>
      </w:r>
      <w:r w:rsidR="00F823B3">
        <w:rPr>
          <w:rFonts w:eastAsia="Times New Roman" w:cs="Arial"/>
          <w:sz w:val="22"/>
          <w:lang w:eastAsia="fr-FR"/>
        </w:rPr>
        <w:t xml:space="preserve"> </w:t>
      </w:r>
      <w:r>
        <w:rPr>
          <w:rFonts w:eastAsia="Times New Roman" w:cs="Arial"/>
          <w:sz w:val="22"/>
          <w:lang w:eastAsia="fr-FR"/>
        </w:rPr>
        <w:t>Sud-Est</w:t>
      </w:r>
      <w:r w:rsidR="003906F3">
        <w:rPr>
          <w:rFonts w:eastAsia="Times New Roman" w:cs="Arial"/>
          <w:sz w:val="22"/>
          <w:lang w:eastAsia="fr-FR"/>
        </w:rPr>
        <w:t> ;</w:t>
      </w:r>
    </w:p>
    <w:p w14:paraId="45E19939" w14:textId="77777777" w:rsidR="008E390C" w:rsidRPr="00B96EDF" w:rsidRDefault="008E390C" w:rsidP="00420A87">
      <w:pPr>
        <w:tabs>
          <w:tab w:val="center" w:pos="4536"/>
          <w:tab w:val="right" w:pos="9498"/>
        </w:tabs>
        <w:spacing w:line="240" w:lineRule="auto"/>
        <w:ind w:left="-142" w:right="-428"/>
        <w:jc w:val="both"/>
        <w:rPr>
          <w:rFonts w:eastAsia="Times New Roman" w:cs="Arial"/>
          <w:sz w:val="22"/>
          <w:lang w:eastAsia="fr-FR"/>
        </w:rPr>
      </w:pPr>
    </w:p>
    <w:p w14:paraId="7AC0048F" w14:textId="212E00B7" w:rsidR="008E390C" w:rsidRPr="00B96EDF" w:rsidRDefault="008E390C" w:rsidP="00420A87">
      <w:pPr>
        <w:tabs>
          <w:tab w:val="center" w:pos="4536"/>
          <w:tab w:val="right" w:pos="9498"/>
        </w:tabs>
        <w:spacing w:line="240" w:lineRule="auto"/>
        <w:ind w:left="-142" w:right="-428"/>
        <w:jc w:val="both"/>
        <w:rPr>
          <w:rFonts w:eastAsia="Times New Roman" w:cs="Arial"/>
          <w:sz w:val="22"/>
          <w:lang w:eastAsia="fr-FR"/>
        </w:rPr>
      </w:pPr>
      <w:r w:rsidRPr="00B96EDF">
        <w:rPr>
          <w:rFonts w:eastAsia="Times New Roman" w:cs="Arial"/>
          <w:sz w:val="22"/>
          <w:lang w:eastAsia="fr-FR"/>
        </w:rPr>
        <w:t>Vu les comptes de la direction régionale des finances publiques de Languedoc-Roussillon et du</w:t>
      </w:r>
      <w:r w:rsidR="003906F3">
        <w:rPr>
          <w:rFonts w:eastAsia="Times New Roman" w:cs="Arial"/>
          <w:sz w:val="22"/>
          <w:lang w:eastAsia="fr-FR"/>
        </w:rPr>
        <w:t xml:space="preserve"> </w:t>
      </w:r>
      <w:r w:rsidRPr="00B96EDF">
        <w:rPr>
          <w:rFonts w:eastAsia="Times New Roman" w:cs="Arial"/>
          <w:sz w:val="22"/>
          <w:lang w:eastAsia="fr-FR"/>
        </w:rPr>
        <w:t>département de l’Hérault rendus pour les exercices 2005 à 2011, y annexés les états de</w:t>
      </w:r>
      <w:r w:rsidR="003906F3">
        <w:rPr>
          <w:rFonts w:eastAsia="Times New Roman" w:cs="Arial"/>
          <w:sz w:val="22"/>
          <w:lang w:eastAsia="fr-FR"/>
        </w:rPr>
        <w:t xml:space="preserve"> </w:t>
      </w:r>
      <w:r w:rsidRPr="00B96EDF">
        <w:rPr>
          <w:rFonts w:eastAsia="Times New Roman" w:cs="Arial"/>
          <w:sz w:val="22"/>
          <w:lang w:eastAsia="fr-FR"/>
        </w:rPr>
        <w:t>restes</w:t>
      </w:r>
      <w:r w:rsidR="003906F3">
        <w:rPr>
          <w:rFonts w:eastAsia="Times New Roman" w:cs="Arial"/>
          <w:sz w:val="22"/>
          <w:lang w:eastAsia="fr-FR"/>
        </w:rPr>
        <w:t xml:space="preserve"> </w:t>
      </w:r>
      <w:r w:rsidRPr="00B96EDF">
        <w:rPr>
          <w:rFonts w:eastAsia="Times New Roman" w:cs="Arial"/>
          <w:sz w:val="22"/>
          <w:lang w:eastAsia="fr-FR"/>
        </w:rPr>
        <w:t>à recouvrer établis</w:t>
      </w:r>
      <w:r w:rsidR="005E5708">
        <w:rPr>
          <w:rFonts w:eastAsia="Times New Roman" w:cs="Arial"/>
          <w:sz w:val="22"/>
          <w:lang w:eastAsia="fr-FR"/>
        </w:rPr>
        <w:t>,</w:t>
      </w:r>
      <w:r w:rsidR="005E5708" w:rsidRPr="005E5708">
        <w:rPr>
          <w:rFonts w:eastAsia="Times New Roman" w:cs="Arial"/>
          <w:sz w:val="22"/>
          <w:lang w:eastAsia="fr-FR"/>
        </w:rPr>
        <w:t xml:space="preserve"> </w:t>
      </w:r>
      <w:r w:rsidR="005E5708">
        <w:rPr>
          <w:rFonts w:eastAsia="Times New Roman" w:cs="Arial"/>
          <w:sz w:val="22"/>
          <w:lang w:eastAsia="fr-FR"/>
        </w:rPr>
        <w:t>en leur</w:t>
      </w:r>
      <w:r w:rsidR="005E5708" w:rsidRPr="00B96EDF">
        <w:rPr>
          <w:rFonts w:eastAsia="Times New Roman" w:cs="Arial"/>
          <w:sz w:val="22"/>
          <w:lang w:eastAsia="fr-FR"/>
        </w:rPr>
        <w:t xml:space="preserve"> qualité de receveur des administrations financières</w:t>
      </w:r>
      <w:r w:rsidR="005E5708">
        <w:rPr>
          <w:rFonts w:eastAsia="Times New Roman" w:cs="Arial"/>
          <w:sz w:val="22"/>
          <w:lang w:eastAsia="fr-FR"/>
        </w:rPr>
        <w:t>,</w:t>
      </w:r>
      <w:r w:rsidRPr="00B96EDF">
        <w:rPr>
          <w:rFonts w:eastAsia="Times New Roman" w:cs="Arial"/>
          <w:sz w:val="22"/>
          <w:lang w:eastAsia="fr-FR"/>
        </w:rPr>
        <w:t xml:space="preserve"> par </w:t>
      </w:r>
      <w:r>
        <w:rPr>
          <w:rFonts w:eastAsia="Times New Roman" w:cs="Arial"/>
          <w:sz w:val="22"/>
          <w:lang w:eastAsia="fr-FR"/>
        </w:rPr>
        <w:t>M</w:t>
      </w:r>
      <w:r w:rsidRPr="00B96EDF">
        <w:rPr>
          <w:rFonts w:eastAsia="Times New Roman" w:cs="Arial"/>
          <w:sz w:val="22"/>
          <w:lang w:eastAsia="fr-FR"/>
        </w:rPr>
        <w:t>.</w:t>
      </w:r>
      <w:r w:rsidR="00E65573">
        <w:rPr>
          <w:rFonts w:eastAsia="Times New Roman" w:cs="Arial"/>
          <w:sz w:val="22"/>
          <w:lang w:eastAsia="fr-FR"/>
        </w:rPr>
        <w:t> </w:t>
      </w:r>
      <w:r w:rsidR="00DF03CC">
        <w:rPr>
          <w:rFonts w:eastAsia="Times New Roman" w:cs="Arial"/>
          <w:sz w:val="22"/>
          <w:lang w:eastAsia="fr-FR"/>
        </w:rPr>
        <w:t>Y</w:t>
      </w:r>
      <w:r w:rsidRPr="00B96EDF">
        <w:rPr>
          <w:rFonts w:eastAsia="Times New Roman" w:cs="Arial"/>
          <w:sz w:val="22"/>
          <w:lang w:eastAsia="fr-FR"/>
        </w:rPr>
        <w:t xml:space="preserve">, pour la période du </w:t>
      </w:r>
      <w:r>
        <w:rPr>
          <w:rFonts w:eastAsia="Times New Roman" w:cs="Arial"/>
          <w:sz w:val="22"/>
          <w:lang w:eastAsia="fr-FR"/>
        </w:rPr>
        <w:t>1</w:t>
      </w:r>
      <w:r w:rsidRPr="0066582A">
        <w:rPr>
          <w:rFonts w:eastAsia="Times New Roman" w:cs="Arial"/>
          <w:sz w:val="22"/>
          <w:vertAlign w:val="superscript"/>
          <w:lang w:eastAsia="fr-FR"/>
        </w:rPr>
        <w:t>er</w:t>
      </w:r>
      <w:r>
        <w:rPr>
          <w:rFonts w:eastAsia="Times New Roman" w:cs="Arial"/>
          <w:sz w:val="22"/>
          <w:lang w:eastAsia="fr-FR"/>
        </w:rPr>
        <w:t xml:space="preserve"> janvier 2005</w:t>
      </w:r>
      <w:r w:rsidRPr="00B96EDF">
        <w:rPr>
          <w:rFonts w:eastAsia="Times New Roman" w:cs="Arial"/>
          <w:sz w:val="22"/>
          <w:lang w:eastAsia="fr-FR"/>
        </w:rPr>
        <w:t xml:space="preserve"> au </w:t>
      </w:r>
      <w:r>
        <w:rPr>
          <w:rFonts w:eastAsia="Times New Roman" w:cs="Arial"/>
          <w:sz w:val="22"/>
          <w:lang w:eastAsia="fr-FR"/>
        </w:rPr>
        <w:t>27 juillet 2007, et par M.</w:t>
      </w:r>
      <w:r w:rsidR="00E65573">
        <w:rPr>
          <w:rFonts w:eastAsia="Times New Roman" w:cs="Arial"/>
          <w:sz w:val="22"/>
          <w:lang w:eastAsia="fr-FR"/>
        </w:rPr>
        <w:t> </w:t>
      </w:r>
      <w:r w:rsidR="00DF03CC">
        <w:rPr>
          <w:rFonts w:eastAsia="Times New Roman" w:cs="Arial"/>
          <w:sz w:val="22"/>
          <w:lang w:eastAsia="fr-FR"/>
        </w:rPr>
        <w:t>X</w:t>
      </w:r>
      <w:r w:rsidR="005E5708">
        <w:rPr>
          <w:rFonts w:eastAsia="Times New Roman" w:cs="Arial"/>
          <w:sz w:val="22"/>
          <w:lang w:eastAsia="fr-FR"/>
        </w:rPr>
        <w:t>,</w:t>
      </w:r>
      <w:r>
        <w:rPr>
          <w:rFonts w:eastAsia="Times New Roman" w:cs="Arial"/>
          <w:sz w:val="22"/>
          <w:lang w:eastAsia="fr-FR"/>
        </w:rPr>
        <w:t xml:space="preserve"> pour </w:t>
      </w:r>
      <w:r w:rsidR="005E5708">
        <w:rPr>
          <w:rFonts w:eastAsia="Times New Roman" w:cs="Arial"/>
          <w:sz w:val="22"/>
          <w:lang w:eastAsia="fr-FR"/>
        </w:rPr>
        <w:t>la période</w:t>
      </w:r>
      <w:r>
        <w:rPr>
          <w:rFonts w:eastAsia="Times New Roman" w:cs="Arial"/>
          <w:sz w:val="22"/>
          <w:lang w:eastAsia="fr-FR"/>
        </w:rPr>
        <w:t xml:space="preserve"> du 28 juillet 2007 au 28 octobre 2009</w:t>
      </w:r>
      <w:r w:rsidRPr="00B96EDF">
        <w:rPr>
          <w:rFonts w:eastAsia="Times New Roman" w:cs="Arial"/>
          <w:sz w:val="22"/>
          <w:lang w:eastAsia="fr-FR"/>
        </w:rPr>
        <w:t> ;</w:t>
      </w:r>
    </w:p>
    <w:p w14:paraId="337BCE85" w14:textId="77777777" w:rsidR="008E390C" w:rsidRPr="006F6C9E" w:rsidRDefault="008E390C" w:rsidP="00420A87">
      <w:pPr>
        <w:tabs>
          <w:tab w:val="center" w:pos="4536"/>
          <w:tab w:val="right" w:pos="9498"/>
        </w:tabs>
        <w:spacing w:line="240" w:lineRule="auto"/>
        <w:ind w:left="-142" w:right="-428"/>
        <w:jc w:val="both"/>
        <w:rPr>
          <w:rFonts w:eastAsia="Times New Roman" w:cs="Arial"/>
          <w:sz w:val="22"/>
          <w:lang w:eastAsia="fr-FR"/>
        </w:rPr>
      </w:pPr>
    </w:p>
    <w:p w14:paraId="2FAEA5CD" w14:textId="71DB7BE5"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les justifications produites au soutien des susdits états annexes, ensemble les pièces recueillies au cours de l’instruction</w:t>
      </w:r>
      <w:r w:rsidR="003906F3">
        <w:rPr>
          <w:rFonts w:eastAsia="Times New Roman" w:cs="Arial"/>
          <w:sz w:val="22"/>
          <w:lang w:eastAsia="fr-FR"/>
        </w:rPr>
        <w:t xml:space="preserve"> </w:t>
      </w:r>
    </w:p>
    <w:p w14:paraId="5A1B6903"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68987320" w14:textId="3B52DFB1"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 code des juridictions financières ;</w:t>
      </w:r>
    </w:p>
    <w:p w14:paraId="3B858710"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0C9B54FF"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 code général des impôts, ensemble ses annexes et le livre des procédures fiscales ;</w:t>
      </w:r>
    </w:p>
    <w:p w14:paraId="3E18687E"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496D89E8" w14:textId="58F41A3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 code de commerce</w:t>
      </w:r>
      <w:r w:rsidR="003906F3">
        <w:rPr>
          <w:rFonts w:eastAsia="Times New Roman" w:cs="Arial"/>
          <w:sz w:val="22"/>
          <w:lang w:eastAsia="fr-FR"/>
        </w:rPr>
        <w:t> ;</w:t>
      </w:r>
    </w:p>
    <w:p w14:paraId="0A5064D9"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49398AF5" w14:textId="6801D906"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 code de procédure pénale ;</w:t>
      </w:r>
    </w:p>
    <w:p w14:paraId="3F94C6B3"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499797DE"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l’article 60 modifié de la loi de finances n° 63-156 du 23 février 1963 ;</w:t>
      </w:r>
    </w:p>
    <w:p w14:paraId="57AA0D7E"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31D47F8E" w14:textId="4FF5FF5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 décret n°</w:t>
      </w:r>
      <w:r w:rsidR="00E65573">
        <w:rPr>
          <w:rFonts w:eastAsia="Times New Roman" w:cs="Arial"/>
          <w:sz w:val="22"/>
          <w:lang w:eastAsia="fr-FR"/>
        </w:rPr>
        <w:t> </w:t>
      </w:r>
      <w:r w:rsidRPr="00662436">
        <w:rPr>
          <w:rFonts w:eastAsia="Times New Roman" w:cs="Arial"/>
          <w:sz w:val="22"/>
          <w:lang w:eastAsia="fr-FR"/>
        </w:rPr>
        <w:t>62-1587 du 29 décembre 1962 portant règlement général sur la comptabilité publique, applicable au moment des faits ;</w:t>
      </w:r>
    </w:p>
    <w:p w14:paraId="402E29D3"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57901FCD" w14:textId="307C71EC" w:rsidR="003C6450"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 décret n°</w:t>
      </w:r>
      <w:r w:rsidR="00E65573">
        <w:rPr>
          <w:rFonts w:eastAsia="Times New Roman" w:cs="Arial"/>
          <w:sz w:val="22"/>
          <w:lang w:eastAsia="fr-FR"/>
        </w:rPr>
        <w:t> </w:t>
      </w:r>
      <w:r w:rsidRPr="00662436">
        <w:rPr>
          <w:rFonts w:eastAsia="Times New Roman" w:cs="Arial"/>
          <w:sz w:val="22"/>
          <w:lang w:eastAsia="fr-FR"/>
        </w:rPr>
        <w:t>77-1017 du 1</w:t>
      </w:r>
      <w:r w:rsidR="00345B2C" w:rsidRPr="00345B2C">
        <w:rPr>
          <w:rFonts w:eastAsia="Times New Roman" w:cs="Arial"/>
          <w:sz w:val="22"/>
          <w:vertAlign w:val="superscript"/>
          <w:lang w:eastAsia="fr-FR"/>
        </w:rPr>
        <w:t>er</w:t>
      </w:r>
      <w:r w:rsidR="003906F3">
        <w:rPr>
          <w:rFonts w:eastAsia="Times New Roman" w:cs="Arial"/>
          <w:sz w:val="22"/>
          <w:vertAlign w:val="superscript"/>
          <w:lang w:eastAsia="fr-FR"/>
        </w:rPr>
        <w:t xml:space="preserve"> </w:t>
      </w:r>
      <w:r w:rsidRPr="00662436">
        <w:rPr>
          <w:rFonts w:eastAsia="Times New Roman" w:cs="Arial"/>
          <w:sz w:val="22"/>
          <w:lang w:eastAsia="fr-FR"/>
        </w:rPr>
        <w:t>septembre</w:t>
      </w:r>
      <w:r w:rsidR="003906F3">
        <w:rPr>
          <w:rFonts w:eastAsia="Times New Roman" w:cs="Arial"/>
          <w:sz w:val="22"/>
          <w:lang w:eastAsia="fr-FR"/>
        </w:rPr>
        <w:t xml:space="preserve"> </w:t>
      </w:r>
      <w:r w:rsidRPr="00662436">
        <w:rPr>
          <w:rFonts w:eastAsia="Times New Roman" w:cs="Arial"/>
          <w:sz w:val="22"/>
          <w:lang w:eastAsia="fr-FR"/>
        </w:rPr>
        <w:t>1977 relatif à la responsabilité des receveurs des administrations financières</w:t>
      </w:r>
      <w:r w:rsidR="003906F3">
        <w:rPr>
          <w:rFonts w:eastAsia="Times New Roman" w:cs="Arial"/>
          <w:sz w:val="22"/>
          <w:lang w:eastAsia="fr-FR"/>
        </w:rPr>
        <w:t> ;</w:t>
      </w:r>
    </w:p>
    <w:p w14:paraId="2D0D50BB" w14:textId="77777777" w:rsidR="00E65573" w:rsidRPr="00662436" w:rsidRDefault="00E65573" w:rsidP="00420A87">
      <w:pPr>
        <w:tabs>
          <w:tab w:val="center" w:pos="4536"/>
          <w:tab w:val="right" w:pos="9498"/>
        </w:tabs>
        <w:spacing w:line="240" w:lineRule="auto"/>
        <w:ind w:left="-142" w:right="-428"/>
        <w:jc w:val="both"/>
        <w:rPr>
          <w:rFonts w:eastAsia="Times New Roman" w:cs="Arial"/>
          <w:sz w:val="22"/>
          <w:lang w:eastAsia="fr-FR"/>
        </w:rPr>
      </w:pPr>
    </w:p>
    <w:p w14:paraId="624EA635" w14:textId="74491561" w:rsidR="003C6450" w:rsidRPr="00345B2C" w:rsidRDefault="003C6450" w:rsidP="00420A87">
      <w:pPr>
        <w:tabs>
          <w:tab w:val="center" w:pos="4536"/>
          <w:tab w:val="right" w:pos="9498"/>
        </w:tabs>
        <w:spacing w:line="240" w:lineRule="auto"/>
        <w:ind w:left="-142" w:right="-428"/>
        <w:jc w:val="both"/>
        <w:rPr>
          <w:rFonts w:ascii="Times New Roman" w:hAnsi="Times New Roman"/>
          <w:sz w:val="22"/>
        </w:rPr>
      </w:pPr>
      <w:r w:rsidRPr="00345B2C">
        <w:rPr>
          <w:rFonts w:eastAsia="Times New Roman"/>
          <w:sz w:val="22"/>
          <w:lang w:eastAsia="fr-FR"/>
        </w:rPr>
        <w:lastRenderedPageBreak/>
        <w:t xml:space="preserve">Vu le </w:t>
      </w:r>
      <w:r w:rsidRPr="00345B2C">
        <w:rPr>
          <w:rStyle w:val="lev"/>
          <w:b w:val="0"/>
          <w:sz w:val="22"/>
        </w:rPr>
        <w:t>décret n°</w:t>
      </w:r>
      <w:r w:rsidR="00345B2C">
        <w:rPr>
          <w:rStyle w:val="lev"/>
          <w:b w:val="0"/>
          <w:sz w:val="22"/>
        </w:rPr>
        <w:t xml:space="preserve"> </w:t>
      </w:r>
      <w:r w:rsidRPr="00345B2C">
        <w:rPr>
          <w:rStyle w:val="lev"/>
          <w:b w:val="0"/>
          <w:sz w:val="22"/>
        </w:rPr>
        <w:t>85-1388 du 27 décembre 1985 relatif au redressement et à la liquidation judiciaires des entreprises, applicable au moment des faits ;</w:t>
      </w:r>
    </w:p>
    <w:p w14:paraId="2F33FC26" w14:textId="0C598BA3" w:rsidR="003C6450" w:rsidRPr="00662436" w:rsidRDefault="003C6450" w:rsidP="00420A87">
      <w:pPr>
        <w:tabs>
          <w:tab w:val="center" w:pos="4536"/>
          <w:tab w:val="right" w:pos="9498"/>
        </w:tabs>
        <w:spacing w:line="240" w:lineRule="auto"/>
        <w:ind w:left="-142" w:right="-428"/>
        <w:jc w:val="both"/>
        <w:rPr>
          <w:rFonts w:eastAsia="Times New Roman" w:cs="Arial"/>
          <w:sz w:val="22"/>
          <w:lang w:eastAsia="fr-FR"/>
        </w:rPr>
      </w:pPr>
    </w:p>
    <w:p w14:paraId="2B8D81C0" w14:textId="632F15DE"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les observations écrites de M.</w:t>
      </w:r>
      <w:r w:rsidR="00E65573">
        <w:rPr>
          <w:rFonts w:eastAsia="Times New Roman" w:cs="Arial"/>
          <w:sz w:val="22"/>
          <w:lang w:eastAsia="fr-FR"/>
        </w:rPr>
        <w:t> </w:t>
      </w:r>
      <w:r w:rsidR="00DF03CC">
        <w:rPr>
          <w:rFonts w:eastAsia="Times New Roman" w:cs="Arial"/>
          <w:sz w:val="22"/>
          <w:lang w:eastAsia="fr-FR"/>
        </w:rPr>
        <w:t>Y</w:t>
      </w:r>
      <w:r w:rsidR="00AF1822">
        <w:rPr>
          <w:rFonts w:eastAsia="Times New Roman" w:cs="Arial"/>
          <w:sz w:val="22"/>
          <w:lang w:eastAsia="fr-FR"/>
        </w:rPr>
        <w:t>,</w:t>
      </w:r>
      <w:r w:rsidR="005E5708">
        <w:rPr>
          <w:rFonts w:eastAsia="Times New Roman" w:cs="Arial"/>
          <w:sz w:val="22"/>
          <w:lang w:eastAsia="fr-FR"/>
        </w:rPr>
        <w:t xml:space="preserve"> des 14 septembre 2014 et 6 juillet 2015, et</w:t>
      </w:r>
      <w:r w:rsidR="003906F3">
        <w:rPr>
          <w:rFonts w:eastAsia="Times New Roman" w:cs="Arial"/>
          <w:sz w:val="22"/>
          <w:lang w:eastAsia="fr-FR"/>
        </w:rPr>
        <w:t xml:space="preserve"> </w:t>
      </w:r>
      <w:r w:rsidR="005E5708">
        <w:rPr>
          <w:rFonts w:eastAsia="Times New Roman" w:cs="Arial"/>
          <w:sz w:val="22"/>
          <w:lang w:eastAsia="fr-FR"/>
        </w:rPr>
        <w:t>de M.</w:t>
      </w:r>
      <w:r w:rsidR="00345B2C">
        <w:rPr>
          <w:rFonts w:eastAsia="Times New Roman" w:cs="Arial"/>
          <w:sz w:val="22"/>
          <w:lang w:eastAsia="fr-FR"/>
        </w:rPr>
        <w:t> </w:t>
      </w:r>
      <w:r w:rsidR="00DF03CC">
        <w:rPr>
          <w:rFonts w:eastAsia="Times New Roman" w:cs="Arial"/>
          <w:sz w:val="22"/>
          <w:lang w:eastAsia="fr-FR"/>
        </w:rPr>
        <w:t>X</w:t>
      </w:r>
      <w:r w:rsidR="005E5708">
        <w:rPr>
          <w:rFonts w:eastAsia="Times New Roman" w:cs="Arial"/>
          <w:sz w:val="22"/>
          <w:lang w:eastAsia="fr-FR"/>
        </w:rPr>
        <w:t>,</w:t>
      </w:r>
      <w:r w:rsidRPr="00662436">
        <w:rPr>
          <w:rFonts w:eastAsia="Times New Roman" w:cs="Arial"/>
          <w:sz w:val="22"/>
          <w:lang w:eastAsia="fr-FR"/>
        </w:rPr>
        <w:t xml:space="preserve"> d</w:t>
      </w:r>
      <w:r>
        <w:rPr>
          <w:rFonts w:eastAsia="Times New Roman" w:cs="Arial"/>
          <w:sz w:val="22"/>
          <w:lang w:eastAsia="fr-FR"/>
        </w:rPr>
        <w:t xml:space="preserve">u </w:t>
      </w:r>
      <w:r w:rsidR="005E5708">
        <w:rPr>
          <w:rFonts w:eastAsia="Times New Roman" w:cs="Arial"/>
          <w:sz w:val="22"/>
          <w:lang w:eastAsia="fr-FR"/>
        </w:rPr>
        <w:t xml:space="preserve">16 </w:t>
      </w:r>
      <w:r>
        <w:rPr>
          <w:rFonts w:eastAsia="Times New Roman" w:cs="Arial"/>
          <w:sz w:val="22"/>
          <w:lang w:eastAsia="fr-FR"/>
        </w:rPr>
        <w:t xml:space="preserve">septembre </w:t>
      </w:r>
      <w:r w:rsidRPr="00662436">
        <w:rPr>
          <w:rFonts w:eastAsia="Times New Roman" w:cs="Arial"/>
          <w:sz w:val="22"/>
          <w:lang w:eastAsia="fr-FR"/>
        </w:rPr>
        <w:t>2014, ensemble les pièces jointes ;</w:t>
      </w:r>
    </w:p>
    <w:p w14:paraId="6EB75EB1"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0BB89222" w14:textId="0E653A9F"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 xml:space="preserve">Vu le rapport à fin d’arrêt n° 2015-203-0 de M. Vincent </w:t>
      </w:r>
      <w:r w:rsidRPr="00E65573">
        <w:rPr>
          <w:rFonts w:eastAsia="Times New Roman" w:cs="Arial"/>
          <w:caps/>
          <w:sz w:val="22"/>
          <w:lang w:eastAsia="fr-FR"/>
        </w:rPr>
        <w:t>Feller</w:t>
      </w:r>
      <w:r w:rsidRPr="00662436">
        <w:rPr>
          <w:rFonts w:eastAsia="Times New Roman" w:cs="Arial"/>
          <w:sz w:val="22"/>
          <w:lang w:eastAsia="fr-FR"/>
        </w:rPr>
        <w:t>, conseiller maître</w:t>
      </w:r>
      <w:r w:rsidR="003906F3">
        <w:rPr>
          <w:rFonts w:eastAsia="Times New Roman" w:cs="Arial"/>
          <w:sz w:val="22"/>
          <w:lang w:eastAsia="fr-FR"/>
        </w:rPr>
        <w:t> ;</w:t>
      </w:r>
    </w:p>
    <w:p w14:paraId="42CAD022"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799F8183" w14:textId="20FC3BB2"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r w:rsidRPr="00662436">
        <w:rPr>
          <w:rFonts w:eastAsia="Times New Roman" w:cs="Arial"/>
          <w:sz w:val="22"/>
          <w:lang w:eastAsia="fr-FR"/>
        </w:rPr>
        <w:t>Vu les conclusions du Procureur général</w:t>
      </w:r>
      <w:r w:rsidR="003906F3">
        <w:rPr>
          <w:rFonts w:eastAsia="Times New Roman" w:cs="Arial"/>
          <w:sz w:val="22"/>
          <w:lang w:eastAsia="fr-FR"/>
        </w:rPr>
        <w:t> ;</w:t>
      </w:r>
    </w:p>
    <w:p w14:paraId="773884A2" w14:textId="77777777" w:rsidR="008E390C" w:rsidRPr="00662436" w:rsidRDefault="008E390C" w:rsidP="00420A87">
      <w:pPr>
        <w:tabs>
          <w:tab w:val="center" w:pos="4536"/>
          <w:tab w:val="right" w:pos="9498"/>
        </w:tabs>
        <w:spacing w:line="240" w:lineRule="auto"/>
        <w:ind w:left="-142" w:right="-428"/>
        <w:jc w:val="both"/>
        <w:rPr>
          <w:rFonts w:eastAsia="Times New Roman" w:cs="Arial"/>
          <w:sz w:val="22"/>
          <w:lang w:eastAsia="fr-FR"/>
        </w:rPr>
      </w:pPr>
    </w:p>
    <w:p w14:paraId="4E453968" w14:textId="7624C81F" w:rsidR="008E390C" w:rsidRPr="00A87B33" w:rsidRDefault="008E390C" w:rsidP="00420A87">
      <w:pPr>
        <w:tabs>
          <w:tab w:val="center" w:pos="4536"/>
          <w:tab w:val="right" w:pos="9498"/>
        </w:tabs>
        <w:spacing w:line="240" w:lineRule="auto"/>
        <w:ind w:left="-142" w:right="-428"/>
        <w:jc w:val="both"/>
        <w:rPr>
          <w:rFonts w:eastAsia="Times New Roman" w:cs="Arial"/>
          <w:sz w:val="22"/>
          <w:lang w:eastAsia="fr-FR"/>
        </w:rPr>
      </w:pPr>
      <w:r w:rsidRPr="00A87B33">
        <w:rPr>
          <w:rFonts w:eastAsia="Times New Roman" w:cs="Arial"/>
          <w:sz w:val="22"/>
          <w:lang w:eastAsia="fr-FR"/>
        </w:rPr>
        <w:t xml:space="preserve">Entendu, lors de l’audience publique du 7 juillet 2015, M. Vincent </w:t>
      </w:r>
      <w:r w:rsidRPr="00E65573">
        <w:rPr>
          <w:rFonts w:eastAsia="Times New Roman" w:cs="Arial"/>
          <w:caps/>
          <w:sz w:val="22"/>
          <w:lang w:eastAsia="fr-FR"/>
        </w:rPr>
        <w:t>Feller</w:t>
      </w:r>
      <w:r w:rsidRPr="00A87B33">
        <w:rPr>
          <w:rFonts w:eastAsia="Times New Roman" w:cs="Arial"/>
          <w:sz w:val="22"/>
          <w:lang w:eastAsia="fr-FR"/>
        </w:rPr>
        <w:t>, en son rapport, et</w:t>
      </w:r>
      <w:r w:rsidR="003906F3">
        <w:rPr>
          <w:rFonts w:eastAsia="Times New Roman" w:cs="Arial"/>
          <w:sz w:val="22"/>
          <w:lang w:eastAsia="fr-FR"/>
        </w:rPr>
        <w:t xml:space="preserve"> </w:t>
      </w:r>
      <w:r w:rsidRPr="00A87B33">
        <w:rPr>
          <w:rFonts w:eastAsia="Times New Roman" w:cs="Arial"/>
          <w:sz w:val="22"/>
          <w:lang w:eastAsia="fr-FR"/>
        </w:rPr>
        <w:t>M.</w:t>
      </w:r>
      <w:r w:rsidR="00345B2C">
        <w:rPr>
          <w:rFonts w:eastAsia="Times New Roman" w:cs="Arial"/>
          <w:sz w:val="22"/>
          <w:lang w:eastAsia="fr-FR"/>
        </w:rPr>
        <w:t> </w:t>
      </w:r>
      <w:r w:rsidRPr="00A87B33">
        <w:rPr>
          <w:rFonts w:eastAsia="Times New Roman" w:cs="Arial"/>
          <w:sz w:val="22"/>
          <w:lang w:eastAsia="fr-FR"/>
        </w:rPr>
        <w:t xml:space="preserve">Bertrand </w:t>
      </w:r>
      <w:r w:rsidRPr="00E65573">
        <w:rPr>
          <w:rFonts w:eastAsia="Times New Roman" w:cs="Arial"/>
          <w:caps/>
          <w:sz w:val="22"/>
          <w:lang w:eastAsia="fr-FR"/>
        </w:rPr>
        <w:t>Diringer</w:t>
      </w:r>
      <w:r w:rsidRPr="00A87B33">
        <w:rPr>
          <w:rFonts w:eastAsia="Times New Roman" w:cs="Arial"/>
          <w:sz w:val="22"/>
          <w:lang w:eastAsia="fr-FR"/>
        </w:rPr>
        <w:t xml:space="preserve">, avocat général, en </w:t>
      </w:r>
      <w:r w:rsidR="004B4C3A">
        <w:rPr>
          <w:rFonts w:eastAsia="Times New Roman" w:cs="Arial"/>
          <w:sz w:val="22"/>
          <w:lang w:eastAsia="fr-FR"/>
        </w:rPr>
        <w:t>l</w:t>
      </w:r>
      <w:r w:rsidRPr="00A87B33">
        <w:rPr>
          <w:rFonts w:eastAsia="Times New Roman" w:cs="Arial"/>
          <w:sz w:val="22"/>
          <w:lang w:eastAsia="fr-FR"/>
        </w:rPr>
        <w:t xml:space="preserve">es </w:t>
      </w:r>
      <w:r w:rsidR="004B4C3A">
        <w:rPr>
          <w:rFonts w:eastAsia="Times New Roman" w:cs="Arial"/>
          <w:sz w:val="22"/>
          <w:lang w:eastAsia="fr-FR"/>
        </w:rPr>
        <w:t>conclusions du ministère public</w:t>
      </w:r>
      <w:r w:rsidRPr="00A87B33">
        <w:rPr>
          <w:rFonts w:eastAsia="Times New Roman" w:cs="Arial"/>
          <w:sz w:val="22"/>
          <w:lang w:eastAsia="fr-FR"/>
        </w:rPr>
        <w:t>, les parties n’étant ni présentes ni représentées ;</w:t>
      </w:r>
    </w:p>
    <w:p w14:paraId="302E3135" w14:textId="77777777" w:rsidR="00A87B33" w:rsidRPr="00A87B33" w:rsidRDefault="00A87B33" w:rsidP="00420A87">
      <w:pPr>
        <w:tabs>
          <w:tab w:val="center" w:pos="4536"/>
          <w:tab w:val="right" w:pos="9498"/>
        </w:tabs>
        <w:spacing w:line="240" w:lineRule="auto"/>
        <w:ind w:left="-142" w:right="-428"/>
        <w:jc w:val="both"/>
        <w:rPr>
          <w:rFonts w:eastAsia="Times New Roman" w:cs="Arial"/>
          <w:sz w:val="22"/>
          <w:lang w:eastAsia="fr-FR"/>
        </w:rPr>
      </w:pPr>
    </w:p>
    <w:p w14:paraId="77228B47" w14:textId="1E9AC717" w:rsidR="00A87B33" w:rsidRPr="00A87B33" w:rsidRDefault="00A87B33" w:rsidP="00420A87">
      <w:pPr>
        <w:tabs>
          <w:tab w:val="center" w:pos="4536"/>
          <w:tab w:val="right" w:pos="9498"/>
        </w:tabs>
        <w:spacing w:line="240" w:lineRule="auto"/>
        <w:ind w:left="-142" w:right="-428"/>
        <w:jc w:val="both"/>
        <w:rPr>
          <w:rFonts w:eastAsia="Times New Roman" w:cs="Arial"/>
          <w:sz w:val="22"/>
          <w:lang w:eastAsia="fr-FR"/>
        </w:rPr>
      </w:pPr>
      <w:r w:rsidRPr="00345B2C">
        <w:rPr>
          <w:sz w:val="22"/>
        </w:rPr>
        <w:t xml:space="preserve">Entendu en délibéré M. Guy </w:t>
      </w:r>
      <w:r w:rsidRPr="00E65573">
        <w:rPr>
          <w:caps/>
          <w:sz w:val="22"/>
        </w:rPr>
        <w:t>Fialon</w:t>
      </w:r>
      <w:r w:rsidRPr="00345B2C">
        <w:rPr>
          <w:sz w:val="22"/>
        </w:rPr>
        <w:t>, conseiller maître, en ses observations ;</w:t>
      </w:r>
    </w:p>
    <w:p w14:paraId="58892FAB" w14:textId="77777777" w:rsidR="00A87B33" w:rsidRPr="00A87B33" w:rsidRDefault="00A87B33" w:rsidP="00420A87">
      <w:pPr>
        <w:tabs>
          <w:tab w:val="center" w:pos="4536"/>
          <w:tab w:val="right" w:pos="9498"/>
        </w:tabs>
        <w:spacing w:line="240" w:lineRule="auto"/>
        <w:ind w:left="-142" w:right="-428"/>
        <w:jc w:val="both"/>
        <w:rPr>
          <w:rFonts w:eastAsia="Times New Roman" w:cs="Arial"/>
          <w:sz w:val="22"/>
          <w:lang w:eastAsia="fr-FR"/>
        </w:rPr>
      </w:pPr>
    </w:p>
    <w:p w14:paraId="42310724" w14:textId="20DB5B97" w:rsidR="008E390C" w:rsidRDefault="008E390C" w:rsidP="00420A87">
      <w:pPr>
        <w:tabs>
          <w:tab w:val="center" w:pos="4536"/>
          <w:tab w:val="right" w:pos="9498"/>
        </w:tabs>
        <w:spacing w:line="240" w:lineRule="auto"/>
        <w:ind w:left="-142" w:right="-428"/>
        <w:jc w:val="both"/>
        <w:rPr>
          <w:rFonts w:eastAsia="Times New Roman" w:cs="Arial"/>
          <w:b/>
          <w:sz w:val="22"/>
          <w:lang w:eastAsia="fr-FR"/>
        </w:rPr>
      </w:pPr>
      <w:r w:rsidRPr="00A03DEC">
        <w:rPr>
          <w:rFonts w:eastAsia="Times New Roman" w:cs="Arial"/>
          <w:b/>
          <w:sz w:val="22"/>
          <w:lang w:eastAsia="fr-FR"/>
        </w:rPr>
        <w:t>Sur la charge</w:t>
      </w:r>
      <w:r>
        <w:rPr>
          <w:rFonts w:eastAsia="Times New Roman" w:cs="Arial"/>
          <w:b/>
          <w:sz w:val="22"/>
          <w:lang w:eastAsia="fr-FR"/>
        </w:rPr>
        <w:t xml:space="preserve"> présumée</w:t>
      </w:r>
      <w:r w:rsidRPr="00A03DEC">
        <w:rPr>
          <w:rFonts w:eastAsia="Times New Roman" w:cs="Arial"/>
          <w:b/>
          <w:sz w:val="22"/>
          <w:lang w:eastAsia="fr-FR"/>
        </w:rPr>
        <w:t xml:space="preserve"> à l’encontre de </w:t>
      </w:r>
      <w:r w:rsidR="00DF03CC">
        <w:rPr>
          <w:rFonts w:eastAsia="Times New Roman" w:cs="Arial"/>
          <w:b/>
          <w:sz w:val="22"/>
          <w:lang w:eastAsia="fr-FR"/>
        </w:rPr>
        <w:t>M. X</w:t>
      </w:r>
      <w:r w:rsidRPr="00A03DEC">
        <w:rPr>
          <w:rFonts w:eastAsia="Times New Roman" w:cs="Arial"/>
          <w:b/>
          <w:sz w:val="22"/>
          <w:lang w:eastAsia="fr-FR"/>
        </w:rPr>
        <w:t xml:space="preserve"> (affaire Sarl </w:t>
      </w:r>
      <w:r>
        <w:rPr>
          <w:rFonts w:eastAsia="Times New Roman" w:cs="Arial"/>
          <w:b/>
          <w:sz w:val="22"/>
          <w:lang w:eastAsia="fr-FR"/>
        </w:rPr>
        <w:t>« </w:t>
      </w:r>
      <w:r w:rsidR="005E5708">
        <w:rPr>
          <w:rFonts w:eastAsia="Times New Roman" w:cs="Arial"/>
          <w:b/>
          <w:sz w:val="22"/>
          <w:lang w:eastAsia="fr-FR"/>
        </w:rPr>
        <w:t>Société Entretien Nettoyage</w:t>
      </w:r>
      <w:r>
        <w:rPr>
          <w:rFonts w:eastAsia="Times New Roman" w:cs="Arial"/>
          <w:b/>
          <w:sz w:val="22"/>
          <w:lang w:eastAsia="fr-FR"/>
        </w:rPr>
        <w:t> »</w:t>
      </w:r>
      <w:r w:rsidRPr="00A03DEC">
        <w:rPr>
          <w:rFonts w:eastAsia="Times New Roman" w:cs="Arial"/>
          <w:b/>
          <w:sz w:val="22"/>
          <w:lang w:eastAsia="fr-FR"/>
        </w:rPr>
        <w:t>)</w:t>
      </w:r>
      <w:r>
        <w:rPr>
          <w:rFonts w:eastAsia="Times New Roman" w:cs="Arial"/>
          <w:b/>
          <w:sz w:val="22"/>
          <w:lang w:eastAsia="fr-FR"/>
        </w:rPr>
        <w:t>. Exercice 200</w:t>
      </w:r>
      <w:r w:rsidR="005E5708">
        <w:rPr>
          <w:rFonts w:eastAsia="Times New Roman" w:cs="Arial"/>
          <w:b/>
          <w:sz w:val="22"/>
          <w:lang w:eastAsia="fr-FR"/>
        </w:rPr>
        <w:t>9</w:t>
      </w:r>
      <w:r>
        <w:rPr>
          <w:rFonts w:eastAsia="Times New Roman" w:cs="Arial"/>
          <w:b/>
          <w:sz w:val="22"/>
          <w:lang w:eastAsia="fr-FR"/>
        </w:rPr>
        <w:t>.</w:t>
      </w:r>
    </w:p>
    <w:p w14:paraId="6DEBD84D" w14:textId="77777777" w:rsidR="008E390C" w:rsidRDefault="008E390C" w:rsidP="00420A87">
      <w:pPr>
        <w:tabs>
          <w:tab w:val="center" w:pos="4536"/>
          <w:tab w:val="right" w:pos="9498"/>
        </w:tabs>
        <w:spacing w:line="240" w:lineRule="auto"/>
        <w:ind w:left="-142" w:right="-428"/>
        <w:jc w:val="both"/>
        <w:rPr>
          <w:rFonts w:eastAsia="Times New Roman" w:cs="Arial"/>
          <w:sz w:val="22"/>
          <w:lang w:eastAsia="fr-FR"/>
        </w:rPr>
      </w:pPr>
    </w:p>
    <w:p w14:paraId="0BD5F537" w14:textId="2D9966C5" w:rsidR="008E390C" w:rsidRPr="00A03DEC" w:rsidRDefault="008E390C" w:rsidP="00420A87">
      <w:pPr>
        <w:tabs>
          <w:tab w:val="center" w:pos="4536"/>
          <w:tab w:val="right" w:pos="9498"/>
        </w:tabs>
        <w:spacing w:line="240" w:lineRule="auto"/>
        <w:ind w:left="-142" w:right="-428"/>
        <w:jc w:val="both"/>
        <w:rPr>
          <w:rFonts w:eastAsia="Times New Roman" w:cs="Arial"/>
          <w:b/>
          <w:sz w:val="22"/>
          <w:lang w:eastAsia="fr-FR"/>
        </w:rPr>
      </w:pPr>
      <w:r w:rsidRPr="001D1A54">
        <w:rPr>
          <w:rFonts w:eastAsia="Times New Roman" w:cs="Arial"/>
          <w:sz w:val="22"/>
          <w:lang w:eastAsia="fr-FR"/>
        </w:rPr>
        <w:t>Attendu que</w:t>
      </w:r>
      <w:r>
        <w:rPr>
          <w:rFonts w:eastAsia="Times New Roman" w:cs="Arial"/>
          <w:sz w:val="22"/>
          <w:lang w:eastAsia="fr-FR"/>
        </w:rPr>
        <w:t>,</w:t>
      </w:r>
      <w:r w:rsidRPr="001D1A54">
        <w:rPr>
          <w:rFonts w:eastAsia="Times New Roman" w:cs="Arial"/>
          <w:sz w:val="22"/>
          <w:lang w:eastAsia="fr-FR"/>
        </w:rPr>
        <w:t xml:space="preserve"> par le réquisitoire susvisé, le Procureur général a estimé que la responsabilité personnelle et pécuniaire de M.</w:t>
      </w:r>
      <w:r w:rsidR="00E65573">
        <w:rPr>
          <w:rFonts w:eastAsia="Times New Roman" w:cs="Arial"/>
          <w:sz w:val="22"/>
          <w:lang w:eastAsia="fr-FR"/>
        </w:rPr>
        <w:t> </w:t>
      </w:r>
      <w:r w:rsidR="00DF03CC">
        <w:rPr>
          <w:rFonts w:eastAsia="Times New Roman" w:cs="Arial"/>
          <w:sz w:val="22"/>
          <w:lang w:eastAsia="fr-FR"/>
        </w:rPr>
        <w:t>X</w:t>
      </w:r>
      <w:r w:rsidRPr="001D1A54">
        <w:rPr>
          <w:rFonts w:eastAsia="Times New Roman" w:cs="Arial"/>
          <w:sz w:val="22"/>
          <w:lang w:eastAsia="fr-FR"/>
        </w:rPr>
        <w:t xml:space="preserve"> pouvait être mise en jeu</w:t>
      </w:r>
      <w:r>
        <w:rPr>
          <w:rFonts w:eastAsia="Times New Roman" w:cs="Arial"/>
          <w:sz w:val="22"/>
          <w:lang w:eastAsia="fr-FR"/>
        </w:rPr>
        <w:t>,</w:t>
      </w:r>
      <w:r w:rsidRPr="001D1A54">
        <w:rPr>
          <w:rFonts w:eastAsia="Times New Roman" w:cs="Arial"/>
          <w:sz w:val="22"/>
          <w:lang w:eastAsia="fr-FR"/>
        </w:rPr>
        <w:t xml:space="preserve"> </w:t>
      </w:r>
      <w:r>
        <w:rPr>
          <w:rFonts w:eastAsia="Times New Roman" w:cs="Arial"/>
          <w:sz w:val="22"/>
          <w:lang w:eastAsia="fr-FR"/>
        </w:rPr>
        <w:t>sur</w:t>
      </w:r>
      <w:r w:rsidRPr="001D1A54">
        <w:rPr>
          <w:rFonts w:eastAsia="Times New Roman" w:cs="Arial"/>
          <w:sz w:val="22"/>
          <w:lang w:eastAsia="fr-FR"/>
        </w:rPr>
        <w:t xml:space="preserve"> </w:t>
      </w:r>
      <w:r>
        <w:rPr>
          <w:rFonts w:eastAsia="Times New Roman" w:cs="Arial"/>
          <w:sz w:val="22"/>
          <w:lang w:eastAsia="fr-FR"/>
        </w:rPr>
        <w:t>l’exercice</w:t>
      </w:r>
      <w:r w:rsidR="003906F3">
        <w:rPr>
          <w:rFonts w:eastAsia="Times New Roman" w:cs="Arial"/>
          <w:sz w:val="22"/>
          <w:lang w:eastAsia="fr-FR"/>
        </w:rPr>
        <w:t xml:space="preserve"> </w:t>
      </w:r>
      <w:r w:rsidRPr="001D1A54">
        <w:rPr>
          <w:rFonts w:eastAsia="Times New Roman" w:cs="Arial"/>
          <w:sz w:val="22"/>
          <w:lang w:eastAsia="fr-FR"/>
        </w:rPr>
        <w:t>200</w:t>
      </w:r>
      <w:r w:rsidR="005E5708">
        <w:rPr>
          <w:rFonts w:eastAsia="Times New Roman" w:cs="Arial"/>
          <w:sz w:val="22"/>
          <w:lang w:eastAsia="fr-FR"/>
        </w:rPr>
        <w:t>9</w:t>
      </w:r>
      <w:r w:rsidRPr="001D1A54">
        <w:rPr>
          <w:rFonts w:eastAsia="Times New Roman" w:cs="Arial"/>
          <w:sz w:val="22"/>
          <w:lang w:eastAsia="fr-FR"/>
        </w:rPr>
        <w:t xml:space="preserve">, </w:t>
      </w:r>
      <w:r>
        <w:rPr>
          <w:rFonts w:eastAsia="Times New Roman" w:cs="Arial"/>
          <w:sz w:val="22"/>
          <w:lang w:eastAsia="fr-FR"/>
        </w:rPr>
        <w:t>au</w:t>
      </w:r>
      <w:r w:rsidR="003906F3">
        <w:rPr>
          <w:rFonts w:eastAsia="Times New Roman" w:cs="Arial"/>
          <w:sz w:val="22"/>
          <w:lang w:eastAsia="fr-FR"/>
        </w:rPr>
        <w:t xml:space="preserve"> </w:t>
      </w:r>
      <w:r>
        <w:rPr>
          <w:rFonts w:eastAsia="Times New Roman" w:cs="Arial"/>
          <w:sz w:val="22"/>
          <w:lang w:eastAsia="fr-FR"/>
        </w:rPr>
        <w:t>motif que ce receveur des impôts aurait manqué à ses obligations en ce qui concerne le recouvrement d</w:t>
      </w:r>
      <w:r w:rsidR="005E5708">
        <w:rPr>
          <w:rFonts w:eastAsia="Times New Roman" w:cs="Arial"/>
          <w:sz w:val="22"/>
          <w:lang w:eastAsia="fr-FR"/>
        </w:rPr>
        <w:t>’une créance</w:t>
      </w:r>
      <w:r w:rsidR="008F473D">
        <w:rPr>
          <w:rFonts w:eastAsia="Times New Roman" w:cs="Arial"/>
          <w:sz w:val="22"/>
          <w:lang w:eastAsia="fr-FR"/>
        </w:rPr>
        <w:t xml:space="preserve"> </w:t>
      </w:r>
      <w:r>
        <w:rPr>
          <w:rFonts w:eastAsia="Times New Roman" w:cs="Arial"/>
          <w:sz w:val="22"/>
          <w:lang w:eastAsia="fr-FR"/>
        </w:rPr>
        <w:t xml:space="preserve">de </w:t>
      </w:r>
      <w:r w:rsidR="005E5708">
        <w:rPr>
          <w:rFonts w:eastAsia="Times New Roman" w:cs="Arial"/>
          <w:sz w:val="22"/>
          <w:lang w:eastAsia="fr-FR"/>
        </w:rPr>
        <w:t>690 455,62</w:t>
      </w:r>
      <w:r>
        <w:rPr>
          <w:rFonts w:eastAsia="Times New Roman" w:cs="Arial"/>
          <w:sz w:val="22"/>
          <w:lang w:eastAsia="fr-FR"/>
        </w:rPr>
        <w:t> € détenue par l’Etat sur la société à responsabilité limitée dénommée « </w:t>
      </w:r>
      <w:r w:rsidR="005E5708">
        <w:rPr>
          <w:rFonts w:eastAsia="Times New Roman" w:cs="Arial"/>
          <w:sz w:val="22"/>
          <w:lang w:eastAsia="fr-FR"/>
        </w:rPr>
        <w:t>Société Entretien Nettoyage</w:t>
      </w:r>
      <w:r>
        <w:rPr>
          <w:rFonts w:eastAsia="Times New Roman" w:cs="Arial"/>
          <w:sz w:val="22"/>
          <w:lang w:eastAsia="fr-FR"/>
        </w:rPr>
        <w:t> »</w:t>
      </w:r>
      <w:r w:rsidR="0078623E">
        <w:rPr>
          <w:rFonts w:eastAsia="Times New Roman" w:cs="Arial"/>
          <w:sz w:val="22"/>
          <w:lang w:eastAsia="fr-FR"/>
        </w:rPr>
        <w:t xml:space="preserve">, </w:t>
      </w:r>
      <w:r w:rsidR="008F473D">
        <w:rPr>
          <w:rFonts w:eastAsia="Times New Roman" w:cs="Arial"/>
          <w:sz w:val="22"/>
          <w:lang w:eastAsia="fr-FR"/>
        </w:rPr>
        <w:t xml:space="preserve">aucune diligence n’ayant été accomplie pour recouvrer ladite créance sur le dirigeant de cette société, alors que celui-ci avait été </w:t>
      </w:r>
      <w:r w:rsidR="008F473D" w:rsidRPr="001D1A54">
        <w:rPr>
          <w:rFonts w:eastAsia="Times New Roman" w:cs="Arial"/>
          <w:sz w:val="22"/>
          <w:lang w:eastAsia="fr-FR"/>
        </w:rPr>
        <w:t xml:space="preserve">condamné </w:t>
      </w:r>
      <w:r w:rsidR="008F473D">
        <w:rPr>
          <w:rFonts w:eastAsia="Times New Roman" w:cs="Arial"/>
          <w:sz w:val="22"/>
          <w:lang w:eastAsia="fr-FR"/>
        </w:rPr>
        <w:t xml:space="preserve">par le juge pénal </w:t>
      </w:r>
      <w:r w:rsidR="008F473D" w:rsidRPr="001D1A54">
        <w:rPr>
          <w:rFonts w:eastAsia="Times New Roman" w:cs="Arial"/>
          <w:sz w:val="22"/>
          <w:lang w:eastAsia="fr-FR"/>
        </w:rPr>
        <w:t xml:space="preserve">au paiement solidaire d’une partie des dettes fiscales de </w:t>
      </w:r>
      <w:r w:rsidR="008F473D">
        <w:rPr>
          <w:rFonts w:eastAsia="Times New Roman" w:cs="Arial"/>
          <w:sz w:val="22"/>
          <w:lang w:eastAsia="fr-FR"/>
        </w:rPr>
        <w:t>son entreprise</w:t>
      </w:r>
      <w:r w:rsidR="0078623E">
        <w:rPr>
          <w:rFonts w:eastAsia="Times New Roman" w:cs="Arial"/>
          <w:sz w:val="22"/>
          <w:lang w:eastAsia="fr-FR"/>
        </w:rPr>
        <w:t> ;</w:t>
      </w:r>
    </w:p>
    <w:p w14:paraId="2A2D008B" w14:textId="77777777" w:rsidR="008E390C" w:rsidRPr="006F6C9E" w:rsidRDefault="008E390C" w:rsidP="00420A87">
      <w:pPr>
        <w:tabs>
          <w:tab w:val="center" w:pos="4536"/>
          <w:tab w:val="right" w:pos="9498"/>
        </w:tabs>
        <w:spacing w:line="240" w:lineRule="auto"/>
        <w:ind w:left="-142" w:right="-428"/>
        <w:jc w:val="both"/>
        <w:rPr>
          <w:rFonts w:eastAsia="Times New Roman" w:cs="Arial"/>
          <w:sz w:val="22"/>
          <w:lang w:eastAsia="fr-FR"/>
        </w:rPr>
      </w:pPr>
    </w:p>
    <w:p w14:paraId="1B7AABDD" w14:textId="77777777" w:rsidR="008E390C" w:rsidRDefault="008E390C" w:rsidP="00420A87">
      <w:pPr>
        <w:tabs>
          <w:tab w:val="center" w:pos="4536"/>
          <w:tab w:val="right" w:pos="9498"/>
        </w:tabs>
        <w:spacing w:line="240" w:lineRule="auto"/>
        <w:ind w:left="-142" w:right="-428"/>
        <w:jc w:val="both"/>
        <w:rPr>
          <w:rFonts w:eastAsia="Times New Roman" w:cs="Arial"/>
          <w:b/>
          <w:sz w:val="22"/>
          <w:lang w:eastAsia="fr-FR"/>
        </w:rPr>
      </w:pPr>
      <w:r w:rsidRPr="006F6C9E">
        <w:rPr>
          <w:rFonts w:eastAsia="Times New Roman" w:cs="Arial"/>
          <w:b/>
          <w:sz w:val="22"/>
          <w:lang w:eastAsia="fr-FR"/>
        </w:rPr>
        <w:t xml:space="preserve">Sur l’existence d’un manquement du </w:t>
      </w:r>
      <w:r>
        <w:rPr>
          <w:rFonts w:eastAsia="Times New Roman" w:cs="Arial"/>
          <w:b/>
          <w:sz w:val="22"/>
          <w:lang w:eastAsia="fr-FR"/>
        </w:rPr>
        <w:t>receveur</w:t>
      </w:r>
      <w:r w:rsidRPr="006F6C9E">
        <w:rPr>
          <w:rFonts w:eastAsia="Times New Roman" w:cs="Arial"/>
          <w:b/>
          <w:sz w:val="22"/>
          <w:lang w:eastAsia="fr-FR"/>
        </w:rPr>
        <w:t xml:space="preserve"> à ses obligations</w:t>
      </w:r>
    </w:p>
    <w:p w14:paraId="04FD8E88" w14:textId="77777777" w:rsidR="008E390C" w:rsidRDefault="008E390C" w:rsidP="00420A87">
      <w:pPr>
        <w:tabs>
          <w:tab w:val="center" w:pos="4536"/>
          <w:tab w:val="right" w:pos="9498"/>
        </w:tabs>
        <w:spacing w:line="240" w:lineRule="auto"/>
        <w:ind w:left="-142" w:right="-428"/>
        <w:jc w:val="both"/>
        <w:rPr>
          <w:rFonts w:ascii="Times New Roman" w:eastAsia="Times New Roman" w:hAnsi="Times New Roman"/>
          <w:b/>
          <w:sz w:val="24"/>
          <w:szCs w:val="24"/>
          <w:lang w:eastAsia="fr-FR"/>
        </w:rPr>
      </w:pPr>
    </w:p>
    <w:p w14:paraId="6CC6F412" w14:textId="77777777" w:rsidR="008F473D" w:rsidRPr="001D1A54" w:rsidRDefault="008F473D" w:rsidP="00420A87">
      <w:pPr>
        <w:tabs>
          <w:tab w:val="center" w:pos="4536"/>
          <w:tab w:val="right" w:pos="9498"/>
        </w:tabs>
        <w:spacing w:line="240" w:lineRule="auto"/>
        <w:ind w:left="-142" w:right="-428"/>
        <w:jc w:val="both"/>
        <w:rPr>
          <w:rFonts w:eastAsia="Times New Roman" w:cs="Arial"/>
          <w:i/>
          <w:sz w:val="22"/>
          <w:lang w:eastAsia="fr-FR"/>
        </w:rPr>
      </w:pPr>
      <w:r w:rsidRPr="001D1A54">
        <w:rPr>
          <w:rFonts w:eastAsia="Times New Roman" w:cs="Arial"/>
          <w:i/>
          <w:sz w:val="22"/>
          <w:lang w:eastAsia="fr-FR"/>
        </w:rPr>
        <w:t>Sur la règle de droit</w:t>
      </w:r>
    </w:p>
    <w:p w14:paraId="278E3B52" w14:textId="77777777" w:rsidR="008F473D" w:rsidRPr="001D1A54" w:rsidRDefault="008F473D" w:rsidP="00420A87">
      <w:pPr>
        <w:tabs>
          <w:tab w:val="center" w:pos="4536"/>
          <w:tab w:val="right" w:pos="9498"/>
        </w:tabs>
        <w:spacing w:line="240" w:lineRule="auto"/>
        <w:ind w:left="-142" w:right="-428"/>
        <w:jc w:val="both"/>
        <w:rPr>
          <w:rFonts w:eastAsia="Times New Roman" w:cs="Arial"/>
          <w:sz w:val="22"/>
          <w:lang w:eastAsia="fr-FR"/>
        </w:rPr>
      </w:pPr>
    </w:p>
    <w:p w14:paraId="1686781B" w14:textId="13D8DF4F" w:rsidR="008F473D" w:rsidRPr="005E7D9C" w:rsidRDefault="004B4C3A"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 xml:space="preserve">Attendu </w:t>
      </w:r>
      <w:r w:rsidR="008F473D" w:rsidRPr="005E7D9C">
        <w:rPr>
          <w:rFonts w:eastAsia="Times New Roman" w:cs="Arial"/>
          <w:sz w:val="22"/>
          <w:lang w:eastAsia="fr-FR"/>
        </w:rPr>
        <w:t xml:space="preserve">qu’aux termes de </w:t>
      </w:r>
      <w:r w:rsidR="00D4152C">
        <w:rPr>
          <w:rFonts w:eastAsia="Times New Roman" w:cs="Arial"/>
          <w:sz w:val="22"/>
          <w:lang w:eastAsia="fr-FR"/>
        </w:rPr>
        <w:t xml:space="preserve">l’article 60 de la </w:t>
      </w:r>
      <w:r>
        <w:rPr>
          <w:rFonts w:eastAsia="Times New Roman" w:cs="Arial"/>
          <w:sz w:val="22"/>
          <w:lang w:eastAsia="fr-FR"/>
        </w:rPr>
        <w:t xml:space="preserve">loi </w:t>
      </w:r>
      <w:r w:rsidR="00D4152C">
        <w:rPr>
          <w:rFonts w:eastAsia="Times New Roman" w:cs="Arial"/>
          <w:sz w:val="22"/>
          <w:lang w:eastAsia="fr-FR"/>
        </w:rPr>
        <w:t>du 23 février 1963 susvisée</w:t>
      </w:r>
      <w:r w:rsidR="008F473D" w:rsidRPr="005E7D9C">
        <w:rPr>
          <w:rFonts w:eastAsia="Times New Roman" w:cs="Arial"/>
          <w:sz w:val="22"/>
          <w:lang w:eastAsia="fr-FR"/>
        </w:rPr>
        <w:t>, les comptables publics sont personnellement et pécuniairement responsables du recouvrement des recettes et des contrôles qu’ils sont tenus d’exercer en matière de recette</w:t>
      </w:r>
      <w:r w:rsidR="00676A67">
        <w:rPr>
          <w:rFonts w:eastAsia="Times New Roman" w:cs="Arial"/>
          <w:sz w:val="22"/>
          <w:lang w:eastAsia="fr-FR"/>
        </w:rPr>
        <w:t>s</w:t>
      </w:r>
      <w:r w:rsidR="008F473D" w:rsidRPr="005E7D9C">
        <w:rPr>
          <w:rFonts w:eastAsia="Times New Roman" w:cs="Arial"/>
          <w:sz w:val="22"/>
          <w:lang w:eastAsia="fr-FR"/>
        </w:rPr>
        <w:t xml:space="preserve"> dans les conditions prévues par le règlement général sur la comptabilité publique et que leur responsabilité personnelle et pécuniaire se trouve engagée</w:t>
      </w:r>
      <w:r w:rsidR="00676A67">
        <w:rPr>
          <w:rFonts w:eastAsia="Times New Roman" w:cs="Arial"/>
          <w:sz w:val="22"/>
          <w:lang w:eastAsia="fr-FR"/>
        </w:rPr>
        <w:t xml:space="preserve"> </w:t>
      </w:r>
      <w:r w:rsidR="008F473D" w:rsidRPr="005E7D9C">
        <w:rPr>
          <w:rFonts w:eastAsia="Times New Roman" w:cs="Arial"/>
          <w:sz w:val="22"/>
          <w:lang w:eastAsia="fr-FR"/>
        </w:rPr>
        <w:t>dès lors qu'une recette n'a pas été recouvrée ; que la responsabilité du comptable public en matière de recouvrement des recettes s’apprécie au regard de ses diligences, qui doivent être adéquates, complètes et rapides ;</w:t>
      </w:r>
    </w:p>
    <w:p w14:paraId="3FBA69F1" w14:textId="77777777" w:rsidR="008F473D" w:rsidRPr="001D1A54" w:rsidRDefault="008F473D" w:rsidP="00420A87">
      <w:pPr>
        <w:tabs>
          <w:tab w:val="center" w:pos="4536"/>
          <w:tab w:val="right" w:pos="9498"/>
        </w:tabs>
        <w:spacing w:line="240" w:lineRule="auto"/>
        <w:ind w:left="-142" w:right="-428"/>
        <w:jc w:val="both"/>
        <w:rPr>
          <w:rFonts w:eastAsia="Times New Roman" w:cs="Arial"/>
          <w:sz w:val="22"/>
          <w:lang w:eastAsia="fr-FR"/>
        </w:rPr>
      </w:pPr>
    </w:p>
    <w:p w14:paraId="6D7F1CFD" w14:textId="77777777" w:rsidR="008F473D" w:rsidRDefault="008F473D" w:rsidP="00420A87">
      <w:pPr>
        <w:tabs>
          <w:tab w:val="center" w:pos="4536"/>
          <w:tab w:val="right" w:pos="9498"/>
        </w:tabs>
        <w:spacing w:line="240" w:lineRule="auto"/>
        <w:ind w:left="-142" w:right="-428"/>
        <w:jc w:val="both"/>
        <w:rPr>
          <w:rFonts w:eastAsia="Times New Roman" w:cs="Arial"/>
          <w:i/>
          <w:sz w:val="22"/>
          <w:lang w:eastAsia="fr-FR"/>
        </w:rPr>
      </w:pPr>
      <w:r w:rsidRPr="001D1A54">
        <w:rPr>
          <w:rFonts w:eastAsia="Times New Roman" w:cs="Arial"/>
          <w:i/>
          <w:sz w:val="22"/>
          <w:lang w:eastAsia="fr-FR"/>
        </w:rPr>
        <w:t>Sur les faits</w:t>
      </w:r>
    </w:p>
    <w:p w14:paraId="4087F8F7" w14:textId="77777777" w:rsidR="008F473D" w:rsidRPr="001D1A54" w:rsidRDefault="008F473D" w:rsidP="00420A87">
      <w:pPr>
        <w:tabs>
          <w:tab w:val="center" w:pos="4536"/>
          <w:tab w:val="right" w:pos="9498"/>
        </w:tabs>
        <w:spacing w:line="240" w:lineRule="auto"/>
        <w:ind w:left="-142" w:right="-428"/>
        <w:jc w:val="both"/>
        <w:rPr>
          <w:rFonts w:eastAsia="Times New Roman" w:cs="Arial"/>
          <w:i/>
          <w:sz w:val="22"/>
          <w:lang w:eastAsia="fr-FR"/>
        </w:rPr>
      </w:pPr>
    </w:p>
    <w:p w14:paraId="3B66FAAA" w14:textId="3C2587EC" w:rsidR="008F473D" w:rsidRDefault="008F473D" w:rsidP="00420A87">
      <w:pPr>
        <w:tabs>
          <w:tab w:val="center" w:pos="4536"/>
          <w:tab w:val="right" w:pos="9498"/>
        </w:tabs>
        <w:spacing w:line="240" w:lineRule="auto"/>
        <w:ind w:left="-142" w:right="-428"/>
        <w:jc w:val="both"/>
        <w:rPr>
          <w:rFonts w:eastAsia="Times New Roman" w:cs="Arial"/>
          <w:sz w:val="22"/>
          <w:lang w:eastAsia="fr-FR"/>
        </w:rPr>
      </w:pPr>
      <w:r w:rsidRPr="001D1A54">
        <w:rPr>
          <w:rFonts w:eastAsia="Times New Roman" w:cs="Arial"/>
          <w:sz w:val="22"/>
          <w:lang w:eastAsia="fr-FR"/>
        </w:rPr>
        <w:t xml:space="preserve">Attendu que la société à responsabilité limitée </w:t>
      </w:r>
      <w:r>
        <w:rPr>
          <w:rFonts w:eastAsia="Times New Roman" w:cs="Arial"/>
          <w:sz w:val="22"/>
          <w:lang w:eastAsia="fr-FR"/>
        </w:rPr>
        <w:t>« Société Entretien Nettoyage » a été déclarée en redressement judiciaire par un jugement du 28 septembre 2001, publié au bulletin officiel des annonces civiles et commerciales le 18 octobre 2001, puis mise en liquidation judiciaire par un jugement du 19 octobre 2001, publié audit bulletin le 8 novembre 2001 ; qu’à la date du 31</w:t>
      </w:r>
      <w:r w:rsidR="003906F3">
        <w:rPr>
          <w:rFonts w:eastAsia="Times New Roman" w:cs="Arial"/>
          <w:sz w:val="22"/>
          <w:lang w:eastAsia="fr-FR"/>
        </w:rPr>
        <w:t xml:space="preserve"> </w:t>
      </w:r>
      <w:r>
        <w:rPr>
          <w:rFonts w:eastAsia="Times New Roman" w:cs="Arial"/>
          <w:sz w:val="22"/>
          <w:lang w:eastAsia="fr-FR"/>
        </w:rPr>
        <w:t>décembre</w:t>
      </w:r>
      <w:r w:rsidR="003906F3">
        <w:rPr>
          <w:rFonts w:eastAsia="Times New Roman" w:cs="Arial"/>
          <w:sz w:val="22"/>
          <w:lang w:eastAsia="fr-FR"/>
        </w:rPr>
        <w:t xml:space="preserve"> </w:t>
      </w:r>
      <w:r>
        <w:rPr>
          <w:rFonts w:eastAsia="Times New Roman" w:cs="Arial"/>
          <w:sz w:val="22"/>
          <w:lang w:eastAsia="fr-FR"/>
        </w:rPr>
        <w:t xml:space="preserve">2011, cette société restait redevable </w:t>
      </w:r>
      <w:r w:rsidR="00AF1822">
        <w:rPr>
          <w:rFonts w:eastAsia="Times New Roman" w:cs="Arial"/>
          <w:sz w:val="22"/>
          <w:lang w:eastAsia="fr-FR"/>
        </w:rPr>
        <w:t>envers</w:t>
      </w:r>
      <w:r>
        <w:rPr>
          <w:rFonts w:eastAsia="Times New Roman" w:cs="Arial"/>
          <w:sz w:val="22"/>
          <w:lang w:eastAsia="fr-FR"/>
        </w:rPr>
        <w:t xml:space="preserve"> l’Etat de la somme 1 163 845,17 </w:t>
      </w:r>
      <w:r w:rsidRPr="001D1A54">
        <w:rPr>
          <w:rFonts w:eastAsia="Times New Roman" w:cs="Arial"/>
          <w:sz w:val="22"/>
          <w:lang w:eastAsia="fr-FR"/>
        </w:rPr>
        <w:t>€</w:t>
      </w:r>
      <w:r>
        <w:rPr>
          <w:rFonts w:eastAsia="Times New Roman" w:cs="Arial"/>
          <w:sz w:val="22"/>
          <w:lang w:eastAsia="fr-FR"/>
        </w:rPr>
        <w:t>,</w:t>
      </w:r>
      <w:r w:rsidRPr="001D1A54">
        <w:rPr>
          <w:rFonts w:eastAsia="Times New Roman" w:cs="Arial"/>
          <w:sz w:val="22"/>
          <w:lang w:eastAsia="fr-FR"/>
        </w:rPr>
        <w:t xml:space="preserve"> </w:t>
      </w:r>
      <w:r>
        <w:rPr>
          <w:rFonts w:eastAsia="Times New Roman" w:cs="Arial"/>
          <w:sz w:val="22"/>
          <w:lang w:eastAsia="fr-FR"/>
        </w:rPr>
        <w:t>d’après l’état des restes à recouvrer susvisé ;</w:t>
      </w:r>
      <w:r w:rsidRPr="001D1A54">
        <w:rPr>
          <w:rFonts w:eastAsia="Times New Roman" w:cs="Arial"/>
          <w:sz w:val="22"/>
          <w:lang w:eastAsia="fr-FR"/>
        </w:rPr>
        <w:t xml:space="preserve"> que la procédure </w:t>
      </w:r>
      <w:r>
        <w:rPr>
          <w:rFonts w:eastAsia="Times New Roman" w:cs="Arial"/>
          <w:sz w:val="22"/>
          <w:lang w:eastAsia="fr-FR"/>
        </w:rPr>
        <w:t xml:space="preserve">de liquidation judiciaire </w:t>
      </w:r>
      <w:r w:rsidRPr="001D1A54">
        <w:rPr>
          <w:rFonts w:eastAsia="Times New Roman" w:cs="Arial"/>
          <w:sz w:val="22"/>
          <w:lang w:eastAsia="fr-FR"/>
        </w:rPr>
        <w:t xml:space="preserve">a été close pour insuffisance d’actif par </w:t>
      </w:r>
      <w:r>
        <w:rPr>
          <w:rFonts w:eastAsia="Times New Roman" w:cs="Arial"/>
          <w:sz w:val="22"/>
          <w:lang w:eastAsia="fr-FR"/>
        </w:rPr>
        <w:t xml:space="preserve">un </w:t>
      </w:r>
      <w:r w:rsidRPr="001D1A54">
        <w:rPr>
          <w:rFonts w:eastAsia="Times New Roman" w:cs="Arial"/>
          <w:sz w:val="22"/>
          <w:lang w:eastAsia="fr-FR"/>
        </w:rPr>
        <w:t xml:space="preserve">jugement du </w:t>
      </w:r>
      <w:r>
        <w:rPr>
          <w:rFonts w:eastAsia="Times New Roman" w:cs="Arial"/>
          <w:sz w:val="22"/>
          <w:lang w:eastAsia="fr-FR"/>
        </w:rPr>
        <w:t>29 juin 2007 ;</w:t>
      </w:r>
    </w:p>
    <w:p w14:paraId="78AB2AEA" w14:textId="77777777" w:rsidR="008F473D" w:rsidRDefault="008F473D" w:rsidP="00420A87">
      <w:pPr>
        <w:tabs>
          <w:tab w:val="center" w:pos="4536"/>
          <w:tab w:val="right" w:pos="9498"/>
        </w:tabs>
        <w:spacing w:line="240" w:lineRule="auto"/>
        <w:ind w:left="-142" w:right="-428"/>
        <w:jc w:val="both"/>
        <w:rPr>
          <w:rFonts w:eastAsia="Times New Roman" w:cs="Arial"/>
          <w:sz w:val="22"/>
          <w:lang w:eastAsia="fr-FR"/>
        </w:rPr>
      </w:pPr>
    </w:p>
    <w:p w14:paraId="599A4712" w14:textId="4A7458C4" w:rsidR="008F473D" w:rsidRDefault="008F473D"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 xml:space="preserve">Attendu que, sur plainte du directeur des services fiscaux de l’Hérault, le tribunal de grande instance de Montpellier, par un jugement correctionnel du </w:t>
      </w:r>
      <w:r w:rsidR="00052372">
        <w:rPr>
          <w:rFonts w:eastAsia="Times New Roman" w:cs="Arial"/>
          <w:sz w:val="22"/>
          <w:lang w:eastAsia="fr-FR"/>
        </w:rPr>
        <w:t xml:space="preserve">3 </w:t>
      </w:r>
      <w:r w:rsidR="00566219">
        <w:rPr>
          <w:rFonts w:eastAsia="Times New Roman" w:cs="Arial"/>
          <w:sz w:val="22"/>
          <w:lang w:eastAsia="fr-FR"/>
        </w:rPr>
        <w:t>février</w:t>
      </w:r>
      <w:r w:rsidR="00052372">
        <w:rPr>
          <w:rFonts w:eastAsia="Times New Roman" w:cs="Arial"/>
          <w:sz w:val="22"/>
          <w:lang w:eastAsia="fr-FR"/>
        </w:rPr>
        <w:t xml:space="preserve"> 2005</w:t>
      </w:r>
      <w:r w:rsidR="00566219">
        <w:rPr>
          <w:rFonts w:eastAsia="Times New Roman" w:cs="Arial"/>
          <w:sz w:val="22"/>
          <w:lang w:eastAsia="fr-FR"/>
        </w:rPr>
        <w:t>,</w:t>
      </w:r>
      <w:r w:rsidR="00052372">
        <w:rPr>
          <w:rFonts w:eastAsia="Times New Roman" w:cs="Arial"/>
          <w:sz w:val="22"/>
          <w:lang w:eastAsia="fr-FR"/>
        </w:rPr>
        <w:t xml:space="preserve"> rendu par défaut</w:t>
      </w:r>
      <w:r>
        <w:rPr>
          <w:rFonts w:eastAsia="Times New Roman" w:cs="Arial"/>
          <w:sz w:val="22"/>
          <w:lang w:eastAsia="fr-FR"/>
        </w:rPr>
        <w:t>, a</w:t>
      </w:r>
      <w:r w:rsidR="003906F3">
        <w:rPr>
          <w:rFonts w:eastAsia="Times New Roman" w:cs="Arial"/>
          <w:sz w:val="22"/>
          <w:lang w:eastAsia="fr-FR"/>
        </w:rPr>
        <w:t xml:space="preserve"> </w:t>
      </w:r>
      <w:r>
        <w:rPr>
          <w:rFonts w:eastAsia="Times New Roman" w:cs="Arial"/>
          <w:sz w:val="22"/>
          <w:lang w:eastAsia="fr-FR"/>
        </w:rPr>
        <w:t>déclaré M.</w:t>
      </w:r>
      <w:r w:rsidR="004F775D">
        <w:rPr>
          <w:rFonts w:eastAsia="Times New Roman" w:cs="Arial"/>
          <w:sz w:val="22"/>
          <w:lang w:eastAsia="fr-FR"/>
        </w:rPr>
        <w:t> </w:t>
      </w:r>
      <w:r w:rsidR="00DF03CC">
        <w:rPr>
          <w:rFonts w:eastAsia="Times New Roman" w:cs="Arial"/>
          <w:sz w:val="22"/>
          <w:lang w:eastAsia="fr-FR"/>
        </w:rPr>
        <w:t>Z</w:t>
      </w:r>
      <w:r>
        <w:rPr>
          <w:rFonts w:eastAsia="Times New Roman" w:cs="Arial"/>
          <w:sz w:val="22"/>
          <w:lang w:eastAsia="fr-FR"/>
        </w:rPr>
        <w:t xml:space="preserve">, </w:t>
      </w:r>
      <w:r w:rsidR="00052372">
        <w:rPr>
          <w:rFonts w:eastAsia="Times New Roman" w:cs="Arial"/>
          <w:sz w:val="22"/>
          <w:lang w:eastAsia="fr-FR"/>
        </w:rPr>
        <w:t>dirigeant</w:t>
      </w:r>
      <w:r>
        <w:rPr>
          <w:rFonts w:eastAsia="Times New Roman" w:cs="Arial"/>
          <w:sz w:val="22"/>
          <w:lang w:eastAsia="fr-FR"/>
        </w:rPr>
        <w:t xml:space="preserve"> de la société à responsabilité limitée susnommée, solidairement tenu avec ladite société </w:t>
      </w:r>
      <w:r w:rsidR="00AF1822">
        <w:rPr>
          <w:rFonts w:eastAsia="Times New Roman" w:cs="Arial"/>
          <w:sz w:val="22"/>
          <w:lang w:eastAsia="fr-FR"/>
        </w:rPr>
        <w:t>a</w:t>
      </w:r>
      <w:r>
        <w:rPr>
          <w:rFonts w:eastAsia="Times New Roman" w:cs="Arial"/>
          <w:sz w:val="22"/>
          <w:lang w:eastAsia="fr-FR"/>
        </w:rPr>
        <w:t xml:space="preserve">u paiement d’impôts fraudés et des pénalités y afférentes ; </w:t>
      </w:r>
      <w:r w:rsidR="00566219">
        <w:rPr>
          <w:rFonts w:eastAsia="Times New Roman" w:cs="Arial"/>
          <w:sz w:val="22"/>
          <w:lang w:eastAsia="fr-FR"/>
        </w:rPr>
        <w:t>que, de la sorte, M.</w:t>
      </w:r>
      <w:r w:rsidR="004F775D">
        <w:rPr>
          <w:rFonts w:eastAsia="Times New Roman" w:cs="Arial"/>
          <w:sz w:val="22"/>
          <w:lang w:eastAsia="fr-FR"/>
        </w:rPr>
        <w:t> </w:t>
      </w:r>
      <w:r w:rsidR="00DF03CC">
        <w:rPr>
          <w:rFonts w:eastAsia="Times New Roman" w:cs="Arial"/>
          <w:sz w:val="22"/>
          <w:lang w:eastAsia="fr-FR"/>
        </w:rPr>
        <w:t>Z</w:t>
      </w:r>
      <w:r>
        <w:rPr>
          <w:rFonts w:eastAsia="Times New Roman" w:cs="Arial"/>
          <w:sz w:val="22"/>
          <w:lang w:eastAsia="fr-FR"/>
        </w:rPr>
        <w:t xml:space="preserve"> s’est trouvé redevable envers l’Etat de la somme de </w:t>
      </w:r>
      <w:r w:rsidR="00052372">
        <w:rPr>
          <w:rFonts w:eastAsia="Times New Roman" w:cs="Arial"/>
          <w:sz w:val="22"/>
          <w:lang w:eastAsia="fr-FR"/>
        </w:rPr>
        <w:t>690 455,62 € ;</w:t>
      </w:r>
    </w:p>
    <w:p w14:paraId="2D11300C" w14:textId="77777777" w:rsidR="00F823B3" w:rsidRDefault="00F823B3" w:rsidP="00420A87">
      <w:pPr>
        <w:tabs>
          <w:tab w:val="center" w:pos="4536"/>
          <w:tab w:val="right" w:pos="9498"/>
        </w:tabs>
        <w:spacing w:line="240" w:lineRule="auto"/>
        <w:ind w:left="-142" w:right="-428"/>
        <w:jc w:val="both"/>
        <w:rPr>
          <w:rFonts w:eastAsia="Times New Roman" w:cs="Arial"/>
          <w:sz w:val="22"/>
          <w:lang w:eastAsia="fr-FR"/>
        </w:rPr>
      </w:pPr>
    </w:p>
    <w:p w14:paraId="603AF1CE" w14:textId="77777777" w:rsidR="003906F3" w:rsidRDefault="003906F3">
      <w:pPr>
        <w:spacing w:line="240" w:lineRule="auto"/>
        <w:rPr>
          <w:rFonts w:eastAsia="Times New Roman" w:cs="Arial"/>
          <w:sz w:val="22"/>
          <w:lang w:eastAsia="fr-FR"/>
        </w:rPr>
      </w:pPr>
      <w:r>
        <w:rPr>
          <w:rFonts w:eastAsia="Times New Roman" w:cs="Arial"/>
          <w:sz w:val="22"/>
          <w:lang w:eastAsia="fr-FR"/>
        </w:rPr>
        <w:br w:type="page"/>
      </w:r>
    </w:p>
    <w:p w14:paraId="505B47D9" w14:textId="77777777" w:rsidR="003906F3" w:rsidRDefault="003906F3" w:rsidP="00420A87">
      <w:pPr>
        <w:tabs>
          <w:tab w:val="center" w:pos="4536"/>
          <w:tab w:val="right" w:pos="9498"/>
        </w:tabs>
        <w:spacing w:line="240" w:lineRule="auto"/>
        <w:ind w:left="-142" w:right="-428"/>
        <w:jc w:val="both"/>
        <w:rPr>
          <w:rFonts w:eastAsia="Times New Roman" w:cs="Arial"/>
          <w:sz w:val="22"/>
          <w:lang w:eastAsia="fr-FR"/>
        </w:rPr>
      </w:pPr>
    </w:p>
    <w:p w14:paraId="6FB30158" w14:textId="19800B37" w:rsidR="002576EB" w:rsidRDefault="002576EB"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Attendu que ledit jugement, faute d’adresse connue du justiciable, a été signifié le 14 juin 2005 au parquet de Toulon</w:t>
      </w:r>
      <w:r w:rsidR="003906F3">
        <w:rPr>
          <w:rFonts w:eastAsia="Times New Roman" w:cs="Arial"/>
          <w:sz w:val="22"/>
          <w:lang w:eastAsia="fr-FR"/>
        </w:rPr>
        <w:t> ;</w:t>
      </w:r>
    </w:p>
    <w:p w14:paraId="41478155" w14:textId="77777777" w:rsidR="002576EB" w:rsidRDefault="002576EB" w:rsidP="00420A87">
      <w:pPr>
        <w:tabs>
          <w:tab w:val="center" w:pos="4536"/>
          <w:tab w:val="right" w:pos="9498"/>
        </w:tabs>
        <w:spacing w:line="240" w:lineRule="auto"/>
        <w:ind w:left="-142" w:right="-428"/>
        <w:jc w:val="both"/>
        <w:rPr>
          <w:rFonts w:eastAsia="Times New Roman" w:cs="Arial"/>
          <w:sz w:val="22"/>
          <w:lang w:eastAsia="fr-FR"/>
        </w:rPr>
      </w:pPr>
    </w:p>
    <w:p w14:paraId="7A2C9DDA" w14:textId="1FA0D5DD" w:rsidR="008F473D" w:rsidRDefault="008F473D"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Attendu qu’aucune diligence n’a été accomplie en vue du recouvrement de cette créance sur M. </w:t>
      </w:r>
      <w:r w:rsidR="00DF03CC">
        <w:rPr>
          <w:rFonts w:eastAsia="Times New Roman" w:cs="Arial"/>
          <w:sz w:val="22"/>
          <w:lang w:eastAsia="fr-FR"/>
        </w:rPr>
        <w:t>Z</w:t>
      </w:r>
      <w:r w:rsidR="003906F3">
        <w:rPr>
          <w:rFonts w:eastAsia="Times New Roman" w:cs="Arial"/>
          <w:sz w:val="22"/>
          <w:lang w:eastAsia="fr-FR"/>
        </w:rPr>
        <w:t> ;</w:t>
      </w:r>
    </w:p>
    <w:p w14:paraId="1CB0B4B3" w14:textId="77777777" w:rsidR="008F473D" w:rsidRDefault="008F473D" w:rsidP="00420A87">
      <w:pPr>
        <w:tabs>
          <w:tab w:val="center" w:pos="4536"/>
          <w:tab w:val="right" w:pos="9498"/>
        </w:tabs>
        <w:spacing w:line="240" w:lineRule="auto"/>
        <w:ind w:left="-142" w:right="-428"/>
        <w:jc w:val="both"/>
        <w:rPr>
          <w:rFonts w:eastAsia="Times New Roman" w:cs="Arial"/>
          <w:sz w:val="22"/>
          <w:lang w:eastAsia="fr-FR"/>
        </w:rPr>
      </w:pPr>
    </w:p>
    <w:p w14:paraId="4210FE49" w14:textId="77777777" w:rsidR="008F473D" w:rsidRDefault="008F473D" w:rsidP="00420A87">
      <w:pPr>
        <w:tabs>
          <w:tab w:val="center" w:pos="4536"/>
          <w:tab w:val="right" w:pos="9498"/>
        </w:tabs>
        <w:spacing w:line="240" w:lineRule="auto"/>
        <w:ind w:left="-142" w:right="-428"/>
        <w:jc w:val="both"/>
        <w:rPr>
          <w:rFonts w:eastAsia="Times New Roman" w:cs="Arial"/>
          <w:i/>
          <w:sz w:val="22"/>
          <w:lang w:eastAsia="fr-FR"/>
        </w:rPr>
      </w:pPr>
      <w:r w:rsidRPr="001D1A54">
        <w:rPr>
          <w:rFonts w:eastAsia="Times New Roman" w:cs="Arial"/>
          <w:i/>
          <w:sz w:val="22"/>
          <w:lang w:eastAsia="fr-FR"/>
        </w:rPr>
        <w:t xml:space="preserve">Sur les éléments à décharge apportés par le </w:t>
      </w:r>
      <w:r>
        <w:rPr>
          <w:rFonts w:eastAsia="Times New Roman" w:cs="Arial"/>
          <w:i/>
          <w:sz w:val="22"/>
          <w:lang w:eastAsia="fr-FR"/>
        </w:rPr>
        <w:t>receveur</w:t>
      </w:r>
    </w:p>
    <w:p w14:paraId="20F80665" w14:textId="77777777" w:rsidR="008F473D" w:rsidRDefault="008F473D" w:rsidP="00420A87">
      <w:pPr>
        <w:tabs>
          <w:tab w:val="center" w:pos="4536"/>
          <w:tab w:val="right" w:pos="9498"/>
        </w:tabs>
        <w:spacing w:line="240" w:lineRule="auto"/>
        <w:ind w:left="-142" w:right="-428"/>
        <w:jc w:val="both"/>
        <w:rPr>
          <w:rFonts w:eastAsia="Times New Roman" w:cs="Arial"/>
          <w:i/>
          <w:sz w:val="22"/>
          <w:lang w:eastAsia="fr-FR"/>
        </w:rPr>
      </w:pPr>
    </w:p>
    <w:p w14:paraId="38461D61" w14:textId="45321674" w:rsidR="00AF1822" w:rsidRDefault="00984340" w:rsidP="00420A87">
      <w:pPr>
        <w:tabs>
          <w:tab w:val="center" w:pos="4536"/>
          <w:tab w:val="right" w:pos="9498"/>
        </w:tabs>
        <w:spacing w:line="240" w:lineRule="auto"/>
        <w:ind w:left="-142" w:right="-428"/>
        <w:jc w:val="both"/>
        <w:rPr>
          <w:sz w:val="22"/>
        </w:rPr>
      </w:pPr>
      <w:r w:rsidRPr="00A87B33">
        <w:rPr>
          <w:sz w:val="22"/>
        </w:rPr>
        <w:t>Attendu qu</w:t>
      </w:r>
      <w:r>
        <w:rPr>
          <w:sz w:val="22"/>
        </w:rPr>
        <w:t>e M.</w:t>
      </w:r>
      <w:r w:rsidR="004F775D">
        <w:rPr>
          <w:sz w:val="22"/>
        </w:rPr>
        <w:t> </w:t>
      </w:r>
      <w:r w:rsidR="00DF03CC">
        <w:rPr>
          <w:sz w:val="22"/>
        </w:rPr>
        <w:t>X</w:t>
      </w:r>
      <w:r>
        <w:rPr>
          <w:sz w:val="22"/>
        </w:rPr>
        <w:t xml:space="preserve"> fait état de</w:t>
      </w:r>
      <w:r w:rsidRPr="00A87B33">
        <w:rPr>
          <w:sz w:val="22"/>
        </w:rPr>
        <w:t xml:space="preserve"> </w:t>
      </w:r>
      <w:r w:rsidR="00094447">
        <w:rPr>
          <w:sz w:val="22"/>
        </w:rPr>
        <w:t>« </w:t>
      </w:r>
      <w:r w:rsidRPr="00A87B33">
        <w:rPr>
          <w:sz w:val="22"/>
        </w:rPr>
        <w:t>recherches préventives</w:t>
      </w:r>
      <w:r w:rsidR="00094447">
        <w:rPr>
          <w:sz w:val="22"/>
        </w:rPr>
        <w:t xml:space="preserve"> très diversifiées » sur l</w:t>
      </w:r>
      <w:r w:rsidRPr="00A87B33">
        <w:rPr>
          <w:sz w:val="22"/>
        </w:rPr>
        <w:t>es biens d</w:t>
      </w:r>
      <w:r w:rsidR="00094447">
        <w:rPr>
          <w:sz w:val="22"/>
        </w:rPr>
        <w:t>e M.</w:t>
      </w:r>
      <w:r w:rsidR="00345B2C">
        <w:rPr>
          <w:sz w:val="22"/>
        </w:rPr>
        <w:t> </w:t>
      </w:r>
      <w:r w:rsidR="00DF03CC">
        <w:rPr>
          <w:sz w:val="22"/>
        </w:rPr>
        <w:t>Z</w:t>
      </w:r>
      <w:r w:rsidR="00094447">
        <w:rPr>
          <w:sz w:val="22"/>
        </w:rPr>
        <w:t xml:space="preserve"> qui auraient été faites </w:t>
      </w:r>
      <w:r w:rsidRPr="00A87B33">
        <w:rPr>
          <w:sz w:val="22"/>
        </w:rPr>
        <w:t>en 2001 et 2002</w:t>
      </w:r>
      <w:r w:rsidR="00094447">
        <w:rPr>
          <w:sz w:val="22"/>
        </w:rPr>
        <w:t>, mais seraient restées vaines ; que le départ de M.</w:t>
      </w:r>
      <w:r w:rsidR="004F775D">
        <w:rPr>
          <w:sz w:val="22"/>
        </w:rPr>
        <w:t> </w:t>
      </w:r>
      <w:r w:rsidR="00DF03CC">
        <w:rPr>
          <w:sz w:val="22"/>
        </w:rPr>
        <w:t>Z</w:t>
      </w:r>
      <w:r w:rsidR="00094447">
        <w:rPr>
          <w:sz w:val="22"/>
        </w:rPr>
        <w:t xml:space="preserve"> pour </w:t>
      </w:r>
      <w:r w:rsidRPr="00A87B33">
        <w:rPr>
          <w:sz w:val="22"/>
        </w:rPr>
        <w:t>Madagasca</w:t>
      </w:r>
      <w:r w:rsidR="00094447">
        <w:rPr>
          <w:sz w:val="22"/>
        </w:rPr>
        <w:t>r aurait été</w:t>
      </w:r>
      <w:r w:rsidRPr="00A87B33">
        <w:rPr>
          <w:sz w:val="22"/>
        </w:rPr>
        <w:t xml:space="preserve"> connu en mai</w:t>
      </w:r>
      <w:r w:rsidR="003906F3">
        <w:rPr>
          <w:sz w:val="22"/>
        </w:rPr>
        <w:t xml:space="preserve"> </w:t>
      </w:r>
      <w:r w:rsidRPr="00A87B33">
        <w:rPr>
          <w:sz w:val="22"/>
        </w:rPr>
        <w:t>2002 ; qu</w:t>
      </w:r>
      <w:r w:rsidR="00514129">
        <w:rPr>
          <w:sz w:val="22"/>
        </w:rPr>
        <w:t xml:space="preserve">e ce dernier n’avait pas pu être localisé en France, lors de l’instruction judiciaire, ni ultérieurement ; </w:t>
      </w:r>
    </w:p>
    <w:p w14:paraId="3FC88135" w14:textId="77777777" w:rsidR="00AF1822" w:rsidRDefault="00AF1822" w:rsidP="00420A87">
      <w:pPr>
        <w:tabs>
          <w:tab w:val="center" w:pos="4536"/>
          <w:tab w:val="right" w:pos="9498"/>
        </w:tabs>
        <w:spacing w:line="240" w:lineRule="auto"/>
        <w:ind w:left="-142" w:right="-428"/>
        <w:jc w:val="both"/>
        <w:rPr>
          <w:sz w:val="22"/>
        </w:rPr>
      </w:pPr>
    </w:p>
    <w:p w14:paraId="447143B7" w14:textId="2836BE3D" w:rsidR="004B4C3A" w:rsidRDefault="004B4C3A" w:rsidP="00420A87">
      <w:pPr>
        <w:tabs>
          <w:tab w:val="center" w:pos="4536"/>
          <w:tab w:val="right" w:pos="9498"/>
        </w:tabs>
        <w:spacing w:line="240" w:lineRule="auto"/>
        <w:ind w:left="-142" w:right="-428"/>
        <w:jc w:val="both"/>
        <w:rPr>
          <w:sz w:val="22"/>
        </w:rPr>
      </w:pPr>
      <w:r>
        <w:rPr>
          <w:sz w:val="22"/>
        </w:rPr>
        <w:t>Attendu que M.</w:t>
      </w:r>
      <w:r w:rsidR="004F775D">
        <w:rPr>
          <w:sz w:val="22"/>
        </w:rPr>
        <w:t> </w:t>
      </w:r>
      <w:r w:rsidR="00DF03CC">
        <w:rPr>
          <w:sz w:val="22"/>
        </w:rPr>
        <w:t>X</w:t>
      </w:r>
      <w:r>
        <w:rPr>
          <w:sz w:val="22"/>
        </w:rPr>
        <w:t xml:space="preserve"> fait également état de démarches en 2011 pour retrouver M.</w:t>
      </w:r>
      <w:r w:rsidR="004F775D">
        <w:rPr>
          <w:sz w:val="22"/>
        </w:rPr>
        <w:t> </w:t>
      </w:r>
      <w:r w:rsidR="00DF03CC">
        <w:rPr>
          <w:sz w:val="22"/>
        </w:rPr>
        <w:t>Z</w:t>
      </w:r>
      <w:r>
        <w:rPr>
          <w:sz w:val="22"/>
        </w:rPr>
        <w:t xml:space="preserve"> et du fait que la créance détenue sur son entreprise ne </w:t>
      </w:r>
      <w:r w:rsidR="00676A67">
        <w:rPr>
          <w:sz w:val="22"/>
        </w:rPr>
        <w:t xml:space="preserve">se serait </w:t>
      </w:r>
      <w:r>
        <w:rPr>
          <w:sz w:val="22"/>
        </w:rPr>
        <w:t>trouvée prescrite que quatre ans après le jugement de clôture de la procédure de liquidation judiciaire, soit également en</w:t>
      </w:r>
      <w:r w:rsidR="003906F3">
        <w:rPr>
          <w:sz w:val="22"/>
        </w:rPr>
        <w:t xml:space="preserve"> </w:t>
      </w:r>
      <w:r>
        <w:rPr>
          <w:sz w:val="22"/>
        </w:rPr>
        <w:t xml:space="preserve">2011 ; </w:t>
      </w:r>
    </w:p>
    <w:p w14:paraId="1F9B612B" w14:textId="77777777" w:rsidR="00345B2C" w:rsidRDefault="00345B2C" w:rsidP="00420A87">
      <w:pPr>
        <w:tabs>
          <w:tab w:val="center" w:pos="4536"/>
          <w:tab w:val="right" w:pos="9498"/>
        </w:tabs>
        <w:spacing w:line="240" w:lineRule="auto"/>
        <w:ind w:left="-142" w:right="-428"/>
        <w:jc w:val="both"/>
        <w:rPr>
          <w:rFonts w:eastAsia="Times New Roman" w:cs="Arial"/>
          <w:i/>
          <w:sz w:val="22"/>
          <w:lang w:eastAsia="fr-FR"/>
        </w:rPr>
      </w:pPr>
    </w:p>
    <w:p w14:paraId="4879BB0D" w14:textId="77777777" w:rsidR="00FA1E54" w:rsidRDefault="00FA1E54" w:rsidP="00420A87">
      <w:pPr>
        <w:tabs>
          <w:tab w:val="center" w:pos="4536"/>
          <w:tab w:val="right" w:pos="9498"/>
        </w:tabs>
        <w:spacing w:line="240" w:lineRule="auto"/>
        <w:ind w:left="-142" w:right="-428"/>
        <w:jc w:val="both"/>
        <w:rPr>
          <w:rFonts w:eastAsia="Times New Roman" w:cs="Arial"/>
          <w:i/>
          <w:sz w:val="22"/>
          <w:lang w:eastAsia="fr-FR"/>
        </w:rPr>
      </w:pPr>
      <w:r w:rsidRPr="001D1A54">
        <w:rPr>
          <w:rFonts w:eastAsia="Times New Roman" w:cs="Arial"/>
          <w:i/>
          <w:sz w:val="22"/>
          <w:lang w:eastAsia="fr-FR"/>
        </w:rPr>
        <w:t>Sur l’application au cas d’espèce</w:t>
      </w:r>
    </w:p>
    <w:p w14:paraId="0109B306" w14:textId="77777777" w:rsidR="00FA1E54" w:rsidRPr="001D1A54" w:rsidRDefault="00FA1E54" w:rsidP="00420A87">
      <w:pPr>
        <w:tabs>
          <w:tab w:val="center" w:pos="4536"/>
          <w:tab w:val="right" w:pos="9498"/>
        </w:tabs>
        <w:spacing w:line="240" w:lineRule="auto"/>
        <w:ind w:left="-142" w:right="-428"/>
        <w:jc w:val="both"/>
        <w:rPr>
          <w:rFonts w:eastAsia="Times New Roman" w:cs="Arial"/>
          <w:i/>
          <w:sz w:val="22"/>
          <w:lang w:eastAsia="fr-FR"/>
        </w:rPr>
      </w:pPr>
    </w:p>
    <w:p w14:paraId="5DC894DD" w14:textId="45BAE2D3" w:rsidR="002576EB" w:rsidRDefault="002576EB"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Attendu que le délai d’appel contre le jugement correctionnel du 3</w:t>
      </w:r>
      <w:r w:rsidR="003906F3">
        <w:rPr>
          <w:rFonts w:eastAsia="Times New Roman" w:cs="Arial"/>
          <w:sz w:val="22"/>
          <w:lang w:eastAsia="fr-FR"/>
        </w:rPr>
        <w:t xml:space="preserve"> </w:t>
      </w:r>
      <w:r>
        <w:rPr>
          <w:rFonts w:eastAsia="Times New Roman" w:cs="Arial"/>
          <w:sz w:val="22"/>
          <w:lang w:eastAsia="fr-FR"/>
        </w:rPr>
        <w:t>février</w:t>
      </w:r>
      <w:r w:rsidR="003906F3">
        <w:rPr>
          <w:rFonts w:eastAsia="Times New Roman" w:cs="Arial"/>
          <w:sz w:val="22"/>
          <w:lang w:eastAsia="fr-FR"/>
        </w:rPr>
        <w:t xml:space="preserve"> </w:t>
      </w:r>
      <w:r>
        <w:rPr>
          <w:rFonts w:eastAsia="Times New Roman" w:cs="Arial"/>
          <w:sz w:val="22"/>
          <w:lang w:eastAsia="fr-FR"/>
        </w:rPr>
        <w:t>2005, signifié</w:t>
      </w:r>
      <w:r w:rsidR="00207B9C">
        <w:rPr>
          <w:rFonts w:eastAsia="Times New Roman" w:cs="Arial"/>
          <w:sz w:val="22"/>
          <w:lang w:eastAsia="fr-FR"/>
        </w:rPr>
        <w:t xml:space="preserve"> l</w:t>
      </w:r>
      <w:r>
        <w:rPr>
          <w:rFonts w:eastAsia="Times New Roman" w:cs="Arial"/>
          <w:sz w:val="22"/>
          <w:lang w:eastAsia="fr-FR"/>
        </w:rPr>
        <w:t>e 14</w:t>
      </w:r>
      <w:r w:rsidR="003906F3">
        <w:rPr>
          <w:rFonts w:eastAsia="Times New Roman" w:cs="Arial"/>
          <w:sz w:val="22"/>
          <w:lang w:eastAsia="fr-FR"/>
        </w:rPr>
        <w:t xml:space="preserve"> </w:t>
      </w:r>
      <w:r>
        <w:rPr>
          <w:rFonts w:eastAsia="Times New Roman" w:cs="Arial"/>
          <w:sz w:val="22"/>
          <w:lang w:eastAsia="fr-FR"/>
        </w:rPr>
        <w:t>juin</w:t>
      </w:r>
      <w:r w:rsidR="003906F3">
        <w:rPr>
          <w:rFonts w:eastAsia="Times New Roman" w:cs="Arial"/>
          <w:sz w:val="22"/>
          <w:lang w:eastAsia="fr-FR"/>
        </w:rPr>
        <w:t xml:space="preserve"> </w:t>
      </w:r>
      <w:r>
        <w:rPr>
          <w:rFonts w:eastAsia="Times New Roman" w:cs="Arial"/>
          <w:sz w:val="22"/>
          <w:lang w:eastAsia="fr-FR"/>
        </w:rPr>
        <w:t>2005</w:t>
      </w:r>
      <w:r w:rsidR="00345B2C">
        <w:rPr>
          <w:rFonts w:eastAsia="Times New Roman" w:cs="Arial"/>
          <w:sz w:val="22"/>
          <w:lang w:eastAsia="fr-FR"/>
        </w:rPr>
        <w:t xml:space="preserve"> </w:t>
      </w:r>
      <w:r>
        <w:rPr>
          <w:rFonts w:eastAsia="Times New Roman" w:cs="Arial"/>
          <w:sz w:val="22"/>
          <w:lang w:eastAsia="fr-FR"/>
        </w:rPr>
        <w:t xml:space="preserve">au parquet de Toulon, a expiré le 24 juin 2005 ; qu’à compter de cette date, le délai de prescription de la créance a commencé de courir ; </w:t>
      </w:r>
    </w:p>
    <w:p w14:paraId="3CCDDA35" w14:textId="77777777" w:rsidR="004B4C3A" w:rsidRDefault="004B4C3A" w:rsidP="00420A87">
      <w:pPr>
        <w:tabs>
          <w:tab w:val="center" w:pos="4536"/>
          <w:tab w:val="right" w:pos="9498"/>
        </w:tabs>
        <w:spacing w:line="240" w:lineRule="auto"/>
        <w:ind w:left="-142" w:right="-428"/>
        <w:jc w:val="both"/>
        <w:rPr>
          <w:sz w:val="22"/>
        </w:rPr>
      </w:pPr>
    </w:p>
    <w:p w14:paraId="43658A23" w14:textId="5702F99B" w:rsidR="004B4C3A" w:rsidRDefault="004B4C3A" w:rsidP="00420A87">
      <w:pPr>
        <w:tabs>
          <w:tab w:val="center" w:pos="4536"/>
          <w:tab w:val="right" w:pos="9498"/>
        </w:tabs>
        <w:spacing w:line="240" w:lineRule="auto"/>
        <w:ind w:left="-142" w:right="-428"/>
        <w:jc w:val="both"/>
        <w:rPr>
          <w:rFonts w:eastAsia="Times New Roman" w:cs="Arial"/>
          <w:sz w:val="22"/>
          <w:lang w:eastAsia="fr-FR"/>
        </w:rPr>
      </w:pPr>
      <w:r>
        <w:rPr>
          <w:sz w:val="22"/>
        </w:rPr>
        <w:t>Attendu qu</w:t>
      </w:r>
      <w:r w:rsidR="00B47D28">
        <w:rPr>
          <w:sz w:val="22"/>
        </w:rPr>
        <w:t xml:space="preserve">’il est fait grief au comptable de </w:t>
      </w:r>
      <w:r w:rsidR="00207B9C">
        <w:rPr>
          <w:sz w:val="22"/>
        </w:rPr>
        <w:t>n’avoir accompli aucune</w:t>
      </w:r>
      <w:r w:rsidR="00B47D28">
        <w:rPr>
          <w:sz w:val="22"/>
        </w:rPr>
        <w:t xml:space="preserve"> diligence </w:t>
      </w:r>
      <w:r w:rsidR="00DF1842">
        <w:rPr>
          <w:sz w:val="22"/>
        </w:rPr>
        <w:t xml:space="preserve">pour recouvrer la </w:t>
      </w:r>
      <w:r w:rsidR="00B47D28">
        <w:rPr>
          <w:sz w:val="22"/>
        </w:rPr>
        <w:t xml:space="preserve">créance détenue par l’Etat sur </w:t>
      </w:r>
      <w:r w:rsidR="00DF03CC">
        <w:rPr>
          <w:sz w:val="22"/>
        </w:rPr>
        <w:t>M. Z</w:t>
      </w:r>
      <w:r w:rsidR="003906F3">
        <w:rPr>
          <w:sz w:val="22"/>
        </w:rPr>
        <w:t> ;</w:t>
      </w:r>
      <w:r w:rsidR="00B47D28">
        <w:rPr>
          <w:sz w:val="22"/>
        </w:rPr>
        <w:t xml:space="preserve"> que</w:t>
      </w:r>
      <w:r w:rsidR="00207B9C">
        <w:rPr>
          <w:sz w:val="22"/>
        </w:rPr>
        <w:t>,</w:t>
      </w:r>
      <w:r w:rsidR="00B47D28">
        <w:rPr>
          <w:sz w:val="22"/>
        </w:rPr>
        <w:t xml:space="preserve"> </w:t>
      </w:r>
      <w:r w:rsidR="00DF1842">
        <w:rPr>
          <w:sz w:val="22"/>
        </w:rPr>
        <w:t>dès lors</w:t>
      </w:r>
      <w:r w:rsidR="00207B9C">
        <w:rPr>
          <w:sz w:val="22"/>
        </w:rPr>
        <w:t>,</w:t>
      </w:r>
      <w:r w:rsidR="00DF1842">
        <w:rPr>
          <w:sz w:val="22"/>
        </w:rPr>
        <w:t xml:space="preserve"> </w:t>
      </w:r>
      <w:r w:rsidR="00B47D28">
        <w:rPr>
          <w:sz w:val="22"/>
        </w:rPr>
        <w:t xml:space="preserve">l’argument selon lequel </w:t>
      </w:r>
      <w:r>
        <w:rPr>
          <w:sz w:val="22"/>
        </w:rPr>
        <w:t xml:space="preserve">la créance détenue sur son entreprise </w:t>
      </w:r>
      <w:r w:rsidR="00B47D28">
        <w:rPr>
          <w:sz w:val="22"/>
        </w:rPr>
        <w:t>se serait trouvée prescrite postérieurement à sa gestion est</w:t>
      </w:r>
      <w:r w:rsidR="00207B9C">
        <w:rPr>
          <w:sz w:val="22"/>
        </w:rPr>
        <w:t>,</w:t>
      </w:r>
      <w:r w:rsidR="00B47D28">
        <w:rPr>
          <w:sz w:val="22"/>
        </w:rPr>
        <w:t xml:space="preserve"> en toute hypothèse</w:t>
      </w:r>
      <w:r w:rsidR="00207B9C">
        <w:rPr>
          <w:sz w:val="22"/>
        </w:rPr>
        <w:t>,</w:t>
      </w:r>
      <w:r w:rsidR="00B47D28">
        <w:rPr>
          <w:sz w:val="22"/>
        </w:rPr>
        <w:t xml:space="preserve"> i</w:t>
      </w:r>
      <w:r w:rsidR="00345B2C">
        <w:rPr>
          <w:sz w:val="22"/>
        </w:rPr>
        <w:t>nopérant ;</w:t>
      </w:r>
    </w:p>
    <w:p w14:paraId="6DE85C5D" w14:textId="77777777" w:rsidR="004B4C3A" w:rsidRDefault="004B4C3A" w:rsidP="00420A87">
      <w:pPr>
        <w:tabs>
          <w:tab w:val="center" w:pos="4536"/>
          <w:tab w:val="right" w:pos="9498"/>
        </w:tabs>
        <w:spacing w:line="240" w:lineRule="auto"/>
        <w:ind w:left="-142" w:right="-428"/>
        <w:jc w:val="both"/>
        <w:rPr>
          <w:rFonts w:eastAsia="Times New Roman" w:cs="Arial"/>
          <w:sz w:val="22"/>
          <w:lang w:eastAsia="fr-FR"/>
        </w:rPr>
      </w:pPr>
    </w:p>
    <w:p w14:paraId="6A633C72" w14:textId="4CFB67CA" w:rsidR="00B47D28" w:rsidRDefault="00B47D28" w:rsidP="00420A87">
      <w:pPr>
        <w:tabs>
          <w:tab w:val="center" w:pos="4536"/>
          <w:tab w:val="right" w:pos="9498"/>
        </w:tabs>
        <w:spacing w:line="240" w:lineRule="auto"/>
        <w:ind w:left="-142" w:right="-428"/>
        <w:jc w:val="both"/>
        <w:rPr>
          <w:sz w:val="22"/>
        </w:rPr>
      </w:pPr>
      <w:r>
        <w:rPr>
          <w:sz w:val="22"/>
        </w:rPr>
        <w:t xml:space="preserve">Attendu que le jugement correctionnel du 3 février 2005 mentionne </w:t>
      </w:r>
      <w:r w:rsidR="00676A67">
        <w:rPr>
          <w:sz w:val="22"/>
        </w:rPr>
        <w:t>l’</w:t>
      </w:r>
      <w:r>
        <w:rPr>
          <w:sz w:val="22"/>
        </w:rPr>
        <w:t>adresse de M.</w:t>
      </w:r>
      <w:r w:rsidR="004F775D">
        <w:rPr>
          <w:sz w:val="22"/>
        </w:rPr>
        <w:t> </w:t>
      </w:r>
      <w:r w:rsidR="00DF03CC">
        <w:rPr>
          <w:sz w:val="22"/>
        </w:rPr>
        <w:t>Z</w:t>
      </w:r>
      <w:r>
        <w:rPr>
          <w:sz w:val="22"/>
        </w:rPr>
        <w:t xml:space="preserve"> à</w:t>
      </w:r>
      <w:r w:rsidR="003906F3">
        <w:rPr>
          <w:sz w:val="22"/>
        </w:rPr>
        <w:t xml:space="preserve"> </w:t>
      </w:r>
      <w:r>
        <w:rPr>
          <w:sz w:val="22"/>
        </w:rPr>
        <w:t xml:space="preserve">Madagascar ; que, dès lors, le recouvrement de la créance aurait pu être entrepris dans les conditions prévues par la convention entre le </w:t>
      </w:r>
      <w:r w:rsidR="003906F3">
        <w:rPr>
          <w:sz w:val="22"/>
        </w:rPr>
        <w:t>g</w:t>
      </w:r>
      <w:r>
        <w:rPr>
          <w:sz w:val="22"/>
        </w:rPr>
        <w:t xml:space="preserve">ouvernement de la République française et le </w:t>
      </w:r>
      <w:r w:rsidR="003906F3">
        <w:rPr>
          <w:sz w:val="22"/>
        </w:rPr>
        <w:t>g</w:t>
      </w:r>
      <w:r>
        <w:rPr>
          <w:sz w:val="22"/>
        </w:rPr>
        <w:t>ouvernement de la République démocratique de Madagascar, signée le 22 juillet 1983 ; que cette convention</w:t>
      </w:r>
      <w:r w:rsidRPr="00A87B33">
        <w:rPr>
          <w:sz w:val="22"/>
        </w:rPr>
        <w:t xml:space="preserve"> prévoit une assistance mutuelle au recouvrement pour la totalité des créances fiscales et non fiscales détenues par l’une des deux parties sur un résident de l’autre partie</w:t>
      </w:r>
      <w:r>
        <w:rPr>
          <w:sz w:val="22"/>
        </w:rPr>
        <w:t> ;</w:t>
      </w:r>
      <w:r w:rsidRPr="00A87B33">
        <w:rPr>
          <w:sz w:val="22"/>
        </w:rPr>
        <w:t xml:space="preserve"> qu’en conséquence, l’exploitation des informations contenues au dossier, notamment la mention d’une adresse à Madagascar, faisait de la saisi</w:t>
      </w:r>
      <w:r>
        <w:rPr>
          <w:sz w:val="22"/>
        </w:rPr>
        <w:t>n</w:t>
      </w:r>
      <w:r w:rsidRPr="00A87B33">
        <w:rPr>
          <w:sz w:val="22"/>
        </w:rPr>
        <w:t xml:space="preserve">e des services de la direction des résidents à l’étranger et des services généraux (DRESG) une diligence </w:t>
      </w:r>
      <w:r w:rsidR="00345B2C">
        <w:rPr>
          <w:sz w:val="22"/>
        </w:rPr>
        <w:t>adéquate</w:t>
      </w:r>
      <w:r w:rsidRPr="00A87B33">
        <w:rPr>
          <w:sz w:val="22"/>
        </w:rPr>
        <w:t>, en vue de préserver les droits du</w:t>
      </w:r>
      <w:r w:rsidR="003906F3">
        <w:rPr>
          <w:sz w:val="22"/>
        </w:rPr>
        <w:t xml:space="preserve"> </w:t>
      </w:r>
      <w:r w:rsidRPr="00A87B33">
        <w:rPr>
          <w:sz w:val="22"/>
        </w:rPr>
        <w:t>Trésor</w:t>
      </w:r>
      <w:r w:rsidR="003906F3">
        <w:rPr>
          <w:sz w:val="22"/>
        </w:rPr>
        <w:t> ;</w:t>
      </w:r>
    </w:p>
    <w:p w14:paraId="1123A5AA" w14:textId="77777777" w:rsidR="00B47D28" w:rsidRDefault="00B47D28" w:rsidP="00420A87">
      <w:pPr>
        <w:tabs>
          <w:tab w:val="center" w:pos="4536"/>
          <w:tab w:val="right" w:pos="9498"/>
        </w:tabs>
        <w:spacing w:line="240" w:lineRule="auto"/>
        <w:ind w:left="-142" w:right="-428"/>
        <w:jc w:val="both"/>
        <w:rPr>
          <w:rFonts w:eastAsia="Times New Roman" w:cs="Arial"/>
          <w:sz w:val="22"/>
          <w:lang w:eastAsia="fr-FR"/>
        </w:rPr>
      </w:pPr>
    </w:p>
    <w:p w14:paraId="559AB9E9" w14:textId="66224E61" w:rsidR="00FA1E54" w:rsidRPr="001D1A54" w:rsidRDefault="00FA1E54"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 xml:space="preserve">Attendu que, faute de diligences en vue de son recouvrement, la créance de </w:t>
      </w:r>
      <w:r w:rsidR="00215808">
        <w:rPr>
          <w:rFonts w:eastAsia="Times New Roman" w:cs="Arial"/>
          <w:sz w:val="22"/>
          <w:lang w:eastAsia="fr-FR"/>
        </w:rPr>
        <w:t>690 455,62 €</w:t>
      </w:r>
      <w:r w:rsidR="003906F3">
        <w:rPr>
          <w:rFonts w:eastAsia="Times New Roman" w:cs="Arial"/>
          <w:sz w:val="22"/>
          <w:lang w:eastAsia="fr-FR"/>
        </w:rPr>
        <w:t xml:space="preserve"> </w:t>
      </w:r>
      <w:r>
        <w:rPr>
          <w:rFonts w:eastAsia="Times New Roman" w:cs="Arial"/>
          <w:sz w:val="22"/>
          <w:lang w:eastAsia="fr-FR"/>
        </w:rPr>
        <w:t>détenue par l’</w:t>
      </w:r>
      <w:proofErr w:type="spellStart"/>
      <w:r>
        <w:rPr>
          <w:rFonts w:eastAsia="Times New Roman" w:cs="Arial"/>
          <w:sz w:val="22"/>
          <w:lang w:eastAsia="fr-FR"/>
        </w:rPr>
        <w:t>Etat</w:t>
      </w:r>
      <w:proofErr w:type="spellEnd"/>
      <w:r>
        <w:rPr>
          <w:rFonts w:eastAsia="Times New Roman" w:cs="Arial"/>
          <w:sz w:val="22"/>
          <w:lang w:eastAsia="fr-FR"/>
        </w:rPr>
        <w:t xml:space="preserve"> sur M.</w:t>
      </w:r>
      <w:r w:rsidR="004F775D">
        <w:rPr>
          <w:rFonts w:eastAsia="Times New Roman" w:cs="Arial"/>
          <w:sz w:val="22"/>
          <w:lang w:eastAsia="fr-FR"/>
        </w:rPr>
        <w:t> </w:t>
      </w:r>
      <w:r w:rsidR="00DF03CC">
        <w:rPr>
          <w:rFonts w:eastAsia="Times New Roman" w:cs="Arial"/>
          <w:sz w:val="22"/>
          <w:lang w:eastAsia="fr-FR"/>
        </w:rPr>
        <w:t>Z</w:t>
      </w:r>
      <w:r>
        <w:rPr>
          <w:rFonts w:eastAsia="Times New Roman" w:cs="Arial"/>
          <w:sz w:val="22"/>
          <w:lang w:eastAsia="fr-FR"/>
        </w:rPr>
        <w:t xml:space="preserve"> s’est trouvée </w:t>
      </w:r>
      <w:r w:rsidR="00AF1822">
        <w:rPr>
          <w:rFonts w:eastAsia="Times New Roman" w:cs="Arial"/>
          <w:sz w:val="22"/>
          <w:lang w:eastAsia="fr-FR"/>
        </w:rPr>
        <w:t>éteinte par prescription</w:t>
      </w:r>
      <w:r>
        <w:rPr>
          <w:rFonts w:eastAsia="Times New Roman" w:cs="Arial"/>
          <w:sz w:val="22"/>
          <w:lang w:eastAsia="fr-FR"/>
        </w:rPr>
        <w:t xml:space="preserve"> le</w:t>
      </w:r>
      <w:r w:rsidR="003906F3">
        <w:rPr>
          <w:rFonts w:eastAsia="Times New Roman" w:cs="Arial"/>
          <w:sz w:val="22"/>
          <w:lang w:eastAsia="fr-FR"/>
        </w:rPr>
        <w:t xml:space="preserve"> </w:t>
      </w:r>
      <w:r w:rsidR="00215808">
        <w:rPr>
          <w:rFonts w:eastAsia="Times New Roman" w:cs="Arial"/>
          <w:sz w:val="22"/>
          <w:lang w:eastAsia="fr-FR"/>
        </w:rPr>
        <w:t>24</w:t>
      </w:r>
      <w:r w:rsidR="003906F3">
        <w:rPr>
          <w:rFonts w:eastAsia="Times New Roman" w:cs="Arial"/>
          <w:sz w:val="22"/>
          <w:lang w:eastAsia="fr-FR"/>
        </w:rPr>
        <w:t xml:space="preserve"> </w:t>
      </w:r>
      <w:r w:rsidR="00215808">
        <w:rPr>
          <w:rFonts w:eastAsia="Times New Roman" w:cs="Arial"/>
          <w:sz w:val="22"/>
          <w:lang w:eastAsia="fr-FR"/>
        </w:rPr>
        <w:t>juin</w:t>
      </w:r>
      <w:r w:rsidR="003906F3">
        <w:rPr>
          <w:rFonts w:eastAsia="Times New Roman" w:cs="Arial"/>
          <w:sz w:val="22"/>
          <w:lang w:eastAsia="fr-FR"/>
        </w:rPr>
        <w:t xml:space="preserve"> </w:t>
      </w:r>
      <w:r w:rsidR="00215808">
        <w:rPr>
          <w:rFonts w:eastAsia="Times New Roman" w:cs="Arial"/>
          <w:sz w:val="22"/>
          <w:lang w:eastAsia="fr-FR"/>
        </w:rPr>
        <w:t>2009</w:t>
      </w:r>
      <w:r>
        <w:rPr>
          <w:rFonts w:eastAsia="Times New Roman" w:cs="Arial"/>
          <w:sz w:val="22"/>
          <w:lang w:eastAsia="fr-FR"/>
        </w:rPr>
        <w:t>, sous la gestion de M.</w:t>
      </w:r>
      <w:r w:rsidR="004F775D">
        <w:rPr>
          <w:rFonts w:eastAsia="Times New Roman" w:cs="Arial"/>
          <w:sz w:val="22"/>
          <w:lang w:eastAsia="fr-FR"/>
        </w:rPr>
        <w:t> </w:t>
      </w:r>
      <w:r w:rsidR="00DF03CC">
        <w:rPr>
          <w:rFonts w:eastAsia="Times New Roman" w:cs="Arial"/>
          <w:sz w:val="22"/>
          <w:lang w:eastAsia="fr-FR"/>
        </w:rPr>
        <w:t>X</w:t>
      </w:r>
      <w:r>
        <w:rPr>
          <w:rFonts w:eastAsia="Times New Roman" w:cs="Arial"/>
          <w:sz w:val="22"/>
          <w:lang w:eastAsia="fr-FR"/>
        </w:rPr>
        <w:t xml:space="preserve">, qui l’avait prise en charge sans réserve, lors de son entrée en fonctions, le </w:t>
      </w:r>
      <w:r w:rsidR="00215808">
        <w:rPr>
          <w:rFonts w:eastAsia="Times New Roman" w:cs="Arial"/>
          <w:sz w:val="22"/>
          <w:lang w:eastAsia="fr-FR"/>
        </w:rPr>
        <w:t>28 juillet 2007</w:t>
      </w:r>
      <w:r>
        <w:rPr>
          <w:rFonts w:eastAsia="Times New Roman" w:cs="Arial"/>
          <w:sz w:val="22"/>
          <w:lang w:eastAsia="fr-FR"/>
        </w:rPr>
        <w:t> ; que M.</w:t>
      </w:r>
      <w:r w:rsidR="004F775D">
        <w:rPr>
          <w:rFonts w:eastAsia="Times New Roman" w:cs="Arial"/>
          <w:sz w:val="22"/>
          <w:lang w:eastAsia="fr-FR"/>
        </w:rPr>
        <w:t> </w:t>
      </w:r>
      <w:r w:rsidR="00DF03CC">
        <w:rPr>
          <w:rFonts w:eastAsia="Times New Roman" w:cs="Arial"/>
          <w:sz w:val="22"/>
          <w:lang w:eastAsia="fr-FR"/>
        </w:rPr>
        <w:t>X</w:t>
      </w:r>
      <w:r>
        <w:rPr>
          <w:rFonts w:eastAsia="Times New Roman" w:cs="Arial"/>
          <w:sz w:val="22"/>
          <w:lang w:eastAsia="fr-FR"/>
        </w:rPr>
        <w:t xml:space="preserve"> a</w:t>
      </w:r>
      <w:r w:rsidR="00B47D28">
        <w:rPr>
          <w:rFonts w:eastAsia="Times New Roman" w:cs="Arial"/>
          <w:sz w:val="22"/>
          <w:lang w:eastAsia="fr-FR"/>
        </w:rPr>
        <w:t>yant</w:t>
      </w:r>
      <w:r>
        <w:rPr>
          <w:rFonts w:eastAsia="Times New Roman" w:cs="Arial"/>
          <w:sz w:val="22"/>
          <w:lang w:eastAsia="fr-FR"/>
        </w:rPr>
        <w:t xml:space="preserve"> </w:t>
      </w:r>
      <w:r w:rsidR="00B47D28">
        <w:rPr>
          <w:rFonts w:eastAsia="Times New Roman" w:cs="Arial"/>
          <w:sz w:val="22"/>
          <w:lang w:eastAsia="fr-FR"/>
        </w:rPr>
        <w:t xml:space="preserve">ainsi </w:t>
      </w:r>
      <w:r>
        <w:rPr>
          <w:rFonts w:eastAsia="Times New Roman" w:cs="Arial"/>
          <w:sz w:val="22"/>
          <w:lang w:eastAsia="fr-FR"/>
        </w:rPr>
        <w:t>manqué à</w:t>
      </w:r>
      <w:r w:rsidR="003906F3">
        <w:rPr>
          <w:rFonts w:eastAsia="Times New Roman" w:cs="Arial"/>
          <w:sz w:val="22"/>
          <w:lang w:eastAsia="fr-FR"/>
        </w:rPr>
        <w:t xml:space="preserve"> </w:t>
      </w:r>
      <w:r>
        <w:rPr>
          <w:rFonts w:eastAsia="Times New Roman" w:cs="Arial"/>
          <w:sz w:val="22"/>
          <w:lang w:eastAsia="fr-FR"/>
        </w:rPr>
        <w:t>ses obligations en matière de recouvrement des recettes</w:t>
      </w:r>
      <w:r w:rsidR="00B47D28">
        <w:rPr>
          <w:rFonts w:eastAsia="Times New Roman" w:cs="Arial"/>
          <w:sz w:val="22"/>
          <w:lang w:eastAsia="fr-FR"/>
        </w:rPr>
        <w:t xml:space="preserve">, il y a lieu </w:t>
      </w:r>
      <w:r>
        <w:rPr>
          <w:rFonts w:eastAsia="Times New Roman" w:cs="Arial"/>
          <w:sz w:val="22"/>
          <w:lang w:eastAsia="fr-FR"/>
        </w:rPr>
        <w:t>de mettre en jeu sa responsabilité personnelle et pécuniaire ;</w:t>
      </w:r>
    </w:p>
    <w:p w14:paraId="2BDB033A" w14:textId="77777777" w:rsidR="00FA1E54" w:rsidRPr="001D1A54" w:rsidRDefault="00FA1E54" w:rsidP="00420A87">
      <w:pPr>
        <w:tabs>
          <w:tab w:val="center" w:pos="4536"/>
          <w:tab w:val="right" w:pos="9498"/>
        </w:tabs>
        <w:spacing w:line="240" w:lineRule="auto"/>
        <w:ind w:left="-142" w:right="-428"/>
        <w:jc w:val="both"/>
        <w:rPr>
          <w:rFonts w:eastAsia="Times New Roman" w:cs="Arial"/>
          <w:sz w:val="22"/>
          <w:lang w:eastAsia="fr-FR"/>
        </w:rPr>
      </w:pPr>
    </w:p>
    <w:p w14:paraId="0C178AE9" w14:textId="77777777" w:rsidR="00FA1E54" w:rsidRDefault="00FA1E54" w:rsidP="00420A87">
      <w:pPr>
        <w:tabs>
          <w:tab w:val="center" w:pos="4536"/>
          <w:tab w:val="right" w:pos="9498"/>
        </w:tabs>
        <w:spacing w:line="240" w:lineRule="auto"/>
        <w:ind w:left="-142" w:right="-428"/>
        <w:jc w:val="both"/>
        <w:rPr>
          <w:rFonts w:eastAsia="Times New Roman" w:cs="Arial"/>
          <w:b/>
          <w:sz w:val="22"/>
          <w:lang w:eastAsia="fr-FR"/>
        </w:rPr>
      </w:pPr>
      <w:r w:rsidRPr="00453131">
        <w:rPr>
          <w:rFonts w:eastAsia="Times New Roman" w:cs="Arial"/>
          <w:b/>
          <w:sz w:val="22"/>
          <w:lang w:eastAsia="fr-FR"/>
        </w:rPr>
        <w:t>Sur l’existence d’un préjudice financier pour l’Etat</w:t>
      </w:r>
    </w:p>
    <w:p w14:paraId="7E38C104" w14:textId="77777777" w:rsidR="00FA1E54" w:rsidRPr="00453131" w:rsidRDefault="00FA1E54" w:rsidP="00420A87">
      <w:pPr>
        <w:tabs>
          <w:tab w:val="center" w:pos="4536"/>
          <w:tab w:val="right" w:pos="9498"/>
        </w:tabs>
        <w:spacing w:line="240" w:lineRule="auto"/>
        <w:ind w:left="-142" w:right="-428"/>
        <w:jc w:val="both"/>
        <w:rPr>
          <w:rFonts w:eastAsia="Times New Roman" w:cs="Arial"/>
          <w:b/>
          <w:sz w:val="22"/>
          <w:lang w:eastAsia="fr-FR"/>
        </w:rPr>
      </w:pPr>
    </w:p>
    <w:p w14:paraId="21157412" w14:textId="0F043019" w:rsidR="00207B9C" w:rsidRDefault="00FA1E54" w:rsidP="00420A87">
      <w:pPr>
        <w:tabs>
          <w:tab w:val="center" w:pos="4536"/>
          <w:tab w:val="right" w:pos="9498"/>
        </w:tabs>
        <w:spacing w:line="240" w:lineRule="auto"/>
        <w:ind w:left="-142" w:right="-428"/>
        <w:jc w:val="both"/>
        <w:rPr>
          <w:rFonts w:eastAsia="Times New Roman" w:cs="Arial"/>
          <w:sz w:val="22"/>
          <w:lang w:eastAsia="fr-FR"/>
        </w:rPr>
      </w:pPr>
      <w:r w:rsidRPr="001D1A54">
        <w:rPr>
          <w:rFonts w:eastAsia="Times New Roman" w:cs="Arial"/>
          <w:sz w:val="22"/>
          <w:lang w:eastAsia="fr-FR"/>
        </w:rPr>
        <w:t>Attendu qu’aux termes du 3</w:t>
      </w:r>
      <w:r w:rsidR="00345B2C" w:rsidRPr="00345B2C">
        <w:rPr>
          <w:rFonts w:eastAsia="Times New Roman" w:cs="Arial"/>
          <w:sz w:val="22"/>
          <w:vertAlign w:val="superscript"/>
          <w:lang w:eastAsia="fr-FR"/>
        </w:rPr>
        <w:t>ème</w:t>
      </w:r>
      <w:r w:rsidRPr="001D1A54">
        <w:rPr>
          <w:rFonts w:eastAsia="Times New Roman" w:cs="Arial"/>
          <w:sz w:val="22"/>
          <w:lang w:eastAsia="fr-FR"/>
        </w:rPr>
        <w:t xml:space="preserve"> alinéa du paragraphe VI de l’article 60 de la loi du 23 février 1963 susvisée, « lorsque le manquement du comptable aux obligations mentionnées au (I) a causé un préjudice financier, le comptable a l'obligation de verser immédiatement de ses deniers personnels la somme correspondante</w:t>
      </w:r>
      <w:r w:rsidR="003906F3">
        <w:rPr>
          <w:rFonts w:eastAsia="Times New Roman" w:cs="Arial"/>
          <w:sz w:val="22"/>
          <w:lang w:eastAsia="fr-FR"/>
        </w:rPr>
        <w:t> » ;</w:t>
      </w:r>
    </w:p>
    <w:p w14:paraId="37DCA2D7" w14:textId="77777777" w:rsidR="00207B9C" w:rsidRDefault="00207B9C" w:rsidP="00420A87">
      <w:pPr>
        <w:tabs>
          <w:tab w:val="center" w:pos="4536"/>
          <w:tab w:val="right" w:pos="9498"/>
        </w:tabs>
        <w:spacing w:line="240" w:lineRule="auto"/>
        <w:ind w:left="-142" w:right="-428"/>
        <w:jc w:val="both"/>
        <w:rPr>
          <w:rFonts w:eastAsia="Times New Roman" w:cs="Arial"/>
          <w:sz w:val="22"/>
          <w:lang w:eastAsia="fr-FR"/>
        </w:rPr>
      </w:pPr>
    </w:p>
    <w:p w14:paraId="214F8953" w14:textId="1479FC4D" w:rsidR="00B47D28" w:rsidRDefault="00B47D28" w:rsidP="00420A87">
      <w:pPr>
        <w:tabs>
          <w:tab w:val="center" w:pos="4536"/>
          <w:tab w:val="right" w:pos="9498"/>
        </w:tabs>
        <w:spacing w:line="240" w:lineRule="auto"/>
        <w:ind w:left="-142" w:right="-428"/>
        <w:jc w:val="both"/>
        <w:rPr>
          <w:sz w:val="22"/>
        </w:rPr>
      </w:pPr>
      <w:r w:rsidRPr="00345B2C">
        <w:rPr>
          <w:sz w:val="22"/>
        </w:rPr>
        <w:t>Attendu que le non-recouvrement d’une créance cause par principe un préjudice financier à la collectivité publique créancière ; qu’il n’y a absence de préjudice que s’il est établi que l’Etat n’aurait pas pu être désintéressé même si le comptable avait satisfait à ses obligations</w:t>
      </w:r>
      <w:r w:rsidR="003906F3">
        <w:rPr>
          <w:sz w:val="22"/>
        </w:rPr>
        <w:t> ;</w:t>
      </w:r>
      <w:r w:rsidRPr="00345B2C">
        <w:rPr>
          <w:sz w:val="22"/>
        </w:rPr>
        <w:t xml:space="preserve"> que cette preuve n’a pas été apportée ;</w:t>
      </w:r>
    </w:p>
    <w:p w14:paraId="0BA27167" w14:textId="77777777" w:rsidR="00D56207" w:rsidRDefault="00D56207" w:rsidP="00420A87">
      <w:pPr>
        <w:tabs>
          <w:tab w:val="center" w:pos="4536"/>
          <w:tab w:val="right" w:pos="9498"/>
        </w:tabs>
        <w:spacing w:line="240" w:lineRule="auto"/>
        <w:ind w:left="-142" w:right="-428"/>
        <w:jc w:val="both"/>
        <w:rPr>
          <w:sz w:val="22"/>
        </w:rPr>
      </w:pPr>
    </w:p>
    <w:p w14:paraId="447818BA" w14:textId="7C3D9CD2" w:rsidR="00FA1E54" w:rsidRPr="00DF1842" w:rsidRDefault="00DF1842" w:rsidP="00420A87">
      <w:pPr>
        <w:pStyle w:val="ParagrapheStandard"/>
        <w:keepLines w:val="0"/>
        <w:tabs>
          <w:tab w:val="right" w:pos="9498"/>
        </w:tabs>
        <w:spacing w:line="240" w:lineRule="auto"/>
        <w:ind w:left="-142" w:right="-428" w:firstLine="0"/>
        <w:rPr>
          <w:rFonts w:cs="Arial"/>
          <w:sz w:val="22"/>
        </w:rPr>
      </w:pPr>
      <w:r w:rsidRPr="00345B2C">
        <w:rPr>
          <w:rFonts w:ascii="Arial" w:hAnsi="Arial" w:cs="Arial"/>
          <w:sz w:val="22"/>
          <w:szCs w:val="22"/>
        </w:rPr>
        <w:t xml:space="preserve">Attendu qu’il y a donc lieu </w:t>
      </w:r>
      <w:r w:rsidR="00FA1E54" w:rsidRPr="00DF1842">
        <w:rPr>
          <w:rFonts w:ascii="Arial" w:hAnsi="Arial" w:cs="Arial"/>
          <w:sz w:val="22"/>
          <w:szCs w:val="22"/>
        </w:rPr>
        <w:t>de constituer M.</w:t>
      </w:r>
      <w:r w:rsidR="005C1602">
        <w:rPr>
          <w:rFonts w:ascii="Arial" w:hAnsi="Arial" w:cs="Arial"/>
          <w:sz w:val="22"/>
          <w:szCs w:val="22"/>
        </w:rPr>
        <w:t> </w:t>
      </w:r>
      <w:r w:rsidR="00DF03CC">
        <w:rPr>
          <w:rFonts w:ascii="Arial" w:hAnsi="Arial" w:cs="Arial"/>
          <w:sz w:val="22"/>
          <w:szCs w:val="22"/>
        </w:rPr>
        <w:t>X</w:t>
      </w:r>
      <w:r w:rsidR="00FA1E54" w:rsidRPr="004F775D">
        <w:rPr>
          <w:rFonts w:ascii="Arial" w:hAnsi="Arial" w:cs="Arial"/>
          <w:caps/>
          <w:sz w:val="22"/>
          <w:szCs w:val="22"/>
        </w:rPr>
        <w:t xml:space="preserve"> </w:t>
      </w:r>
      <w:r w:rsidR="00FA1E54" w:rsidRPr="00DF1842">
        <w:rPr>
          <w:rFonts w:ascii="Arial" w:hAnsi="Arial" w:cs="Arial"/>
          <w:sz w:val="22"/>
          <w:szCs w:val="22"/>
        </w:rPr>
        <w:t xml:space="preserve">débiteur envers l’Etat de la somme de </w:t>
      </w:r>
      <w:r w:rsidR="00215808" w:rsidRPr="00DF1842">
        <w:rPr>
          <w:rFonts w:ascii="Arial" w:hAnsi="Arial" w:cs="Arial"/>
          <w:sz w:val="22"/>
          <w:szCs w:val="22"/>
        </w:rPr>
        <w:t xml:space="preserve">690 455,62 €, </w:t>
      </w:r>
      <w:r w:rsidR="00FA1E54" w:rsidRPr="00DF1842">
        <w:rPr>
          <w:rFonts w:ascii="Arial" w:hAnsi="Arial" w:cs="Arial"/>
          <w:sz w:val="22"/>
          <w:szCs w:val="22"/>
        </w:rPr>
        <w:t xml:space="preserve">augmentée des intérêts au taux légal à compter du premier acte de la mise en jeu de sa responsabilité personnelle et pécuniaire, c'est-à-dire à compter du </w:t>
      </w:r>
      <w:r w:rsidR="00A309B6" w:rsidRPr="00DF1842">
        <w:rPr>
          <w:rFonts w:ascii="Arial" w:hAnsi="Arial" w:cs="Arial"/>
          <w:sz w:val="22"/>
          <w:szCs w:val="22"/>
        </w:rPr>
        <w:t>24 juillet</w:t>
      </w:r>
      <w:r w:rsidR="00FA1E54" w:rsidRPr="00DF1842">
        <w:rPr>
          <w:rFonts w:ascii="Arial" w:hAnsi="Arial" w:cs="Arial"/>
          <w:sz w:val="22"/>
          <w:szCs w:val="22"/>
        </w:rPr>
        <w:t xml:space="preserve"> 2014, date de la réception du réquisitoire susvisé</w:t>
      </w:r>
      <w:r w:rsidR="003906F3">
        <w:rPr>
          <w:rFonts w:ascii="Arial" w:hAnsi="Arial" w:cs="Arial"/>
          <w:sz w:val="22"/>
          <w:szCs w:val="22"/>
        </w:rPr>
        <w:t> ;</w:t>
      </w:r>
    </w:p>
    <w:p w14:paraId="2055598E" w14:textId="77777777" w:rsidR="00AE2A43" w:rsidRDefault="00AE2A43" w:rsidP="00420A87">
      <w:pPr>
        <w:tabs>
          <w:tab w:val="center" w:pos="4536"/>
          <w:tab w:val="right" w:pos="9498"/>
        </w:tabs>
        <w:spacing w:line="240" w:lineRule="auto"/>
        <w:ind w:left="-142" w:right="-428"/>
        <w:jc w:val="both"/>
        <w:rPr>
          <w:sz w:val="22"/>
        </w:rPr>
      </w:pPr>
    </w:p>
    <w:p w14:paraId="1AC707CF" w14:textId="4956AD70" w:rsidR="00B55E3A" w:rsidRPr="00A87B33" w:rsidRDefault="00FF2C83" w:rsidP="00420A87">
      <w:pPr>
        <w:tabs>
          <w:tab w:val="center" w:pos="4536"/>
          <w:tab w:val="right" w:pos="9498"/>
        </w:tabs>
        <w:spacing w:line="240" w:lineRule="auto"/>
        <w:ind w:left="-142" w:right="-428"/>
        <w:jc w:val="both"/>
        <w:rPr>
          <w:rFonts w:eastAsia="Times New Roman" w:cs="Arial"/>
          <w:b/>
          <w:sz w:val="22"/>
          <w:lang w:eastAsia="fr-FR"/>
        </w:rPr>
      </w:pPr>
      <w:r w:rsidRPr="00A87B33">
        <w:rPr>
          <w:rFonts w:eastAsia="Times New Roman" w:cs="Arial"/>
          <w:b/>
          <w:sz w:val="22"/>
          <w:lang w:eastAsia="fr-FR"/>
        </w:rPr>
        <w:t>Sur la charge</w:t>
      </w:r>
      <w:r w:rsidR="002B24AD" w:rsidRPr="00A87B33">
        <w:rPr>
          <w:rFonts w:eastAsia="Times New Roman" w:cs="Arial"/>
          <w:b/>
          <w:sz w:val="22"/>
          <w:lang w:eastAsia="fr-FR"/>
        </w:rPr>
        <w:t xml:space="preserve"> présumée à l</w:t>
      </w:r>
      <w:r w:rsidRPr="00A87B33">
        <w:rPr>
          <w:rFonts w:eastAsia="Times New Roman" w:cs="Arial"/>
          <w:b/>
          <w:sz w:val="22"/>
          <w:lang w:eastAsia="fr-FR"/>
        </w:rPr>
        <w:t>’encontre de M.</w:t>
      </w:r>
      <w:r w:rsidR="00D56207">
        <w:rPr>
          <w:rFonts w:eastAsia="Times New Roman" w:cs="Arial"/>
          <w:b/>
          <w:sz w:val="22"/>
          <w:lang w:eastAsia="fr-FR"/>
        </w:rPr>
        <w:t> </w:t>
      </w:r>
      <w:r w:rsidR="00DF03CC">
        <w:rPr>
          <w:rFonts w:eastAsia="Times New Roman" w:cs="Arial"/>
          <w:b/>
          <w:sz w:val="22"/>
          <w:lang w:eastAsia="fr-FR"/>
        </w:rPr>
        <w:t>Y</w:t>
      </w:r>
      <w:r w:rsidR="002B24AD" w:rsidRPr="00A87B33">
        <w:rPr>
          <w:rFonts w:eastAsia="Times New Roman" w:cs="Arial"/>
          <w:b/>
          <w:sz w:val="22"/>
          <w:lang w:eastAsia="fr-FR"/>
        </w:rPr>
        <w:t xml:space="preserve"> </w:t>
      </w:r>
      <w:r w:rsidRPr="00A87B33">
        <w:rPr>
          <w:rFonts w:eastAsia="Times New Roman" w:cs="Arial"/>
          <w:b/>
          <w:sz w:val="22"/>
          <w:lang w:eastAsia="fr-FR"/>
        </w:rPr>
        <w:t xml:space="preserve">(affaire Sarl </w:t>
      </w:r>
      <w:r w:rsidR="002B24AD" w:rsidRPr="00A87B33">
        <w:rPr>
          <w:rFonts w:eastAsia="Times New Roman" w:cs="Arial"/>
          <w:b/>
          <w:sz w:val="22"/>
          <w:lang w:eastAsia="fr-FR"/>
        </w:rPr>
        <w:t>« </w:t>
      </w:r>
      <w:r w:rsidRPr="00A87B33">
        <w:rPr>
          <w:rFonts w:eastAsia="Times New Roman" w:cs="Arial"/>
          <w:b/>
          <w:sz w:val="22"/>
          <w:lang w:eastAsia="fr-FR"/>
        </w:rPr>
        <w:t xml:space="preserve">Immobilière de </w:t>
      </w:r>
      <w:r w:rsidR="003906F3">
        <w:rPr>
          <w:rFonts w:eastAsia="Times New Roman" w:cs="Arial"/>
          <w:b/>
          <w:sz w:val="22"/>
          <w:lang w:eastAsia="fr-FR"/>
        </w:rPr>
        <w:t>c</w:t>
      </w:r>
      <w:r w:rsidRPr="00A87B33">
        <w:rPr>
          <w:rFonts w:eastAsia="Times New Roman" w:cs="Arial"/>
          <w:b/>
          <w:sz w:val="22"/>
          <w:lang w:eastAsia="fr-FR"/>
        </w:rPr>
        <w:t>ommerces et d’</w:t>
      </w:r>
      <w:r w:rsidR="003906F3">
        <w:rPr>
          <w:rFonts w:eastAsia="Times New Roman" w:cs="Arial"/>
          <w:b/>
          <w:sz w:val="22"/>
          <w:lang w:eastAsia="fr-FR"/>
        </w:rPr>
        <w:t>a</w:t>
      </w:r>
      <w:r w:rsidRPr="00A87B33">
        <w:rPr>
          <w:rFonts w:eastAsia="Times New Roman" w:cs="Arial"/>
          <w:b/>
          <w:sz w:val="22"/>
          <w:lang w:eastAsia="fr-FR"/>
        </w:rPr>
        <w:t>ffaires</w:t>
      </w:r>
      <w:r w:rsidR="002B24AD" w:rsidRPr="00A87B33">
        <w:rPr>
          <w:rFonts w:eastAsia="Times New Roman" w:cs="Arial"/>
          <w:b/>
          <w:sz w:val="22"/>
          <w:lang w:eastAsia="fr-FR"/>
        </w:rPr>
        <w:t> »</w:t>
      </w:r>
      <w:r w:rsidRPr="00A87B33">
        <w:rPr>
          <w:rFonts w:eastAsia="Times New Roman" w:cs="Arial"/>
          <w:b/>
          <w:sz w:val="22"/>
          <w:lang w:eastAsia="fr-FR"/>
        </w:rPr>
        <w:t>)</w:t>
      </w:r>
      <w:r w:rsidR="002B24AD" w:rsidRPr="00A87B33">
        <w:rPr>
          <w:rFonts w:eastAsia="Times New Roman" w:cs="Arial"/>
          <w:b/>
          <w:sz w:val="22"/>
          <w:lang w:eastAsia="fr-FR"/>
        </w:rPr>
        <w:t>. Exercice 200</w:t>
      </w:r>
      <w:r w:rsidR="00F020FB" w:rsidRPr="00A87B33">
        <w:rPr>
          <w:rFonts w:eastAsia="Times New Roman" w:cs="Arial"/>
          <w:b/>
          <w:sz w:val="22"/>
          <w:lang w:eastAsia="fr-FR"/>
        </w:rPr>
        <w:t>5</w:t>
      </w:r>
      <w:r w:rsidR="002B24AD" w:rsidRPr="00A87B33">
        <w:rPr>
          <w:rFonts w:eastAsia="Times New Roman" w:cs="Arial"/>
          <w:b/>
          <w:sz w:val="22"/>
          <w:lang w:eastAsia="fr-FR"/>
        </w:rPr>
        <w:t>.</w:t>
      </w:r>
    </w:p>
    <w:p w14:paraId="1AC707D0" w14:textId="77777777" w:rsidR="00FF2C83" w:rsidRPr="00A87B33" w:rsidRDefault="00FF2C83" w:rsidP="00420A87">
      <w:pPr>
        <w:tabs>
          <w:tab w:val="center" w:pos="4536"/>
          <w:tab w:val="right" w:pos="9498"/>
        </w:tabs>
        <w:spacing w:line="240" w:lineRule="auto"/>
        <w:ind w:left="-142" w:right="-428"/>
        <w:jc w:val="both"/>
        <w:rPr>
          <w:rFonts w:eastAsia="Times New Roman" w:cs="Arial"/>
          <w:sz w:val="22"/>
          <w:lang w:eastAsia="fr-FR"/>
        </w:rPr>
      </w:pPr>
    </w:p>
    <w:p w14:paraId="4DA69DB5" w14:textId="2E74708D" w:rsidR="002B24AD" w:rsidRPr="004F3A41" w:rsidRDefault="002B24AD" w:rsidP="00420A87">
      <w:pPr>
        <w:tabs>
          <w:tab w:val="center" w:pos="4536"/>
          <w:tab w:val="right" w:pos="9498"/>
        </w:tabs>
        <w:spacing w:line="240" w:lineRule="auto"/>
        <w:ind w:left="-142" w:right="-428"/>
        <w:jc w:val="both"/>
        <w:rPr>
          <w:rFonts w:eastAsia="Times New Roman" w:cs="Arial"/>
          <w:b/>
          <w:sz w:val="22"/>
          <w:lang w:eastAsia="fr-FR"/>
        </w:rPr>
      </w:pPr>
      <w:r w:rsidRPr="004F3A41">
        <w:rPr>
          <w:rFonts w:eastAsia="Times New Roman" w:cs="Arial"/>
          <w:sz w:val="22"/>
          <w:lang w:eastAsia="fr-FR"/>
        </w:rPr>
        <w:t>Attendu que, par le réquisitoire susvisé, le Procureur général a estimé que la responsabilité personnelle et pécuniaire de M.</w:t>
      </w:r>
      <w:r w:rsidR="004F775D">
        <w:rPr>
          <w:rFonts w:eastAsia="Times New Roman" w:cs="Arial"/>
          <w:sz w:val="22"/>
          <w:lang w:eastAsia="fr-FR"/>
        </w:rPr>
        <w:t> </w:t>
      </w:r>
      <w:r w:rsidR="00DF03CC">
        <w:rPr>
          <w:rFonts w:eastAsia="Times New Roman" w:cs="Arial"/>
          <w:sz w:val="22"/>
          <w:lang w:eastAsia="fr-FR"/>
        </w:rPr>
        <w:t>Y</w:t>
      </w:r>
      <w:r w:rsidRPr="004F3A41">
        <w:rPr>
          <w:rFonts w:eastAsia="Times New Roman" w:cs="Arial"/>
          <w:sz w:val="22"/>
          <w:lang w:eastAsia="fr-FR"/>
        </w:rPr>
        <w:t xml:space="preserve"> pouvait être mise en jeu, sur l’exercice</w:t>
      </w:r>
      <w:r w:rsidR="003906F3">
        <w:rPr>
          <w:rFonts w:eastAsia="Times New Roman" w:cs="Arial"/>
          <w:sz w:val="22"/>
          <w:lang w:eastAsia="fr-FR"/>
        </w:rPr>
        <w:t xml:space="preserve"> </w:t>
      </w:r>
      <w:r w:rsidRPr="004F3A41">
        <w:rPr>
          <w:rFonts w:eastAsia="Times New Roman" w:cs="Arial"/>
          <w:sz w:val="22"/>
          <w:lang w:eastAsia="fr-FR"/>
        </w:rPr>
        <w:t>200</w:t>
      </w:r>
      <w:r w:rsidR="00F020FB" w:rsidRPr="004F3A41">
        <w:rPr>
          <w:rFonts w:eastAsia="Times New Roman" w:cs="Arial"/>
          <w:sz w:val="22"/>
          <w:lang w:eastAsia="fr-FR"/>
        </w:rPr>
        <w:t>5</w:t>
      </w:r>
      <w:r w:rsidRPr="004F3A41">
        <w:rPr>
          <w:rFonts w:eastAsia="Times New Roman" w:cs="Arial"/>
          <w:sz w:val="22"/>
          <w:lang w:eastAsia="fr-FR"/>
        </w:rPr>
        <w:t xml:space="preserve">, au motif que ce receveur des impôts aurait manqué à ses obligations en ce qui concerne le recouvrement d’une créance de 42 395 € détenue par l’Etat sur la société à responsabilité limitée dénommée « Immobilière de </w:t>
      </w:r>
      <w:r w:rsidR="003906F3">
        <w:rPr>
          <w:rFonts w:eastAsia="Times New Roman" w:cs="Arial"/>
          <w:sz w:val="22"/>
          <w:lang w:eastAsia="fr-FR"/>
        </w:rPr>
        <w:t>c</w:t>
      </w:r>
      <w:r w:rsidRPr="004F3A41">
        <w:rPr>
          <w:rFonts w:eastAsia="Times New Roman" w:cs="Arial"/>
          <w:sz w:val="22"/>
          <w:lang w:eastAsia="fr-FR"/>
        </w:rPr>
        <w:t>ommerces et d’</w:t>
      </w:r>
      <w:r w:rsidR="003906F3">
        <w:rPr>
          <w:rFonts w:eastAsia="Times New Roman" w:cs="Arial"/>
          <w:sz w:val="22"/>
          <w:lang w:eastAsia="fr-FR"/>
        </w:rPr>
        <w:t>a</w:t>
      </w:r>
      <w:r w:rsidRPr="004F3A41">
        <w:rPr>
          <w:rFonts w:eastAsia="Times New Roman" w:cs="Arial"/>
          <w:sz w:val="22"/>
          <w:lang w:eastAsia="fr-FR"/>
        </w:rPr>
        <w:t>ffaires »</w:t>
      </w:r>
      <w:r w:rsidR="0078623E" w:rsidRPr="004F3A41">
        <w:rPr>
          <w:rFonts w:eastAsia="Times New Roman" w:cs="Arial"/>
          <w:sz w:val="22"/>
          <w:lang w:eastAsia="fr-FR"/>
        </w:rPr>
        <w:t>, ladite créance n’ayant pas fait l’objet d’une déclaration</w:t>
      </w:r>
      <w:r w:rsidR="00AF1822">
        <w:rPr>
          <w:rFonts w:eastAsia="Times New Roman" w:cs="Arial"/>
          <w:sz w:val="22"/>
          <w:lang w:eastAsia="fr-FR"/>
        </w:rPr>
        <w:t>,</w:t>
      </w:r>
      <w:r w:rsidR="0078623E" w:rsidRPr="004F3A41">
        <w:rPr>
          <w:rFonts w:eastAsia="Times New Roman" w:cs="Arial"/>
          <w:sz w:val="22"/>
          <w:lang w:eastAsia="fr-FR"/>
        </w:rPr>
        <w:t xml:space="preserve"> lors de la procédure de redressement judiciaire de l’entreprise</w:t>
      </w:r>
      <w:r w:rsidRPr="004F3A41">
        <w:rPr>
          <w:rFonts w:eastAsia="Times New Roman" w:cs="Arial"/>
          <w:sz w:val="22"/>
          <w:lang w:eastAsia="fr-FR"/>
        </w:rPr>
        <w:t> ;</w:t>
      </w:r>
    </w:p>
    <w:p w14:paraId="11EB2C36" w14:textId="77777777" w:rsidR="002B24AD" w:rsidRPr="00A87B33" w:rsidRDefault="002B24AD" w:rsidP="00420A87">
      <w:pPr>
        <w:tabs>
          <w:tab w:val="center" w:pos="4536"/>
          <w:tab w:val="right" w:pos="9498"/>
        </w:tabs>
        <w:spacing w:line="240" w:lineRule="auto"/>
        <w:ind w:left="-142" w:right="-428"/>
        <w:jc w:val="both"/>
        <w:rPr>
          <w:rFonts w:eastAsia="Times New Roman" w:cs="Arial"/>
          <w:sz w:val="22"/>
          <w:lang w:eastAsia="fr-FR"/>
        </w:rPr>
      </w:pPr>
    </w:p>
    <w:p w14:paraId="1AC707D3" w14:textId="77777777" w:rsidR="00B55E3A" w:rsidRPr="00A87B33" w:rsidRDefault="00B55E3A" w:rsidP="00420A87">
      <w:pPr>
        <w:tabs>
          <w:tab w:val="center" w:pos="4536"/>
          <w:tab w:val="right" w:pos="9498"/>
        </w:tabs>
        <w:spacing w:line="240" w:lineRule="auto"/>
        <w:ind w:left="-142" w:right="-428"/>
        <w:jc w:val="both"/>
        <w:rPr>
          <w:rFonts w:eastAsia="Times New Roman" w:cs="Arial"/>
          <w:b/>
          <w:sz w:val="22"/>
          <w:lang w:eastAsia="fr-FR"/>
        </w:rPr>
      </w:pPr>
      <w:r w:rsidRPr="00A87B33">
        <w:rPr>
          <w:rFonts w:eastAsia="Times New Roman" w:cs="Arial"/>
          <w:b/>
          <w:sz w:val="22"/>
          <w:lang w:eastAsia="fr-FR"/>
        </w:rPr>
        <w:t>Sur l’existence d’un manquement du comptable à ses obligations</w:t>
      </w:r>
    </w:p>
    <w:p w14:paraId="1AC707D4" w14:textId="77777777" w:rsidR="00FF2C83" w:rsidRPr="00A87B33" w:rsidRDefault="00FF2C83" w:rsidP="00420A87">
      <w:pPr>
        <w:tabs>
          <w:tab w:val="center" w:pos="4536"/>
          <w:tab w:val="right" w:pos="9498"/>
        </w:tabs>
        <w:spacing w:line="240" w:lineRule="auto"/>
        <w:ind w:left="-142" w:right="-428"/>
        <w:jc w:val="both"/>
        <w:rPr>
          <w:rFonts w:eastAsia="Times New Roman" w:cs="Arial"/>
          <w:b/>
          <w:sz w:val="22"/>
          <w:lang w:eastAsia="fr-FR"/>
        </w:rPr>
      </w:pPr>
    </w:p>
    <w:p w14:paraId="1AC707D5" w14:textId="77777777" w:rsidR="00B55E3A" w:rsidRPr="00A87B33" w:rsidRDefault="00B55E3A" w:rsidP="00420A87">
      <w:pPr>
        <w:tabs>
          <w:tab w:val="center" w:pos="4536"/>
          <w:tab w:val="right" w:pos="9498"/>
        </w:tabs>
        <w:spacing w:line="240" w:lineRule="auto"/>
        <w:ind w:left="-142" w:right="-428"/>
        <w:jc w:val="both"/>
        <w:rPr>
          <w:rFonts w:eastAsia="Times New Roman" w:cs="Arial"/>
          <w:i/>
          <w:sz w:val="22"/>
          <w:lang w:eastAsia="fr-FR"/>
        </w:rPr>
      </w:pPr>
      <w:r w:rsidRPr="00A87B33">
        <w:rPr>
          <w:rFonts w:eastAsia="Times New Roman" w:cs="Arial"/>
          <w:i/>
          <w:sz w:val="22"/>
          <w:lang w:eastAsia="fr-FR"/>
        </w:rPr>
        <w:t>Sur la règle de droit</w:t>
      </w:r>
    </w:p>
    <w:p w14:paraId="1AC707D6" w14:textId="77777777" w:rsidR="00FF2C83" w:rsidRPr="00A87B33" w:rsidRDefault="00FF2C83" w:rsidP="00420A87">
      <w:pPr>
        <w:tabs>
          <w:tab w:val="center" w:pos="4536"/>
          <w:tab w:val="right" w:pos="9498"/>
        </w:tabs>
        <w:spacing w:line="240" w:lineRule="auto"/>
        <w:ind w:left="-142" w:right="-428"/>
        <w:jc w:val="both"/>
        <w:rPr>
          <w:rFonts w:eastAsia="Times New Roman" w:cs="Arial"/>
          <w:i/>
          <w:sz w:val="22"/>
          <w:lang w:eastAsia="fr-FR"/>
        </w:rPr>
      </w:pPr>
    </w:p>
    <w:p w14:paraId="1AC707D7" w14:textId="7D1F4C06" w:rsidR="00B55E3A" w:rsidRPr="00A87B33" w:rsidRDefault="00B55E3A" w:rsidP="00420A87">
      <w:pPr>
        <w:tabs>
          <w:tab w:val="center" w:pos="4536"/>
          <w:tab w:val="right" w:pos="9498"/>
        </w:tabs>
        <w:spacing w:line="240" w:lineRule="auto"/>
        <w:ind w:left="-142" w:right="-428"/>
        <w:jc w:val="both"/>
        <w:rPr>
          <w:rFonts w:eastAsia="Times New Roman" w:cs="Arial"/>
          <w:sz w:val="22"/>
          <w:lang w:eastAsia="fr-FR"/>
        </w:rPr>
      </w:pPr>
      <w:r w:rsidRPr="00A87B33">
        <w:rPr>
          <w:rFonts w:eastAsia="Times New Roman" w:cs="Arial"/>
          <w:sz w:val="22"/>
          <w:lang w:eastAsia="fr-FR"/>
        </w:rPr>
        <w:t>Attendu qu’aux termes de l</w:t>
      </w:r>
      <w:r w:rsidR="003C6450">
        <w:rPr>
          <w:rFonts w:eastAsia="Times New Roman" w:cs="Arial"/>
          <w:sz w:val="22"/>
          <w:lang w:eastAsia="fr-FR"/>
        </w:rPr>
        <w:t xml:space="preserve">’ancien </w:t>
      </w:r>
      <w:r w:rsidRPr="00A87B33">
        <w:rPr>
          <w:rFonts w:eastAsia="Times New Roman" w:cs="Arial"/>
          <w:sz w:val="22"/>
          <w:lang w:eastAsia="fr-FR"/>
        </w:rPr>
        <w:t>article L.</w:t>
      </w:r>
      <w:r w:rsidR="004F775D">
        <w:rPr>
          <w:rFonts w:eastAsia="Times New Roman" w:cs="Arial"/>
          <w:sz w:val="22"/>
          <w:lang w:eastAsia="fr-FR"/>
        </w:rPr>
        <w:t> </w:t>
      </w:r>
      <w:r w:rsidRPr="00A87B33">
        <w:rPr>
          <w:rFonts w:eastAsia="Times New Roman" w:cs="Arial"/>
          <w:sz w:val="22"/>
          <w:lang w:eastAsia="fr-FR"/>
        </w:rPr>
        <w:t>621-46 du code de commerce</w:t>
      </w:r>
      <w:r w:rsidR="0078623E" w:rsidRPr="004F3A41">
        <w:rPr>
          <w:rFonts w:eastAsia="Times New Roman" w:cs="Arial"/>
          <w:sz w:val="22"/>
          <w:lang w:eastAsia="fr-FR"/>
        </w:rPr>
        <w:t xml:space="preserve">, dans sa rédaction </w:t>
      </w:r>
      <w:r w:rsidR="003C6450">
        <w:rPr>
          <w:rFonts w:eastAsia="Times New Roman" w:cs="Arial"/>
          <w:sz w:val="22"/>
          <w:lang w:eastAsia="fr-FR"/>
        </w:rPr>
        <w:t>applicable au moment des faits</w:t>
      </w:r>
      <w:r w:rsidRPr="00A87B33">
        <w:rPr>
          <w:rFonts w:eastAsia="Times New Roman" w:cs="Arial"/>
          <w:sz w:val="22"/>
          <w:lang w:eastAsia="fr-FR"/>
        </w:rPr>
        <w:t>, les créanciers ne sont pas admis dans les répartitions et dividendes dans le cas d’un défaut de déclaration dans des délais fixés par décret en Conseil d'Etat, à moins que le juge-commissaire ne les relève de leur forclusion s'ils établissent que leur défaillance n'est pas due à leur fait</w:t>
      </w:r>
      <w:r w:rsidR="003906F3">
        <w:rPr>
          <w:rFonts w:eastAsia="Times New Roman" w:cs="Arial"/>
          <w:sz w:val="22"/>
          <w:lang w:eastAsia="fr-FR"/>
        </w:rPr>
        <w:t> </w:t>
      </w:r>
      <w:r w:rsidRPr="00A87B33">
        <w:rPr>
          <w:rFonts w:eastAsia="Times New Roman" w:cs="Arial"/>
          <w:sz w:val="22"/>
          <w:lang w:eastAsia="fr-FR"/>
        </w:rPr>
        <w:t>; qu</w:t>
      </w:r>
      <w:r w:rsidR="00351EE0" w:rsidRPr="004F3A41">
        <w:rPr>
          <w:rFonts w:eastAsia="Times New Roman" w:cs="Arial"/>
          <w:sz w:val="22"/>
          <w:lang w:eastAsia="fr-FR"/>
        </w:rPr>
        <w:t xml:space="preserve">e </w:t>
      </w:r>
      <w:r w:rsidRPr="00A87B33">
        <w:rPr>
          <w:rFonts w:eastAsia="Times New Roman" w:cs="Arial"/>
          <w:sz w:val="22"/>
          <w:lang w:eastAsia="fr-FR"/>
        </w:rPr>
        <w:t>le décret du 27 décembre 1985</w:t>
      </w:r>
      <w:r w:rsidR="003C6450">
        <w:rPr>
          <w:rFonts w:eastAsia="Times New Roman" w:cs="Arial"/>
          <w:sz w:val="22"/>
          <w:lang w:eastAsia="fr-FR"/>
        </w:rPr>
        <w:t xml:space="preserve"> susvisé</w:t>
      </w:r>
      <w:r w:rsidR="00351EE0" w:rsidRPr="004F3A41">
        <w:rPr>
          <w:rFonts w:eastAsia="Times New Roman" w:cs="Arial"/>
          <w:sz w:val="22"/>
          <w:lang w:eastAsia="fr-FR"/>
        </w:rPr>
        <w:t>,</w:t>
      </w:r>
      <w:r w:rsidRPr="00A87B33">
        <w:rPr>
          <w:rFonts w:eastAsia="Times New Roman" w:cs="Arial"/>
          <w:sz w:val="22"/>
          <w:lang w:eastAsia="fr-FR"/>
        </w:rPr>
        <w:t xml:space="preserve"> alors applicable, </w:t>
      </w:r>
      <w:r w:rsidR="00351EE0" w:rsidRPr="004F3A41">
        <w:rPr>
          <w:rFonts w:eastAsia="Times New Roman" w:cs="Arial"/>
          <w:sz w:val="22"/>
          <w:lang w:eastAsia="fr-FR"/>
        </w:rPr>
        <w:t xml:space="preserve">disposait, </w:t>
      </w:r>
      <w:r w:rsidRPr="00A87B33">
        <w:rPr>
          <w:rFonts w:eastAsia="Times New Roman" w:cs="Arial"/>
          <w:sz w:val="22"/>
          <w:lang w:eastAsia="fr-FR"/>
        </w:rPr>
        <w:t>en so</w:t>
      </w:r>
      <w:r w:rsidR="00676A67">
        <w:rPr>
          <w:rFonts w:eastAsia="Times New Roman" w:cs="Arial"/>
          <w:sz w:val="22"/>
          <w:lang w:eastAsia="fr-FR"/>
        </w:rPr>
        <w:t xml:space="preserve">n </w:t>
      </w:r>
      <w:r w:rsidRPr="00A87B33">
        <w:rPr>
          <w:rFonts w:eastAsia="Times New Roman" w:cs="Arial"/>
          <w:sz w:val="22"/>
          <w:lang w:eastAsia="fr-FR"/>
        </w:rPr>
        <w:t xml:space="preserve">article 66, que le délai de déclaration était de deux mois à compter de la publication du jugement au </w:t>
      </w:r>
      <w:r w:rsidR="00351EE0" w:rsidRPr="004F3A41">
        <w:rPr>
          <w:rFonts w:eastAsia="Times New Roman" w:cs="Arial"/>
          <w:sz w:val="22"/>
          <w:lang w:eastAsia="fr-FR"/>
        </w:rPr>
        <w:t>bulletin officiel des annonces civiles et commerciales ;</w:t>
      </w:r>
    </w:p>
    <w:p w14:paraId="3C5F23BA" w14:textId="77777777" w:rsidR="00B406E1" w:rsidRPr="004F3A41" w:rsidRDefault="00B406E1" w:rsidP="00420A87">
      <w:pPr>
        <w:tabs>
          <w:tab w:val="center" w:pos="4536"/>
          <w:tab w:val="right" w:pos="9498"/>
        </w:tabs>
        <w:spacing w:line="240" w:lineRule="auto"/>
        <w:ind w:left="-142" w:right="-428"/>
        <w:jc w:val="both"/>
        <w:rPr>
          <w:rFonts w:eastAsia="Times New Roman" w:cs="Arial"/>
          <w:sz w:val="22"/>
          <w:lang w:eastAsia="fr-FR"/>
        </w:rPr>
      </w:pPr>
    </w:p>
    <w:p w14:paraId="5B732A37" w14:textId="4B76F320" w:rsidR="00B406E1" w:rsidRPr="004F3A41" w:rsidRDefault="003C6450"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 xml:space="preserve">Attendu </w:t>
      </w:r>
      <w:r w:rsidR="00B406E1" w:rsidRPr="004F3A41">
        <w:rPr>
          <w:rFonts w:eastAsia="Times New Roman" w:cs="Arial"/>
          <w:sz w:val="22"/>
          <w:lang w:eastAsia="fr-FR"/>
        </w:rPr>
        <w:t xml:space="preserve">qu’aux termes de </w:t>
      </w:r>
      <w:r>
        <w:rPr>
          <w:rFonts w:eastAsia="Times New Roman" w:cs="Arial"/>
          <w:sz w:val="22"/>
          <w:lang w:eastAsia="fr-FR"/>
        </w:rPr>
        <w:t xml:space="preserve">la loi </w:t>
      </w:r>
      <w:r w:rsidR="00D4152C">
        <w:rPr>
          <w:rFonts w:eastAsia="Times New Roman" w:cs="Arial"/>
          <w:sz w:val="22"/>
          <w:lang w:eastAsia="fr-FR"/>
        </w:rPr>
        <w:t>du 23 février 1963 susvisée</w:t>
      </w:r>
      <w:r w:rsidR="00B406E1" w:rsidRPr="004F3A41">
        <w:rPr>
          <w:rFonts w:eastAsia="Times New Roman" w:cs="Arial"/>
          <w:sz w:val="22"/>
          <w:lang w:eastAsia="fr-FR"/>
        </w:rPr>
        <w:t>, les comptables publics sont personnellement et pécuniairement responsables du recouvrement des recettes et des contrôles qu’ils sont tenus d’exercer en matière de recette</w:t>
      </w:r>
      <w:r w:rsidR="00676A67">
        <w:rPr>
          <w:rFonts w:eastAsia="Times New Roman" w:cs="Arial"/>
          <w:sz w:val="22"/>
          <w:lang w:eastAsia="fr-FR"/>
        </w:rPr>
        <w:t>s</w:t>
      </w:r>
      <w:r w:rsidR="00B406E1" w:rsidRPr="004F3A41">
        <w:rPr>
          <w:rFonts w:eastAsia="Times New Roman" w:cs="Arial"/>
          <w:sz w:val="22"/>
          <w:lang w:eastAsia="fr-FR"/>
        </w:rPr>
        <w:t xml:space="preserve"> dans les conditions prévues par le règlement général sur la comptabilité publique et que leur responsabilité personnelle et pécuniaire se trouve engagée dès lors qu'une recette n'a pas été recouvrée ; que la responsabilité du comptable public en matière de recouvrement des recettes s’apprécie au regard de ses diligences, qui doivent être adéquates, complètes et rapides ;</w:t>
      </w:r>
    </w:p>
    <w:p w14:paraId="1AC707D9" w14:textId="5E81B09B" w:rsidR="00B55E3A" w:rsidRPr="00A87B33" w:rsidRDefault="00B55E3A" w:rsidP="00420A87">
      <w:pPr>
        <w:tabs>
          <w:tab w:val="center" w:pos="4536"/>
          <w:tab w:val="right" w:pos="9498"/>
        </w:tabs>
        <w:spacing w:line="240" w:lineRule="auto"/>
        <w:ind w:left="-142" w:right="-428"/>
        <w:jc w:val="both"/>
        <w:rPr>
          <w:rFonts w:eastAsia="Times New Roman" w:cs="Arial"/>
          <w:sz w:val="22"/>
          <w:lang w:eastAsia="fr-FR"/>
        </w:rPr>
      </w:pPr>
    </w:p>
    <w:p w14:paraId="1AC707DA" w14:textId="77777777" w:rsidR="00B55E3A" w:rsidRPr="00A87B33" w:rsidRDefault="00B55E3A" w:rsidP="00420A87">
      <w:pPr>
        <w:tabs>
          <w:tab w:val="center" w:pos="4536"/>
          <w:tab w:val="right" w:pos="9498"/>
        </w:tabs>
        <w:spacing w:line="240" w:lineRule="auto"/>
        <w:ind w:left="-142" w:right="-428"/>
        <w:jc w:val="both"/>
        <w:rPr>
          <w:rFonts w:eastAsia="Times New Roman" w:cs="Arial"/>
          <w:i/>
          <w:sz w:val="22"/>
          <w:lang w:eastAsia="fr-FR"/>
        </w:rPr>
      </w:pPr>
      <w:r w:rsidRPr="00A87B33">
        <w:rPr>
          <w:rFonts w:eastAsia="Times New Roman" w:cs="Arial"/>
          <w:i/>
          <w:sz w:val="22"/>
          <w:lang w:eastAsia="fr-FR"/>
        </w:rPr>
        <w:t>Sur les faits</w:t>
      </w:r>
    </w:p>
    <w:p w14:paraId="1AC707DB" w14:textId="77777777" w:rsidR="00FF2C83" w:rsidRPr="00A87B33" w:rsidRDefault="00FF2C83" w:rsidP="00420A87">
      <w:pPr>
        <w:tabs>
          <w:tab w:val="center" w:pos="4536"/>
          <w:tab w:val="right" w:pos="9498"/>
        </w:tabs>
        <w:spacing w:line="240" w:lineRule="auto"/>
        <w:ind w:left="-142" w:right="-428"/>
        <w:jc w:val="both"/>
        <w:rPr>
          <w:rFonts w:eastAsia="Times New Roman" w:cs="Arial"/>
          <w:i/>
          <w:sz w:val="22"/>
          <w:lang w:eastAsia="fr-FR"/>
        </w:rPr>
      </w:pPr>
    </w:p>
    <w:p w14:paraId="1AC707DC" w14:textId="52296ED2" w:rsidR="00B55E3A" w:rsidRPr="00A87B33" w:rsidRDefault="00B55E3A" w:rsidP="00420A87">
      <w:pPr>
        <w:tabs>
          <w:tab w:val="center" w:pos="4536"/>
          <w:tab w:val="right" w:pos="9498"/>
        </w:tabs>
        <w:spacing w:line="240" w:lineRule="auto"/>
        <w:ind w:left="-142" w:right="-428"/>
        <w:jc w:val="both"/>
        <w:rPr>
          <w:rFonts w:eastAsia="Times New Roman" w:cs="Arial"/>
          <w:sz w:val="22"/>
          <w:lang w:eastAsia="fr-FR"/>
        </w:rPr>
      </w:pPr>
      <w:r w:rsidRPr="00A87B33">
        <w:rPr>
          <w:rFonts w:eastAsia="Times New Roman" w:cs="Arial"/>
          <w:sz w:val="22"/>
          <w:lang w:eastAsia="fr-FR"/>
        </w:rPr>
        <w:t xml:space="preserve">Attendu que la société à responsabilité limitée </w:t>
      </w:r>
      <w:r w:rsidR="00B406E1" w:rsidRPr="004F3A41">
        <w:rPr>
          <w:rFonts w:eastAsia="Times New Roman" w:cs="Arial"/>
          <w:sz w:val="22"/>
          <w:lang w:eastAsia="fr-FR"/>
        </w:rPr>
        <w:t>« </w:t>
      </w:r>
      <w:r w:rsidRPr="00A87B33">
        <w:rPr>
          <w:rFonts w:eastAsia="Times New Roman" w:cs="Arial"/>
          <w:sz w:val="22"/>
          <w:lang w:eastAsia="fr-FR"/>
        </w:rPr>
        <w:t xml:space="preserve">Immobilière de </w:t>
      </w:r>
      <w:r w:rsidR="003906F3">
        <w:rPr>
          <w:rFonts w:eastAsia="Times New Roman" w:cs="Arial"/>
          <w:sz w:val="22"/>
          <w:lang w:eastAsia="fr-FR"/>
        </w:rPr>
        <w:t>c</w:t>
      </w:r>
      <w:r w:rsidRPr="00A87B33">
        <w:rPr>
          <w:rFonts w:eastAsia="Times New Roman" w:cs="Arial"/>
          <w:sz w:val="22"/>
          <w:lang w:eastAsia="fr-FR"/>
        </w:rPr>
        <w:t>ommerces et d’</w:t>
      </w:r>
      <w:r w:rsidR="003906F3">
        <w:rPr>
          <w:rFonts w:eastAsia="Times New Roman" w:cs="Arial"/>
          <w:sz w:val="22"/>
          <w:lang w:eastAsia="fr-FR"/>
        </w:rPr>
        <w:t>a</w:t>
      </w:r>
      <w:r w:rsidRPr="00A87B33">
        <w:rPr>
          <w:rFonts w:eastAsia="Times New Roman" w:cs="Arial"/>
          <w:sz w:val="22"/>
          <w:lang w:eastAsia="fr-FR"/>
        </w:rPr>
        <w:t>ffaires</w:t>
      </w:r>
      <w:r w:rsidR="00B406E1" w:rsidRPr="004F3A41">
        <w:rPr>
          <w:rFonts w:eastAsia="Times New Roman" w:cs="Arial"/>
          <w:sz w:val="22"/>
          <w:lang w:eastAsia="fr-FR"/>
        </w:rPr>
        <w:t> »</w:t>
      </w:r>
      <w:r w:rsidRPr="00A87B33">
        <w:rPr>
          <w:rFonts w:eastAsia="Times New Roman" w:cs="Arial"/>
          <w:sz w:val="22"/>
          <w:lang w:eastAsia="fr-FR"/>
        </w:rPr>
        <w:t xml:space="preserve"> (ICA) a</w:t>
      </w:r>
      <w:r w:rsidR="003906F3">
        <w:rPr>
          <w:rFonts w:eastAsia="Times New Roman" w:cs="Arial"/>
          <w:sz w:val="22"/>
          <w:lang w:eastAsia="fr-FR"/>
        </w:rPr>
        <w:t xml:space="preserve"> </w:t>
      </w:r>
      <w:r w:rsidRPr="00A87B33">
        <w:rPr>
          <w:rFonts w:eastAsia="Times New Roman" w:cs="Arial"/>
          <w:sz w:val="22"/>
          <w:lang w:eastAsia="fr-FR"/>
        </w:rPr>
        <w:t>été placée en règlement judiciaire</w:t>
      </w:r>
      <w:r w:rsidR="00B406E1" w:rsidRPr="004F3A41">
        <w:rPr>
          <w:rFonts w:eastAsia="Times New Roman" w:cs="Arial"/>
          <w:sz w:val="22"/>
          <w:lang w:eastAsia="fr-FR"/>
        </w:rPr>
        <w:t xml:space="preserve"> par un jugement du</w:t>
      </w:r>
      <w:r w:rsidRPr="00A87B33">
        <w:rPr>
          <w:rFonts w:eastAsia="Times New Roman" w:cs="Arial"/>
          <w:sz w:val="22"/>
          <w:lang w:eastAsia="fr-FR"/>
        </w:rPr>
        <w:t xml:space="preserve"> 10 décembre 2004, </w:t>
      </w:r>
      <w:r w:rsidR="00B406E1" w:rsidRPr="004F3A41">
        <w:rPr>
          <w:rFonts w:eastAsia="Times New Roman" w:cs="Arial"/>
          <w:sz w:val="22"/>
          <w:lang w:eastAsia="fr-FR"/>
        </w:rPr>
        <w:t>p</w:t>
      </w:r>
      <w:r w:rsidRPr="00A87B33">
        <w:rPr>
          <w:rFonts w:eastAsia="Times New Roman" w:cs="Arial"/>
          <w:sz w:val="22"/>
          <w:lang w:eastAsia="fr-FR"/>
        </w:rPr>
        <w:t xml:space="preserve">ublié au </w:t>
      </w:r>
      <w:r w:rsidR="003906F3" w:rsidRPr="003906F3">
        <w:rPr>
          <w:rFonts w:eastAsia="Times New Roman" w:cs="Arial"/>
          <w:i/>
          <w:sz w:val="22"/>
          <w:lang w:eastAsia="fr-FR"/>
        </w:rPr>
        <w:t>B</w:t>
      </w:r>
      <w:r w:rsidR="00B406E1" w:rsidRPr="003906F3">
        <w:rPr>
          <w:rFonts w:eastAsia="Times New Roman" w:cs="Arial"/>
          <w:i/>
          <w:sz w:val="22"/>
          <w:lang w:eastAsia="fr-FR"/>
        </w:rPr>
        <w:t>ulletin officiel des annonces civiles et commerciales</w:t>
      </w:r>
      <w:r w:rsidR="00B406E1" w:rsidRPr="004F3A41">
        <w:rPr>
          <w:rFonts w:eastAsia="Times New Roman" w:cs="Arial"/>
          <w:sz w:val="22"/>
          <w:lang w:eastAsia="fr-FR"/>
        </w:rPr>
        <w:t>, le</w:t>
      </w:r>
      <w:r w:rsidRPr="00A87B33">
        <w:rPr>
          <w:rFonts w:eastAsia="Times New Roman" w:cs="Arial"/>
          <w:sz w:val="22"/>
          <w:lang w:eastAsia="fr-FR"/>
        </w:rPr>
        <w:t xml:space="preserve"> 26 décembre 2004, </w:t>
      </w:r>
      <w:r w:rsidR="00B406E1" w:rsidRPr="004F3A41">
        <w:rPr>
          <w:rFonts w:eastAsia="Times New Roman" w:cs="Arial"/>
          <w:sz w:val="22"/>
          <w:lang w:eastAsia="fr-FR"/>
        </w:rPr>
        <w:t>puis mise</w:t>
      </w:r>
      <w:r w:rsidRPr="00A87B33">
        <w:rPr>
          <w:rFonts w:eastAsia="Times New Roman" w:cs="Arial"/>
          <w:sz w:val="22"/>
          <w:lang w:eastAsia="fr-FR"/>
        </w:rPr>
        <w:t xml:space="preserve"> en liquidation judiciaire </w:t>
      </w:r>
      <w:r w:rsidR="00B406E1" w:rsidRPr="004F3A41">
        <w:rPr>
          <w:rFonts w:eastAsia="Times New Roman" w:cs="Arial"/>
          <w:sz w:val="22"/>
          <w:lang w:eastAsia="fr-FR"/>
        </w:rPr>
        <w:t>par un jugement du</w:t>
      </w:r>
      <w:r w:rsidRPr="00A87B33">
        <w:rPr>
          <w:rFonts w:eastAsia="Times New Roman" w:cs="Arial"/>
          <w:sz w:val="22"/>
          <w:lang w:eastAsia="fr-FR"/>
        </w:rPr>
        <w:t xml:space="preserve"> 6 janvier 2006, publié au même bulletin le 1</w:t>
      </w:r>
      <w:r w:rsidRPr="003906F3">
        <w:rPr>
          <w:rFonts w:eastAsia="Times New Roman" w:cs="Arial"/>
          <w:sz w:val="22"/>
          <w:vertAlign w:val="superscript"/>
          <w:lang w:eastAsia="fr-FR"/>
        </w:rPr>
        <w:t>er</w:t>
      </w:r>
      <w:r w:rsidRPr="00A87B33">
        <w:rPr>
          <w:rFonts w:eastAsia="Times New Roman" w:cs="Arial"/>
          <w:sz w:val="22"/>
          <w:lang w:eastAsia="fr-FR"/>
        </w:rPr>
        <w:t xml:space="preserve"> février 2006</w:t>
      </w:r>
      <w:r w:rsidR="003C6450">
        <w:rPr>
          <w:rFonts w:eastAsia="Times New Roman" w:cs="Arial"/>
          <w:sz w:val="22"/>
          <w:lang w:eastAsia="fr-FR"/>
        </w:rPr>
        <w:t xml:space="preserve"> ; </w:t>
      </w:r>
      <w:r w:rsidR="001D26F8">
        <w:rPr>
          <w:rFonts w:eastAsia="Times New Roman" w:cs="Arial"/>
          <w:sz w:val="22"/>
          <w:lang w:eastAsia="fr-FR"/>
        </w:rPr>
        <w:t>que la procédure a été close</w:t>
      </w:r>
      <w:r w:rsidR="00676A67">
        <w:rPr>
          <w:rFonts w:eastAsia="Times New Roman" w:cs="Arial"/>
          <w:sz w:val="22"/>
          <w:lang w:eastAsia="fr-FR"/>
        </w:rPr>
        <w:t xml:space="preserve"> par </w:t>
      </w:r>
      <w:r w:rsidR="00B406E1" w:rsidRPr="004F3A41">
        <w:rPr>
          <w:rFonts w:eastAsia="Times New Roman" w:cs="Arial"/>
          <w:sz w:val="22"/>
          <w:lang w:eastAsia="fr-FR"/>
        </w:rPr>
        <w:t xml:space="preserve">jugement du </w:t>
      </w:r>
      <w:r w:rsidRPr="00A87B33">
        <w:rPr>
          <w:rFonts w:eastAsia="Times New Roman" w:cs="Arial"/>
          <w:sz w:val="22"/>
          <w:lang w:eastAsia="fr-FR"/>
        </w:rPr>
        <w:t>29 juin 2007</w:t>
      </w:r>
      <w:r w:rsidR="00B406E1" w:rsidRPr="004F3A41">
        <w:rPr>
          <w:rFonts w:eastAsia="Times New Roman" w:cs="Arial"/>
          <w:sz w:val="22"/>
          <w:lang w:eastAsia="fr-FR"/>
        </w:rPr>
        <w:t>, publié le 12 juillet 2007 ;</w:t>
      </w:r>
    </w:p>
    <w:p w14:paraId="1AC707DD" w14:textId="77777777" w:rsidR="00FF2C83" w:rsidRPr="00A87B33" w:rsidRDefault="00FF2C83" w:rsidP="00420A87">
      <w:pPr>
        <w:tabs>
          <w:tab w:val="center" w:pos="4536"/>
          <w:tab w:val="right" w:pos="9498"/>
        </w:tabs>
        <w:spacing w:line="240" w:lineRule="auto"/>
        <w:ind w:left="-142" w:right="-428"/>
        <w:jc w:val="both"/>
        <w:rPr>
          <w:rFonts w:eastAsia="Times New Roman" w:cs="Arial"/>
          <w:sz w:val="22"/>
          <w:lang w:eastAsia="fr-FR"/>
        </w:rPr>
      </w:pPr>
    </w:p>
    <w:p w14:paraId="369DDB30" w14:textId="25F9F3C7" w:rsidR="001D26F8" w:rsidRDefault="00B55E3A" w:rsidP="00420A87">
      <w:pPr>
        <w:tabs>
          <w:tab w:val="center" w:pos="4536"/>
          <w:tab w:val="right" w:pos="9498"/>
        </w:tabs>
        <w:spacing w:line="240" w:lineRule="auto"/>
        <w:ind w:left="-142" w:right="-428"/>
        <w:jc w:val="both"/>
        <w:rPr>
          <w:rFonts w:eastAsia="Times New Roman" w:cs="Arial"/>
          <w:sz w:val="22"/>
          <w:lang w:eastAsia="fr-FR"/>
        </w:rPr>
      </w:pPr>
      <w:r w:rsidRPr="00A87B33">
        <w:rPr>
          <w:rFonts w:eastAsia="Times New Roman" w:cs="Arial"/>
          <w:sz w:val="22"/>
          <w:lang w:eastAsia="fr-FR"/>
        </w:rPr>
        <w:t>Attendu que cette société était redevable</w:t>
      </w:r>
      <w:r w:rsidR="00CC69D0" w:rsidRPr="004F3A41">
        <w:rPr>
          <w:rFonts w:eastAsia="Times New Roman" w:cs="Arial"/>
          <w:sz w:val="22"/>
          <w:lang w:eastAsia="fr-FR"/>
        </w:rPr>
        <w:t>, pour un montant total de 56 567 €,</w:t>
      </w:r>
      <w:r w:rsidRPr="00A87B33">
        <w:rPr>
          <w:rFonts w:eastAsia="Times New Roman" w:cs="Arial"/>
          <w:sz w:val="22"/>
          <w:lang w:eastAsia="fr-FR"/>
        </w:rPr>
        <w:t xml:space="preserve"> de taxes sur le chiffre</w:t>
      </w:r>
      <w:r w:rsidR="003906F3">
        <w:rPr>
          <w:rFonts w:eastAsia="Times New Roman" w:cs="Arial"/>
          <w:sz w:val="22"/>
          <w:lang w:eastAsia="fr-FR"/>
        </w:rPr>
        <w:t xml:space="preserve"> </w:t>
      </w:r>
      <w:r w:rsidRPr="00A87B33">
        <w:rPr>
          <w:rFonts w:eastAsia="Times New Roman" w:cs="Arial"/>
          <w:sz w:val="22"/>
          <w:lang w:eastAsia="fr-FR"/>
        </w:rPr>
        <w:t>d’affaires</w:t>
      </w:r>
      <w:r w:rsidR="00CC69D0" w:rsidRPr="004F3A41">
        <w:rPr>
          <w:rFonts w:eastAsia="Times New Roman" w:cs="Arial"/>
          <w:sz w:val="22"/>
          <w:lang w:eastAsia="fr-FR"/>
        </w:rPr>
        <w:t>,</w:t>
      </w:r>
      <w:r w:rsidR="00B406E1" w:rsidRPr="004F3A41">
        <w:rPr>
          <w:rFonts w:eastAsia="Times New Roman" w:cs="Arial"/>
          <w:sz w:val="22"/>
          <w:lang w:eastAsia="fr-FR"/>
        </w:rPr>
        <w:t xml:space="preserve"> </w:t>
      </w:r>
      <w:r w:rsidRPr="00A87B33">
        <w:rPr>
          <w:rFonts w:eastAsia="Times New Roman" w:cs="Arial"/>
          <w:sz w:val="22"/>
          <w:lang w:eastAsia="fr-FR"/>
        </w:rPr>
        <w:t>mises en recouvrement par avis notifiés les 5 janvier et 9 juillet 2004</w:t>
      </w:r>
      <w:r w:rsidR="00CC69D0" w:rsidRPr="004F3A41">
        <w:rPr>
          <w:rFonts w:eastAsia="Times New Roman" w:cs="Arial"/>
          <w:sz w:val="22"/>
          <w:lang w:eastAsia="fr-FR"/>
        </w:rPr>
        <w:t xml:space="preserve"> ; que le </w:t>
      </w:r>
      <w:r w:rsidRPr="00A87B33">
        <w:rPr>
          <w:rFonts w:eastAsia="Times New Roman" w:cs="Arial"/>
          <w:sz w:val="22"/>
          <w:lang w:eastAsia="fr-FR"/>
        </w:rPr>
        <w:t xml:space="preserve">montant </w:t>
      </w:r>
      <w:r w:rsidR="00CC69D0" w:rsidRPr="004F3A41">
        <w:rPr>
          <w:rFonts w:eastAsia="Times New Roman" w:cs="Arial"/>
          <w:sz w:val="22"/>
          <w:lang w:eastAsia="fr-FR"/>
        </w:rPr>
        <w:t xml:space="preserve">ci-dessus </w:t>
      </w:r>
      <w:r w:rsidR="00AF1822">
        <w:rPr>
          <w:rFonts w:eastAsia="Times New Roman" w:cs="Arial"/>
          <w:sz w:val="22"/>
          <w:lang w:eastAsia="fr-FR"/>
        </w:rPr>
        <w:t>s’est trouvé</w:t>
      </w:r>
      <w:r w:rsidR="00CC69D0" w:rsidRPr="004F3A41">
        <w:rPr>
          <w:rFonts w:eastAsia="Times New Roman" w:cs="Arial"/>
          <w:sz w:val="22"/>
          <w:lang w:eastAsia="fr-FR"/>
        </w:rPr>
        <w:t xml:space="preserve"> </w:t>
      </w:r>
      <w:r w:rsidRPr="00A87B33">
        <w:rPr>
          <w:rFonts w:eastAsia="Times New Roman" w:cs="Arial"/>
          <w:sz w:val="22"/>
          <w:lang w:eastAsia="fr-FR"/>
        </w:rPr>
        <w:t>ramené à 42</w:t>
      </w:r>
      <w:r w:rsidR="00CC69D0" w:rsidRPr="004F3A41">
        <w:rPr>
          <w:rFonts w:eastAsia="Times New Roman" w:cs="Arial"/>
          <w:sz w:val="22"/>
          <w:lang w:eastAsia="fr-FR"/>
        </w:rPr>
        <w:t> </w:t>
      </w:r>
      <w:r w:rsidRPr="00A87B33">
        <w:rPr>
          <w:rFonts w:eastAsia="Times New Roman" w:cs="Arial"/>
          <w:sz w:val="22"/>
          <w:lang w:eastAsia="fr-FR"/>
        </w:rPr>
        <w:t>395 €, à la suite de paiements effectués</w:t>
      </w:r>
      <w:r w:rsidR="00CC69D0" w:rsidRPr="004F3A41">
        <w:rPr>
          <w:rFonts w:eastAsia="Times New Roman" w:cs="Arial"/>
          <w:sz w:val="22"/>
          <w:lang w:eastAsia="fr-FR"/>
        </w:rPr>
        <w:t>,</w:t>
      </w:r>
      <w:r w:rsidRPr="00A87B33">
        <w:rPr>
          <w:rFonts w:eastAsia="Times New Roman" w:cs="Arial"/>
          <w:sz w:val="22"/>
          <w:lang w:eastAsia="fr-FR"/>
        </w:rPr>
        <w:t xml:space="preserve"> les 15</w:t>
      </w:r>
      <w:r w:rsidR="003906F3">
        <w:rPr>
          <w:rFonts w:eastAsia="Times New Roman" w:cs="Arial"/>
          <w:sz w:val="22"/>
          <w:lang w:eastAsia="fr-FR"/>
        </w:rPr>
        <w:t xml:space="preserve"> </w:t>
      </w:r>
      <w:r w:rsidRPr="00A87B33">
        <w:rPr>
          <w:rFonts w:eastAsia="Times New Roman" w:cs="Arial"/>
          <w:sz w:val="22"/>
          <w:lang w:eastAsia="fr-FR"/>
        </w:rPr>
        <w:t>mars et 19 avril 2004, en exécution d’avis à tiers détenteurs productifs</w:t>
      </w:r>
      <w:r w:rsidR="003906F3">
        <w:rPr>
          <w:rFonts w:eastAsia="Times New Roman" w:cs="Arial"/>
          <w:sz w:val="22"/>
          <w:lang w:eastAsia="fr-FR"/>
        </w:rPr>
        <w:t> ;</w:t>
      </w:r>
    </w:p>
    <w:p w14:paraId="4595D1B2" w14:textId="77777777" w:rsidR="001D26F8" w:rsidRDefault="001D26F8" w:rsidP="00420A87">
      <w:pPr>
        <w:tabs>
          <w:tab w:val="center" w:pos="4536"/>
          <w:tab w:val="right" w:pos="9498"/>
        </w:tabs>
        <w:spacing w:line="240" w:lineRule="auto"/>
        <w:ind w:left="-142" w:right="-428"/>
        <w:jc w:val="both"/>
        <w:rPr>
          <w:rFonts w:eastAsia="Times New Roman" w:cs="Arial"/>
          <w:sz w:val="22"/>
          <w:lang w:eastAsia="fr-FR"/>
        </w:rPr>
      </w:pPr>
    </w:p>
    <w:p w14:paraId="1AC707DE" w14:textId="379D4CAA" w:rsidR="00B55E3A" w:rsidRPr="00A87B33" w:rsidRDefault="001D26F8"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 xml:space="preserve">Attendu </w:t>
      </w:r>
      <w:r w:rsidR="00CC69D0" w:rsidRPr="004F3A41">
        <w:rPr>
          <w:rFonts w:eastAsia="Times New Roman" w:cs="Arial"/>
          <w:sz w:val="22"/>
          <w:lang w:eastAsia="fr-FR"/>
        </w:rPr>
        <w:t>que</w:t>
      </w:r>
      <w:r>
        <w:rPr>
          <w:rFonts w:eastAsia="Times New Roman" w:cs="Arial"/>
          <w:sz w:val="22"/>
          <w:lang w:eastAsia="fr-FR"/>
        </w:rPr>
        <w:t xml:space="preserve"> </w:t>
      </w:r>
      <w:r w:rsidR="009C17B4" w:rsidRPr="004F3A41">
        <w:rPr>
          <w:rFonts w:eastAsia="Times New Roman" w:cs="Arial"/>
          <w:sz w:val="22"/>
          <w:lang w:eastAsia="fr-FR"/>
        </w:rPr>
        <w:t>c</w:t>
      </w:r>
      <w:r w:rsidR="00CC69D0" w:rsidRPr="00A87B33">
        <w:rPr>
          <w:rFonts w:eastAsia="Times New Roman" w:cs="Arial"/>
          <w:sz w:val="22"/>
          <w:lang w:eastAsia="fr-FR"/>
        </w:rPr>
        <w:t xml:space="preserve">es </w:t>
      </w:r>
      <w:r w:rsidR="00B55E3A" w:rsidRPr="00A87B33">
        <w:rPr>
          <w:rFonts w:eastAsia="Times New Roman" w:cs="Arial"/>
          <w:sz w:val="22"/>
          <w:lang w:eastAsia="fr-FR"/>
        </w:rPr>
        <w:t>créances fiscales n’</w:t>
      </w:r>
      <w:r w:rsidR="00CC69D0" w:rsidRPr="004F3A41">
        <w:rPr>
          <w:rFonts w:eastAsia="Times New Roman" w:cs="Arial"/>
          <w:sz w:val="22"/>
          <w:lang w:eastAsia="fr-FR"/>
        </w:rPr>
        <w:t xml:space="preserve">ont </w:t>
      </w:r>
      <w:r w:rsidR="00B55E3A" w:rsidRPr="00A87B33">
        <w:rPr>
          <w:rFonts w:eastAsia="Times New Roman" w:cs="Arial"/>
          <w:sz w:val="22"/>
          <w:lang w:eastAsia="fr-FR"/>
        </w:rPr>
        <w:t>pas été déclarées</w:t>
      </w:r>
      <w:r w:rsidR="00CC69D0" w:rsidRPr="004F3A41">
        <w:rPr>
          <w:rFonts w:eastAsia="Times New Roman" w:cs="Arial"/>
          <w:sz w:val="22"/>
          <w:lang w:eastAsia="fr-FR"/>
        </w:rPr>
        <w:t xml:space="preserve"> au mandataire judiciaire et, de ce fait, n’ont pas été inscrites</w:t>
      </w:r>
      <w:r w:rsidR="00B55E3A" w:rsidRPr="00A87B33">
        <w:rPr>
          <w:rFonts w:eastAsia="Times New Roman" w:cs="Arial"/>
          <w:sz w:val="22"/>
          <w:lang w:eastAsia="fr-FR"/>
        </w:rPr>
        <w:t xml:space="preserve"> au passif du redressement judiciaire</w:t>
      </w:r>
      <w:r w:rsidR="003906F3">
        <w:rPr>
          <w:rFonts w:eastAsia="Times New Roman" w:cs="Arial"/>
          <w:sz w:val="22"/>
          <w:lang w:eastAsia="fr-FR"/>
        </w:rPr>
        <w:t> ;</w:t>
      </w:r>
    </w:p>
    <w:p w14:paraId="1AC707DF" w14:textId="77777777" w:rsidR="00B55E3A" w:rsidRPr="00A87B33" w:rsidRDefault="00B55E3A" w:rsidP="00420A87">
      <w:pPr>
        <w:tabs>
          <w:tab w:val="center" w:pos="4536"/>
          <w:tab w:val="right" w:pos="9498"/>
        </w:tabs>
        <w:spacing w:line="240" w:lineRule="auto"/>
        <w:ind w:left="-142" w:right="-428"/>
        <w:jc w:val="both"/>
        <w:rPr>
          <w:rFonts w:eastAsia="Times New Roman" w:cs="Arial"/>
          <w:sz w:val="22"/>
          <w:lang w:eastAsia="fr-FR"/>
        </w:rPr>
      </w:pPr>
    </w:p>
    <w:p w14:paraId="295D427A" w14:textId="77777777" w:rsidR="003906F3" w:rsidRDefault="003906F3">
      <w:pPr>
        <w:spacing w:line="240" w:lineRule="auto"/>
        <w:rPr>
          <w:rFonts w:eastAsia="Times New Roman" w:cs="Arial"/>
          <w:i/>
          <w:sz w:val="22"/>
          <w:lang w:eastAsia="fr-FR"/>
        </w:rPr>
      </w:pPr>
      <w:r>
        <w:rPr>
          <w:rFonts w:eastAsia="Times New Roman" w:cs="Arial"/>
          <w:i/>
          <w:sz w:val="22"/>
          <w:lang w:eastAsia="fr-FR"/>
        </w:rPr>
        <w:br w:type="page"/>
      </w:r>
    </w:p>
    <w:p w14:paraId="79CC17A9" w14:textId="77777777" w:rsidR="003906F3" w:rsidRDefault="003906F3" w:rsidP="00420A87">
      <w:pPr>
        <w:tabs>
          <w:tab w:val="center" w:pos="4536"/>
          <w:tab w:val="right" w:pos="9498"/>
        </w:tabs>
        <w:spacing w:line="240" w:lineRule="auto"/>
        <w:ind w:left="-142" w:right="-428"/>
        <w:jc w:val="both"/>
        <w:rPr>
          <w:rFonts w:eastAsia="Times New Roman" w:cs="Arial"/>
          <w:i/>
          <w:sz w:val="22"/>
          <w:lang w:eastAsia="fr-FR"/>
        </w:rPr>
      </w:pPr>
    </w:p>
    <w:p w14:paraId="1AC707E0" w14:textId="2892F8BD" w:rsidR="00B55E3A" w:rsidRPr="00A87B33" w:rsidRDefault="00B55E3A" w:rsidP="00420A87">
      <w:pPr>
        <w:tabs>
          <w:tab w:val="center" w:pos="4536"/>
          <w:tab w:val="right" w:pos="9498"/>
        </w:tabs>
        <w:spacing w:line="240" w:lineRule="auto"/>
        <w:ind w:left="-142" w:right="-428"/>
        <w:jc w:val="both"/>
        <w:rPr>
          <w:rFonts w:eastAsia="Times New Roman" w:cs="Arial"/>
          <w:i/>
          <w:sz w:val="22"/>
          <w:lang w:eastAsia="fr-FR"/>
        </w:rPr>
      </w:pPr>
      <w:r w:rsidRPr="00A87B33">
        <w:rPr>
          <w:rFonts w:eastAsia="Times New Roman" w:cs="Arial"/>
          <w:i/>
          <w:sz w:val="22"/>
          <w:lang w:eastAsia="fr-FR"/>
        </w:rPr>
        <w:t>Sur les éléments à décharge invoqués par le comptable</w:t>
      </w:r>
    </w:p>
    <w:p w14:paraId="670C614B" w14:textId="77777777" w:rsidR="00B406E1" w:rsidRPr="00A87B33" w:rsidRDefault="00B406E1" w:rsidP="00420A87">
      <w:pPr>
        <w:tabs>
          <w:tab w:val="center" w:pos="4536"/>
          <w:tab w:val="right" w:pos="9498"/>
        </w:tabs>
        <w:spacing w:line="240" w:lineRule="auto"/>
        <w:ind w:left="-142" w:right="-428"/>
        <w:jc w:val="both"/>
        <w:rPr>
          <w:rFonts w:eastAsia="Times New Roman" w:cs="Arial"/>
          <w:sz w:val="22"/>
          <w:lang w:eastAsia="fr-FR"/>
        </w:rPr>
      </w:pPr>
    </w:p>
    <w:p w14:paraId="2F5C7B1B" w14:textId="6F029671" w:rsidR="00F61A31" w:rsidRPr="004F3A41" w:rsidRDefault="00B55E3A" w:rsidP="00420A87">
      <w:pPr>
        <w:tabs>
          <w:tab w:val="center" w:pos="4536"/>
          <w:tab w:val="right" w:pos="9498"/>
        </w:tabs>
        <w:spacing w:line="240" w:lineRule="auto"/>
        <w:ind w:left="-142" w:right="-428"/>
        <w:jc w:val="both"/>
        <w:rPr>
          <w:rFonts w:eastAsia="Times New Roman" w:cs="Arial"/>
          <w:sz w:val="22"/>
          <w:lang w:eastAsia="fr-FR"/>
        </w:rPr>
      </w:pPr>
      <w:r w:rsidRPr="00A87B33">
        <w:rPr>
          <w:rFonts w:eastAsia="Times New Roman" w:cs="Arial"/>
          <w:sz w:val="22"/>
          <w:lang w:eastAsia="fr-FR"/>
        </w:rPr>
        <w:t>Attendu que</w:t>
      </w:r>
      <w:r w:rsidR="00AF1822">
        <w:rPr>
          <w:rFonts w:eastAsia="Times New Roman" w:cs="Arial"/>
          <w:sz w:val="22"/>
          <w:lang w:eastAsia="fr-FR"/>
        </w:rPr>
        <w:t>,</w:t>
      </w:r>
      <w:r w:rsidRPr="00A87B33">
        <w:rPr>
          <w:rFonts w:eastAsia="Times New Roman" w:cs="Arial"/>
          <w:sz w:val="22"/>
          <w:lang w:eastAsia="fr-FR"/>
        </w:rPr>
        <w:t xml:space="preserve"> dans sa réponse du 14 septembre 2014, M.</w:t>
      </w:r>
      <w:r w:rsidR="00A82C3E">
        <w:rPr>
          <w:rFonts w:eastAsia="Times New Roman" w:cs="Arial"/>
          <w:sz w:val="22"/>
          <w:lang w:eastAsia="fr-FR"/>
        </w:rPr>
        <w:t> </w:t>
      </w:r>
      <w:r w:rsidR="00DF03CC">
        <w:rPr>
          <w:rFonts w:eastAsia="Times New Roman" w:cs="Arial"/>
          <w:sz w:val="22"/>
          <w:lang w:eastAsia="fr-FR"/>
        </w:rPr>
        <w:t>Y</w:t>
      </w:r>
      <w:r w:rsidR="009C17B4" w:rsidRPr="004F3A41">
        <w:rPr>
          <w:rFonts w:eastAsia="Times New Roman" w:cs="Arial"/>
          <w:sz w:val="22"/>
          <w:lang w:eastAsia="fr-FR"/>
        </w:rPr>
        <w:t xml:space="preserve"> invoque</w:t>
      </w:r>
      <w:r w:rsidR="008C58FF">
        <w:rPr>
          <w:rFonts w:eastAsia="Times New Roman" w:cs="Arial"/>
          <w:sz w:val="22"/>
          <w:lang w:eastAsia="fr-FR"/>
        </w:rPr>
        <w:t xml:space="preserve"> à </w:t>
      </w:r>
      <w:r w:rsidR="009C17B4" w:rsidRPr="004F3A41">
        <w:rPr>
          <w:rFonts w:eastAsia="Times New Roman" w:cs="Arial"/>
          <w:sz w:val="22"/>
          <w:lang w:eastAsia="fr-FR"/>
        </w:rPr>
        <w:t>décharge</w:t>
      </w:r>
      <w:r w:rsidR="008C58FF">
        <w:rPr>
          <w:rFonts w:eastAsia="Times New Roman" w:cs="Arial"/>
          <w:sz w:val="22"/>
          <w:lang w:eastAsia="fr-FR"/>
        </w:rPr>
        <w:t xml:space="preserve"> </w:t>
      </w:r>
      <w:r w:rsidR="009C17B4" w:rsidRPr="004F3A41">
        <w:rPr>
          <w:rFonts w:eastAsia="Times New Roman" w:cs="Arial"/>
          <w:sz w:val="22"/>
          <w:lang w:eastAsia="fr-FR"/>
        </w:rPr>
        <w:t xml:space="preserve">un changement dans </w:t>
      </w:r>
      <w:r w:rsidRPr="00A87B33">
        <w:rPr>
          <w:rFonts w:eastAsia="Times New Roman" w:cs="Arial"/>
          <w:sz w:val="22"/>
          <w:lang w:eastAsia="fr-FR"/>
        </w:rPr>
        <w:t>l’organisation de</w:t>
      </w:r>
      <w:r w:rsidR="00AF1822">
        <w:rPr>
          <w:rFonts w:eastAsia="Times New Roman" w:cs="Arial"/>
          <w:sz w:val="22"/>
          <w:lang w:eastAsia="fr-FR"/>
        </w:rPr>
        <w:t xml:space="preserve"> </w:t>
      </w:r>
      <w:r w:rsidRPr="00A87B33">
        <w:rPr>
          <w:rFonts w:eastAsia="Times New Roman" w:cs="Arial"/>
          <w:sz w:val="22"/>
          <w:lang w:eastAsia="fr-FR"/>
        </w:rPr>
        <w:t>s</w:t>
      </w:r>
      <w:r w:rsidR="00AF1822">
        <w:rPr>
          <w:rFonts w:eastAsia="Times New Roman" w:cs="Arial"/>
          <w:sz w:val="22"/>
          <w:lang w:eastAsia="fr-FR"/>
        </w:rPr>
        <w:t>on</w:t>
      </w:r>
      <w:r w:rsidRPr="00A87B33">
        <w:rPr>
          <w:rFonts w:eastAsia="Times New Roman" w:cs="Arial"/>
          <w:sz w:val="22"/>
          <w:lang w:eastAsia="fr-FR"/>
        </w:rPr>
        <w:t xml:space="preserve"> service</w:t>
      </w:r>
      <w:r w:rsidR="008C58FF">
        <w:rPr>
          <w:rFonts w:eastAsia="Times New Roman" w:cs="Arial"/>
          <w:sz w:val="22"/>
          <w:lang w:eastAsia="fr-FR"/>
        </w:rPr>
        <w:t xml:space="preserve"> ; qu’il indique que </w:t>
      </w:r>
      <w:r w:rsidRPr="00A87B33">
        <w:rPr>
          <w:rFonts w:eastAsia="Times New Roman" w:cs="Arial"/>
          <w:sz w:val="22"/>
          <w:lang w:eastAsia="fr-FR"/>
        </w:rPr>
        <w:t>les intérêts du Trésor n’</w:t>
      </w:r>
      <w:r w:rsidR="008C58FF">
        <w:rPr>
          <w:rFonts w:eastAsia="Times New Roman" w:cs="Arial"/>
          <w:sz w:val="22"/>
          <w:lang w:eastAsia="fr-FR"/>
        </w:rPr>
        <w:t>auraie</w:t>
      </w:r>
      <w:r w:rsidRPr="00A87B33">
        <w:rPr>
          <w:rFonts w:eastAsia="Times New Roman" w:cs="Arial"/>
          <w:sz w:val="22"/>
          <w:lang w:eastAsia="fr-FR"/>
        </w:rPr>
        <w:t>nt pas été lésés</w:t>
      </w:r>
      <w:r w:rsidR="00E251DC" w:rsidRPr="004F3A41">
        <w:rPr>
          <w:rFonts w:eastAsia="Times New Roman" w:cs="Arial"/>
          <w:sz w:val="22"/>
          <w:lang w:eastAsia="fr-FR"/>
        </w:rPr>
        <w:t>, l</w:t>
      </w:r>
      <w:r w:rsidRPr="00A87B33">
        <w:rPr>
          <w:rFonts w:eastAsia="Times New Roman" w:cs="Arial"/>
          <w:sz w:val="22"/>
          <w:lang w:eastAsia="fr-FR"/>
        </w:rPr>
        <w:t xml:space="preserve">es créanciers de </w:t>
      </w:r>
      <w:r w:rsidR="00E251DC" w:rsidRPr="004F3A41">
        <w:rPr>
          <w:rFonts w:eastAsia="Times New Roman" w:cs="Arial"/>
          <w:sz w:val="22"/>
          <w:lang w:eastAsia="fr-FR"/>
        </w:rPr>
        <w:t xml:space="preserve">même </w:t>
      </w:r>
      <w:r w:rsidRPr="00A87B33">
        <w:rPr>
          <w:rFonts w:eastAsia="Times New Roman" w:cs="Arial"/>
          <w:sz w:val="22"/>
          <w:lang w:eastAsia="fr-FR"/>
        </w:rPr>
        <w:t xml:space="preserve">rang </w:t>
      </w:r>
      <w:r w:rsidR="00E251DC" w:rsidRPr="004F3A41">
        <w:rPr>
          <w:rFonts w:eastAsia="Times New Roman" w:cs="Arial"/>
          <w:sz w:val="22"/>
          <w:lang w:eastAsia="fr-FR"/>
        </w:rPr>
        <w:t xml:space="preserve">que le Trésor </w:t>
      </w:r>
      <w:r w:rsidRPr="00A87B33">
        <w:rPr>
          <w:rFonts w:eastAsia="Times New Roman" w:cs="Arial"/>
          <w:sz w:val="22"/>
          <w:lang w:eastAsia="fr-FR"/>
        </w:rPr>
        <w:t>n’</w:t>
      </w:r>
      <w:r w:rsidR="00E251DC" w:rsidRPr="004F3A41">
        <w:rPr>
          <w:rFonts w:eastAsia="Times New Roman" w:cs="Arial"/>
          <w:sz w:val="22"/>
          <w:lang w:eastAsia="fr-FR"/>
        </w:rPr>
        <w:t>ayan</w:t>
      </w:r>
      <w:r w:rsidRPr="00A87B33">
        <w:rPr>
          <w:rFonts w:eastAsia="Times New Roman" w:cs="Arial"/>
          <w:sz w:val="22"/>
          <w:lang w:eastAsia="fr-FR"/>
        </w:rPr>
        <w:t>t bénéficié d’aucun versement</w:t>
      </w:r>
      <w:r w:rsidR="00E251DC" w:rsidRPr="004F3A41">
        <w:rPr>
          <w:rFonts w:eastAsia="Times New Roman" w:cs="Arial"/>
          <w:sz w:val="22"/>
          <w:lang w:eastAsia="fr-FR"/>
        </w:rPr>
        <w:t> ; qu</w:t>
      </w:r>
      <w:r w:rsidR="00F61A31" w:rsidRPr="004F3A41">
        <w:rPr>
          <w:rFonts w:eastAsia="Times New Roman" w:cs="Arial"/>
          <w:sz w:val="22"/>
          <w:lang w:eastAsia="fr-FR"/>
        </w:rPr>
        <w:t>e, dans sa réponse du 6 juillet 2015, M.</w:t>
      </w:r>
      <w:r w:rsidR="00A82C3E">
        <w:rPr>
          <w:rFonts w:eastAsia="Times New Roman" w:cs="Arial"/>
          <w:sz w:val="22"/>
          <w:lang w:eastAsia="fr-FR"/>
        </w:rPr>
        <w:t> </w:t>
      </w:r>
      <w:r w:rsidR="00DF03CC">
        <w:rPr>
          <w:rFonts w:eastAsia="Times New Roman" w:cs="Arial"/>
          <w:sz w:val="22"/>
          <w:lang w:eastAsia="fr-FR"/>
        </w:rPr>
        <w:t>Y</w:t>
      </w:r>
      <w:r w:rsidR="00F61A31" w:rsidRPr="004F3A41">
        <w:rPr>
          <w:rFonts w:eastAsia="Times New Roman" w:cs="Arial"/>
          <w:sz w:val="22"/>
          <w:lang w:eastAsia="fr-FR"/>
        </w:rPr>
        <w:t xml:space="preserve"> complète ce second argument en se référant à </w:t>
      </w:r>
      <w:r w:rsidR="00E251DC" w:rsidRPr="004F3A41">
        <w:rPr>
          <w:rFonts w:eastAsia="Times New Roman" w:cs="Arial"/>
          <w:sz w:val="22"/>
          <w:lang w:eastAsia="fr-FR"/>
        </w:rPr>
        <w:t>la demande d’admission en non-valeur de la créance</w:t>
      </w:r>
      <w:r w:rsidR="00F61A31" w:rsidRPr="004F3A41">
        <w:rPr>
          <w:rFonts w:eastAsia="Times New Roman" w:cs="Arial"/>
          <w:sz w:val="22"/>
          <w:lang w:eastAsia="fr-FR"/>
        </w:rPr>
        <w:t xml:space="preserve">, présentée </w:t>
      </w:r>
      <w:r w:rsidR="004F3A41">
        <w:rPr>
          <w:rFonts w:eastAsia="Times New Roman" w:cs="Arial"/>
          <w:sz w:val="22"/>
          <w:lang w:eastAsia="fr-FR"/>
        </w:rPr>
        <w:t>en</w:t>
      </w:r>
      <w:r w:rsidR="0050772F">
        <w:rPr>
          <w:rFonts w:eastAsia="Times New Roman" w:cs="Arial"/>
          <w:sz w:val="22"/>
          <w:lang w:eastAsia="fr-FR"/>
        </w:rPr>
        <w:t xml:space="preserve"> </w:t>
      </w:r>
      <w:r w:rsidR="004F3A41">
        <w:rPr>
          <w:rFonts w:eastAsia="Times New Roman" w:cs="Arial"/>
          <w:sz w:val="22"/>
          <w:lang w:eastAsia="fr-FR"/>
        </w:rPr>
        <w:t>2011</w:t>
      </w:r>
      <w:r w:rsidR="00F61A31" w:rsidRPr="004F3A41">
        <w:rPr>
          <w:rFonts w:eastAsia="Times New Roman" w:cs="Arial"/>
          <w:sz w:val="22"/>
          <w:lang w:eastAsia="fr-FR"/>
        </w:rPr>
        <w:t>,</w:t>
      </w:r>
      <w:r w:rsidR="00E251DC" w:rsidRPr="004F3A41">
        <w:rPr>
          <w:rFonts w:eastAsia="Times New Roman" w:cs="Arial"/>
          <w:sz w:val="22"/>
          <w:lang w:eastAsia="fr-FR"/>
        </w:rPr>
        <w:t xml:space="preserve"> </w:t>
      </w:r>
      <w:r w:rsidR="00F61A31" w:rsidRPr="004F3A41">
        <w:rPr>
          <w:rFonts w:eastAsia="Times New Roman" w:cs="Arial"/>
          <w:sz w:val="22"/>
          <w:lang w:eastAsia="fr-FR"/>
        </w:rPr>
        <w:t>dans laquelle il est indiqué</w:t>
      </w:r>
      <w:r w:rsidR="00AF1822">
        <w:rPr>
          <w:rFonts w:eastAsia="Times New Roman" w:cs="Arial"/>
          <w:sz w:val="22"/>
          <w:lang w:eastAsia="fr-FR"/>
        </w:rPr>
        <w:t xml:space="preserve"> que le mandataire judiciaire aur</w:t>
      </w:r>
      <w:r w:rsidR="00F61A31" w:rsidRPr="004F3A41">
        <w:rPr>
          <w:rFonts w:eastAsia="Times New Roman" w:cs="Arial"/>
          <w:sz w:val="22"/>
          <w:lang w:eastAsia="fr-FR"/>
        </w:rPr>
        <w:t>ait établi un certificat d’</w:t>
      </w:r>
      <w:proofErr w:type="spellStart"/>
      <w:r w:rsidR="00F61A31" w:rsidRPr="004F3A41">
        <w:rPr>
          <w:rFonts w:eastAsia="Times New Roman" w:cs="Arial"/>
          <w:sz w:val="22"/>
          <w:lang w:eastAsia="fr-FR"/>
        </w:rPr>
        <w:t>irrécouvrabilité</w:t>
      </w:r>
      <w:proofErr w:type="spellEnd"/>
      <w:r w:rsidR="00F61A31" w:rsidRPr="004F3A41">
        <w:rPr>
          <w:rFonts w:eastAsia="Times New Roman" w:cs="Arial"/>
          <w:sz w:val="22"/>
          <w:lang w:eastAsia="fr-FR"/>
        </w:rPr>
        <w:t>, le 12</w:t>
      </w:r>
      <w:r w:rsidR="0050772F">
        <w:rPr>
          <w:rFonts w:eastAsia="Times New Roman" w:cs="Arial"/>
          <w:sz w:val="22"/>
          <w:lang w:eastAsia="fr-FR"/>
        </w:rPr>
        <w:t xml:space="preserve"> </w:t>
      </w:r>
      <w:r w:rsidR="00F61A31" w:rsidRPr="004F3A41">
        <w:rPr>
          <w:rFonts w:eastAsia="Times New Roman" w:cs="Arial"/>
          <w:sz w:val="22"/>
          <w:lang w:eastAsia="fr-FR"/>
        </w:rPr>
        <w:t>avril</w:t>
      </w:r>
      <w:r w:rsidR="0050772F">
        <w:rPr>
          <w:rFonts w:eastAsia="Times New Roman" w:cs="Arial"/>
          <w:sz w:val="22"/>
          <w:lang w:eastAsia="fr-FR"/>
        </w:rPr>
        <w:t xml:space="preserve"> </w:t>
      </w:r>
      <w:r w:rsidR="00F61A31" w:rsidRPr="004F3A41">
        <w:rPr>
          <w:rFonts w:eastAsia="Times New Roman" w:cs="Arial"/>
          <w:sz w:val="22"/>
          <w:lang w:eastAsia="fr-FR"/>
        </w:rPr>
        <w:t>2007, et qu</w:t>
      </w:r>
      <w:r w:rsidR="008C58FF">
        <w:rPr>
          <w:rFonts w:eastAsia="Times New Roman" w:cs="Arial"/>
          <w:sz w:val="22"/>
          <w:lang w:eastAsia="fr-FR"/>
        </w:rPr>
        <w:t xml:space="preserve">’un </w:t>
      </w:r>
      <w:r w:rsidR="00F61A31" w:rsidRPr="004F3A41">
        <w:rPr>
          <w:rFonts w:eastAsia="Times New Roman" w:cs="Arial"/>
          <w:sz w:val="22"/>
          <w:lang w:eastAsia="fr-FR"/>
        </w:rPr>
        <w:t>état de reddition du compte portant la même date attest</w:t>
      </w:r>
      <w:r w:rsidR="00AF1822">
        <w:rPr>
          <w:rFonts w:eastAsia="Times New Roman" w:cs="Arial"/>
          <w:sz w:val="22"/>
          <w:lang w:eastAsia="fr-FR"/>
        </w:rPr>
        <w:t>er</w:t>
      </w:r>
      <w:r w:rsidR="00F61A31" w:rsidRPr="004F3A41">
        <w:rPr>
          <w:rFonts w:eastAsia="Times New Roman" w:cs="Arial"/>
          <w:sz w:val="22"/>
          <w:lang w:eastAsia="fr-FR"/>
        </w:rPr>
        <w:t>ait de l’insuffisance totale de l’actif à</w:t>
      </w:r>
      <w:r w:rsidR="008C58FF">
        <w:rPr>
          <w:rFonts w:eastAsia="Times New Roman" w:cs="Arial"/>
          <w:sz w:val="22"/>
          <w:lang w:eastAsia="fr-FR"/>
        </w:rPr>
        <w:t xml:space="preserve"> répartir au profit du Trésor ;</w:t>
      </w:r>
    </w:p>
    <w:p w14:paraId="1AC707E8" w14:textId="77777777" w:rsidR="00B55E3A" w:rsidRPr="00A87B33" w:rsidRDefault="00B55E3A" w:rsidP="00420A87">
      <w:pPr>
        <w:tabs>
          <w:tab w:val="center" w:pos="4536"/>
          <w:tab w:val="right" w:pos="9498"/>
        </w:tabs>
        <w:spacing w:line="240" w:lineRule="auto"/>
        <w:ind w:left="-142" w:right="-428"/>
        <w:jc w:val="both"/>
        <w:rPr>
          <w:rFonts w:eastAsia="Times New Roman" w:cs="Arial"/>
          <w:sz w:val="22"/>
          <w:lang w:eastAsia="fr-FR"/>
        </w:rPr>
      </w:pPr>
    </w:p>
    <w:p w14:paraId="1AC707E9" w14:textId="77777777" w:rsidR="00B55E3A" w:rsidRPr="00A87B33" w:rsidRDefault="00B55E3A" w:rsidP="00420A87">
      <w:pPr>
        <w:tabs>
          <w:tab w:val="center" w:pos="4536"/>
          <w:tab w:val="right" w:pos="9498"/>
        </w:tabs>
        <w:spacing w:line="240" w:lineRule="auto"/>
        <w:ind w:left="-142" w:right="-428"/>
        <w:jc w:val="both"/>
        <w:rPr>
          <w:rFonts w:eastAsia="Times New Roman" w:cs="Arial"/>
          <w:i/>
          <w:sz w:val="22"/>
          <w:lang w:eastAsia="fr-FR"/>
        </w:rPr>
      </w:pPr>
      <w:r w:rsidRPr="00A87B33">
        <w:rPr>
          <w:rFonts w:eastAsia="Times New Roman" w:cs="Arial"/>
          <w:i/>
          <w:sz w:val="22"/>
          <w:lang w:eastAsia="fr-FR"/>
        </w:rPr>
        <w:t>Sur l’application au cas d’espèce</w:t>
      </w:r>
    </w:p>
    <w:p w14:paraId="1AC707EA" w14:textId="77777777" w:rsidR="00FF2C83" w:rsidRPr="00A87B33" w:rsidRDefault="00FF2C83" w:rsidP="00420A87">
      <w:pPr>
        <w:tabs>
          <w:tab w:val="center" w:pos="4536"/>
          <w:tab w:val="right" w:pos="9498"/>
        </w:tabs>
        <w:spacing w:line="240" w:lineRule="auto"/>
        <w:ind w:left="-142" w:right="-428"/>
        <w:jc w:val="both"/>
        <w:rPr>
          <w:rFonts w:eastAsia="Times New Roman" w:cs="Arial"/>
          <w:i/>
          <w:sz w:val="22"/>
          <w:lang w:eastAsia="fr-FR"/>
        </w:rPr>
      </w:pPr>
    </w:p>
    <w:p w14:paraId="4E0B38E0" w14:textId="77777777" w:rsidR="00F020FB" w:rsidRDefault="00F020FB" w:rsidP="00420A87">
      <w:pPr>
        <w:tabs>
          <w:tab w:val="center" w:pos="4536"/>
          <w:tab w:val="right" w:pos="9498"/>
        </w:tabs>
        <w:spacing w:line="240" w:lineRule="auto"/>
        <w:ind w:left="-142" w:right="-428"/>
        <w:jc w:val="both"/>
        <w:rPr>
          <w:rFonts w:eastAsia="Times New Roman" w:cs="Arial"/>
          <w:sz w:val="22"/>
          <w:lang w:eastAsia="fr-FR"/>
        </w:rPr>
      </w:pPr>
      <w:r w:rsidRPr="004F3A41">
        <w:rPr>
          <w:rFonts w:eastAsia="Times New Roman" w:cs="Arial"/>
          <w:sz w:val="22"/>
          <w:lang w:eastAsia="fr-FR"/>
        </w:rPr>
        <w:t xml:space="preserve">Attendu que le défaut de déclaration au mandataire judiciaire d’une créance détenue par l’Etat sur une entreprise en redressement judiciaire constitue un manquement aux obligations incombant à un comptable public en matière de recouvrement des recettes, puisque l’exécution de cette formalité fait partie des diligences nécessaires au recouvrement ; </w:t>
      </w:r>
    </w:p>
    <w:p w14:paraId="366804F4" w14:textId="76B55F0A" w:rsidR="001D26F8" w:rsidRDefault="001D26F8" w:rsidP="00420A87">
      <w:pPr>
        <w:tabs>
          <w:tab w:val="center" w:pos="4536"/>
          <w:tab w:val="right" w:pos="9498"/>
        </w:tabs>
        <w:spacing w:line="240" w:lineRule="auto"/>
        <w:ind w:left="-142" w:right="-428"/>
        <w:jc w:val="both"/>
        <w:rPr>
          <w:rFonts w:eastAsia="Times New Roman" w:cs="Arial"/>
          <w:sz w:val="22"/>
          <w:lang w:eastAsia="fr-FR"/>
        </w:rPr>
      </w:pPr>
    </w:p>
    <w:p w14:paraId="669C581F" w14:textId="05DDF2F1" w:rsidR="001D26F8" w:rsidRPr="004F3A41" w:rsidRDefault="001D26F8" w:rsidP="00420A87">
      <w:pPr>
        <w:tabs>
          <w:tab w:val="center" w:pos="4536"/>
          <w:tab w:val="right" w:pos="9498"/>
        </w:tabs>
        <w:spacing w:line="240" w:lineRule="auto"/>
        <w:ind w:left="-142" w:right="-428"/>
        <w:jc w:val="both"/>
        <w:rPr>
          <w:rFonts w:eastAsia="Times New Roman" w:cs="Arial"/>
          <w:sz w:val="22"/>
          <w:lang w:eastAsia="fr-FR"/>
        </w:rPr>
      </w:pPr>
      <w:r w:rsidRPr="004F3A41">
        <w:rPr>
          <w:rFonts w:eastAsia="Times New Roman" w:cs="Arial"/>
          <w:sz w:val="22"/>
          <w:lang w:eastAsia="fr-FR"/>
        </w:rPr>
        <w:t>Attendu que les changements intervenus dans l’organisation du service de recouvrement, au moment même où était publié le jugement plaçant l’entreprise débitrice en redressement judiciaire</w:t>
      </w:r>
      <w:r>
        <w:rPr>
          <w:rFonts w:eastAsia="Times New Roman" w:cs="Arial"/>
          <w:sz w:val="22"/>
          <w:lang w:eastAsia="fr-FR"/>
        </w:rPr>
        <w:t xml:space="preserve"> ne constituent pas une circonstance </w:t>
      </w:r>
      <w:r w:rsidR="00760FB3">
        <w:rPr>
          <w:rFonts w:eastAsia="Times New Roman" w:cs="Arial"/>
          <w:sz w:val="22"/>
          <w:lang w:eastAsia="fr-FR"/>
        </w:rPr>
        <w:t xml:space="preserve">relevant de la </w:t>
      </w:r>
      <w:r>
        <w:rPr>
          <w:rFonts w:eastAsia="Times New Roman" w:cs="Arial"/>
          <w:sz w:val="22"/>
          <w:lang w:eastAsia="fr-FR"/>
        </w:rPr>
        <w:t>force majeure,</w:t>
      </w:r>
      <w:r w:rsidRPr="004F3A41">
        <w:rPr>
          <w:rFonts w:eastAsia="Times New Roman" w:cs="Arial"/>
          <w:sz w:val="22"/>
          <w:lang w:eastAsia="fr-FR"/>
        </w:rPr>
        <w:t xml:space="preserve"> </w:t>
      </w:r>
      <w:r>
        <w:rPr>
          <w:rFonts w:eastAsia="Times New Roman" w:cs="Arial"/>
          <w:sz w:val="22"/>
          <w:lang w:eastAsia="fr-FR"/>
        </w:rPr>
        <w:t>au demeurant non alléguée</w:t>
      </w:r>
      <w:r w:rsidR="0050772F">
        <w:rPr>
          <w:rFonts w:eastAsia="Times New Roman" w:cs="Arial"/>
          <w:sz w:val="22"/>
          <w:lang w:eastAsia="fr-FR"/>
        </w:rPr>
        <w:t> ;</w:t>
      </w:r>
      <w:r>
        <w:rPr>
          <w:rFonts w:eastAsia="Times New Roman" w:cs="Arial"/>
          <w:sz w:val="22"/>
          <w:lang w:eastAsia="fr-FR"/>
        </w:rPr>
        <w:t xml:space="preserve"> qu’elle ne peut donc venir à la décharge du comptable ;</w:t>
      </w:r>
    </w:p>
    <w:p w14:paraId="194B3ED0" w14:textId="77777777" w:rsidR="001D26F8" w:rsidRDefault="001D26F8" w:rsidP="00420A87">
      <w:pPr>
        <w:tabs>
          <w:tab w:val="center" w:pos="4536"/>
          <w:tab w:val="right" w:pos="9498"/>
        </w:tabs>
        <w:spacing w:line="240" w:lineRule="auto"/>
        <w:ind w:left="-142" w:right="-428"/>
        <w:jc w:val="both"/>
        <w:rPr>
          <w:rFonts w:eastAsia="Times New Roman" w:cs="Arial"/>
          <w:sz w:val="22"/>
          <w:lang w:eastAsia="fr-FR"/>
        </w:rPr>
      </w:pPr>
    </w:p>
    <w:p w14:paraId="1984B994" w14:textId="5318791E" w:rsidR="001D26F8" w:rsidRPr="004F3A41" w:rsidRDefault="001D26F8"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Attendu que ni un certificat d’</w:t>
      </w:r>
      <w:proofErr w:type="spellStart"/>
      <w:r>
        <w:rPr>
          <w:rFonts w:eastAsia="Times New Roman" w:cs="Arial"/>
          <w:sz w:val="22"/>
          <w:lang w:eastAsia="fr-FR"/>
        </w:rPr>
        <w:t>irrécouvrabilité</w:t>
      </w:r>
      <w:proofErr w:type="spellEnd"/>
      <w:r>
        <w:rPr>
          <w:rFonts w:eastAsia="Times New Roman" w:cs="Arial"/>
          <w:sz w:val="22"/>
          <w:lang w:eastAsia="fr-FR"/>
        </w:rPr>
        <w:t xml:space="preserve"> ni un état de reddition des comptes, à supposer leur existence établie, ne seraient de nature à prouver que le receveur n’aurait pas manqué </w:t>
      </w:r>
      <w:r w:rsidRPr="004F3A41">
        <w:rPr>
          <w:rFonts w:eastAsia="Times New Roman" w:cs="Arial"/>
          <w:sz w:val="22"/>
          <w:lang w:eastAsia="fr-FR"/>
        </w:rPr>
        <w:t xml:space="preserve">à ses obligations </w:t>
      </w:r>
      <w:r>
        <w:rPr>
          <w:rFonts w:eastAsia="Times New Roman" w:cs="Arial"/>
          <w:sz w:val="22"/>
          <w:lang w:eastAsia="fr-FR"/>
        </w:rPr>
        <w:t>de diligences</w:t>
      </w:r>
      <w:r w:rsidR="0050772F">
        <w:rPr>
          <w:rFonts w:eastAsia="Times New Roman" w:cs="Arial"/>
          <w:sz w:val="22"/>
          <w:lang w:eastAsia="fr-FR"/>
        </w:rPr>
        <w:t> ;</w:t>
      </w:r>
    </w:p>
    <w:p w14:paraId="1F91BA13" w14:textId="77777777" w:rsidR="00F020FB" w:rsidRPr="004F3A41" w:rsidRDefault="00F020FB" w:rsidP="00420A87">
      <w:pPr>
        <w:tabs>
          <w:tab w:val="center" w:pos="4536"/>
          <w:tab w:val="right" w:pos="9498"/>
        </w:tabs>
        <w:spacing w:line="240" w:lineRule="auto"/>
        <w:ind w:left="-142" w:right="-428"/>
        <w:jc w:val="both"/>
        <w:rPr>
          <w:rFonts w:eastAsia="Times New Roman" w:cs="Arial"/>
          <w:sz w:val="22"/>
          <w:lang w:eastAsia="fr-FR"/>
        </w:rPr>
      </w:pPr>
    </w:p>
    <w:p w14:paraId="349C366E" w14:textId="2BEEC7BB" w:rsidR="00F020FB" w:rsidRPr="004F3A41" w:rsidRDefault="00F020FB" w:rsidP="00420A87">
      <w:pPr>
        <w:tabs>
          <w:tab w:val="center" w:pos="4536"/>
          <w:tab w:val="right" w:pos="9498"/>
        </w:tabs>
        <w:spacing w:line="240" w:lineRule="auto"/>
        <w:ind w:left="-142" w:right="-428"/>
        <w:jc w:val="both"/>
        <w:rPr>
          <w:rFonts w:eastAsia="Times New Roman" w:cs="Arial"/>
          <w:sz w:val="22"/>
          <w:lang w:eastAsia="fr-FR"/>
        </w:rPr>
      </w:pPr>
      <w:r w:rsidRPr="004F3A41">
        <w:rPr>
          <w:rFonts w:eastAsia="Times New Roman" w:cs="Arial"/>
          <w:sz w:val="22"/>
          <w:lang w:eastAsia="fr-FR"/>
        </w:rPr>
        <w:t>Attendu</w:t>
      </w:r>
      <w:r w:rsidR="001D26F8">
        <w:rPr>
          <w:rFonts w:eastAsia="Times New Roman" w:cs="Arial"/>
          <w:sz w:val="22"/>
          <w:lang w:eastAsia="fr-FR"/>
        </w:rPr>
        <w:t xml:space="preserve"> </w:t>
      </w:r>
      <w:r w:rsidRPr="004F3A41">
        <w:rPr>
          <w:rFonts w:eastAsia="Times New Roman" w:cs="Arial"/>
          <w:sz w:val="22"/>
          <w:lang w:eastAsia="fr-FR"/>
        </w:rPr>
        <w:t>qu</w:t>
      </w:r>
      <w:r w:rsidR="008D1ED4">
        <w:rPr>
          <w:rFonts w:eastAsia="Times New Roman" w:cs="Arial"/>
          <w:sz w:val="22"/>
          <w:lang w:eastAsia="fr-FR"/>
        </w:rPr>
        <w:t>’</w:t>
      </w:r>
      <w:r w:rsidRPr="004F3A41">
        <w:rPr>
          <w:rFonts w:eastAsia="Times New Roman" w:cs="Arial"/>
          <w:sz w:val="22"/>
          <w:lang w:eastAsia="fr-FR"/>
        </w:rPr>
        <w:t>aucun élément à décharge invoqué par M.</w:t>
      </w:r>
      <w:r w:rsidR="00A82C3E">
        <w:rPr>
          <w:rFonts w:eastAsia="Times New Roman" w:cs="Arial"/>
          <w:sz w:val="22"/>
          <w:lang w:eastAsia="fr-FR"/>
        </w:rPr>
        <w:t> </w:t>
      </w:r>
      <w:r w:rsidR="00DF03CC">
        <w:rPr>
          <w:rFonts w:eastAsia="Times New Roman" w:cs="Arial"/>
          <w:sz w:val="22"/>
          <w:lang w:eastAsia="fr-FR"/>
        </w:rPr>
        <w:t>Y</w:t>
      </w:r>
      <w:r w:rsidRPr="004F3A41">
        <w:rPr>
          <w:rFonts w:eastAsia="Times New Roman" w:cs="Arial"/>
          <w:sz w:val="22"/>
          <w:lang w:eastAsia="fr-FR"/>
        </w:rPr>
        <w:t xml:space="preserve"> ne peut</w:t>
      </w:r>
      <w:r w:rsidR="008D1ED4">
        <w:rPr>
          <w:rFonts w:eastAsia="Times New Roman" w:cs="Arial"/>
          <w:sz w:val="22"/>
          <w:lang w:eastAsia="fr-FR"/>
        </w:rPr>
        <w:t>, ainsi,</w:t>
      </w:r>
      <w:r w:rsidRPr="004F3A41">
        <w:rPr>
          <w:rFonts w:eastAsia="Times New Roman" w:cs="Arial"/>
          <w:sz w:val="22"/>
          <w:lang w:eastAsia="fr-FR"/>
        </w:rPr>
        <w:t xml:space="preserve"> être retenu ; que M.</w:t>
      </w:r>
      <w:r w:rsidR="00A82C3E">
        <w:rPr>
          <w:rFonts w:eastAsia="Times New Roman" w:cs="Arial"/>
          <w:sz w:val="22"/>
          <w:lang w:eastAsia="fr-FR"/>
        </w:rPr>
        <w:t> </w:t>
      </w:r>
      <w:r w:rsidR="00DF03CC">
        <w:rPr>
          <w:rFonts w:eastAsia="Times New Roman" w:cs="Arial"/>
          <w:sz w:val="22"/>
          <w:lang w:eastAsia="fr-FR"/>
        </w:rPr>
        <w:t>Y</w:t>
      </w:r>
      <w:r w:rsidR="00420A87" w:rsidRPr="004F3A41">
        <w:rPr>
          <w:rFonts w:eastAsia="Times New Roman" w:cs="Arial"/>
          <w:sz w:val="22"/>
          <w:lang w:eastAsia="fr-FR"/>
        </w:rPr>
        <w:t xml:space="preserve"> </w:t>
      </w:r>
      <w:r w:rsidRPr="004F3A41">
        <w:rPr>
          <w:rFonts w:eastAsia="Times New Roman" w:cs="Arial"/>
          <w:sz w:val="22"/>
          <w:lang w:eastAsia="fr-FR"/>
        </w:rPr>
        <w:t>a</w:t>
      </w:r>
      <w:r w:rsidR="001D26F8">
        <w:rPr>
          <w:rFonts w:eastAsia="Times New Roman" w:cs="Arial"/>
          <w:sz w:val="22"/>
          <w:lang w:eastAsia="fr-FR"/>
        </w:rPr>
        <w:t xml:space="preserve">yant </w:t>
      </w:r>
      <w:r w:rsidRPr="004F3A41">
        <w:rPr>
          <w:rFonts w:eastAsia="Times New Roman" w:cs="Arial"/>
          <w:sz w:val="22"/>
          <w:lang w:eastAsia="fr-FR"/>
        </w:rPr>
        <w:t>manqué à ses obligations en matière de recouvrement des recettes</w:t>
      </w:r>
      <w:r w:rsidR="001D26F8">
        <w:rPr>
          <w:rFonts w:eastAsia="Times New Roman" w:cs="Arial"/>
          <w:sz w:val="22"/>
          <w:lang w:eastAsia="fr-FR"/>
        </w:rPr>
        <w:t>, il y a lieu</w:t>
      </w:r>
      <w:r w:rsidRPr="004F3A41">
        <w:rPr>
          <w:rFonts w:eastAsia="Times New Roman" w:cs="Arial"/>
          <w:sz w:val="22"/>
          <w:lang w:eastAsia="fr-FR"/>
        </w:rPr>
        <w:t xml:space="preserve"> de mettre en jeu sa responsabilité personnelle et pécuniaire ;</w:t>
      </w:r>
    </w:p>
    <w:p w14:paraId="1AC707F3" w14:textId="77777777" w:rsidR="00B55E3A" w:rsidRPr="00A87B33" w:rsidRDefault="00B55E3A" w:rsidP="00420A87">
      <w:pPr>
        <w:tabs>
          <w:tab w:val="center" w:pos="4536"/>
          <w:tab w:val="right" w:pos="9498"/>
        </w:tabs>
        <w:spacing w:line="240" w:lineRule="auto"/>
        <w:ind w:left="-142" w:right="-428"/>
        <w:jc w:val="both"/>
        <w:rPr>
          <w:rFonts w:eastAsia="Times New Roman" w:cs="Arial"/>
          <w:sz w:val="22"/>
          <w:lang w:eastAsia="fr-FR"/>
        </w:rPr>
      </w:pPr>
    </w:p>
    <w:p w14:paraId="1AC707F7" w14:textId="77777777" w:rsidR="00B55E3A" w:rsidRPr="00A87B33" w:rsidRDefault="00B55E3A" w:rsidP="00420A87">
      <w:pPr>
        <w:tabs>
          <w:tab w:val="center" w:pos="4536"/>
          <w:tab w:val="right" w:pos="9498"/>
        </w:tabs>
        <w:spacing w:line="240" w:lineRule="auto"/>
        <w:ind w:left="-142" w:right="-428"/>
        <w:jc w:val="both"/>
        <w:rPr>
          <w:rFonts w:eastAsia="Times New Roman" w:cs="Arial"/>
          <w:b/>
          <w:sz w:val="22"/>
          <w:lang w:eastAsia="fr-FR"/>
        </w:rPr>
      </w:pPr>
      <w:r w:rsidRPr="00A87B33">
        <w:rPr>
          <w:rFonts w:eastAsia="Times New Roman" w:cs="Arial"/>
          <w:b/>
          <w:sz w:val="22"/>
          <w:lang w:eastAsia="fr-FR"/>
        </w:rPr>
        <w:t>Sur l’existence d’un préjudice financier</w:t>
      </w:r>
    </w:p>
    <w:p w14:paraId="1AC707F8" w14:textId="77777777" w:rsidR="00FF2C83" w:rsidRPr="00A87B33" w:rsidRDefault="00FF2C83" w:rsidP="00420A87">
      <w:pPr>
        <w:tabs>
          <w:tab w:val="center" w:pos="4536"/>
          <w:tab w:val="right" w:pos="9498"/>
        </w:tabs>
        <w:spacing w:line="240" w:lineRule="auto"/>
        <w:ind w:left="-142" w:right="-428"/>
        <w:jc w:val="both"/>
        <w:rPr>
          <w:rFonts w:eastAsia="Times New Roman" w:cs="Arial"/>
          <w:b/>
          <w:sz w:val="22"/>
          <w:lang w:eastAsia="fr-FR"/>
        </w:rPr>
      </w:pPr>
    </w:p>
    <w:p w14:paraId="7585848A" w14:textId="2DDECC34" w:rsidR="00F020FB" w:rsidRPr="004F3A41" w:rsidRDefault="00F020FB" w:rsidP="00420A87">
      <w:pPr>
        <w:tabs>
          <w:tab w:val="center" w:pos="4536"/>
          <w:tab w:val="right" w:pos="9498"/>
        </w:tabs>
        <w:spacing w:line="240" w:lineRule="auto"/>
        <w:ind w:left="-142" w:right="-428"/>
        <w:jc w:val="both"/>
        <w:rPr>
          <w:rFonts w:eastAsia="Times New Roman" w:cs="Arial"/>
          <w:sz w:val="22"/>
          <w:lang w:eastAsia="fr-FR"/>
        </w:rPr>
      </w:pPr>
      <w:r w:rsidRPr="004F3A41">
        <w:rPr>
          <w:rFonts w:eastAsia="Times New Roman" w:cs="Arial"/>
          <w:sz w:val="22"/>
          <w:lang w:eastAsia="fr-FR"/>
        </w:rPr>
        <w:t>Attendu qu’aux termes du 3</w:t>
      </w:r>
      <w:r w:rsidRPr="00760FB3">
        <w:rPr>
          <w:rFonts w:eastAsia="Times New Roman" w:cs="Arial"/>
          <w:sz w:val="22"/>
          <w:vertAlign w:val="superscript"/>
          <w:lang w:eastAsia="fr-FR"/>
        </w:rPr>
        <w:t>ème</w:t>
      </w:r>
      <w:r w:rsidRPr="004F3A41">
        <w:rPr>
          <w:rFonts w:eastAsia="Times New Roman" w:cs="Arial"/>
          <w:sz w:val="22"/>
          <w:lang w:eastAsia="fr-FR"/>
        </w:rPr>
        <w:t xml:space="preserve"> alinéa du paragraphe VI de l’article 60 de la loi du 23 février 1963 susvisée, « lorsque le manquement du comptable aux obligations mentionnées au (I) a causé un préjudice financier, le comptable a l'obligation de verser immédiatement de ses deniers personnels la somme correspondante</w:t>
      </w:r>
      <w:r w:rsidR="0050772F">
        <w:rPr>
          <w:rFonts w:eastAsia="Times New Roman" w:cs="Arial"/>
          <w:sz w:val="22"/>
          <w:lang w:eastAsia="fr-FR"/>
        </w:rPr>
        <w:t> » ;</w:t>
      </w:r>
    </w:p>
    <w:p w14:paraId="1E3A8FC1" w14:textId="77777777" w:rsidR="00F020FB" w:rsidRPr="004F3A41" w:rsidRDefault="00F020FB" w:rsidP="00420A87">
      <w:pPr>
        <w:tabs>
          <w:tab w:val="center" w:pos="4536"/>
          <w:tab w:val="right" w:pos="9498"/>
        </w:tabs>
        <w:spacing w:line="240" w:lineRule="auto"/>
        <w:ind w:left="-142" w:right="-428"/>
        <w:jc w:val="both"/>
        <w:rPr>
          <w:rFonts w:eastAsia="Times New Roman" w:cs="Arial"/>
          <w:sz w:val="22"/>
          <w:lang w:eastAsia="fr-FR"/>
        </w:rPr>
      </w:pPr>
    </w:p>
    <w:p w14:paraId="46C93618" w14:textId="44CD4723" w:rsidR="001D26F8" w:rsidRDefault="001D26F8" w:rsidP="00420A87">
      <w:pPr>
        <w:tabs>
          <w:tab w:val="center" w:pos="4536"/>
          <w:tab w:val="right" w:pos="9498"/>
        </w:tabs>
        <w:spacing w:line="240" w:lineRule="auto"/>
        <w:ind w:left="-142" w:right="-428"/>
        <w:jc w:val="both"/>
        <w:rPr>
          <w:rFonts w:cs="Arial"/>
          <w:sz w:val="22"/>
        </w:rPr>
      </w:pPr>
      <w:r w:rsidRPr="00125583">
        <w:rPr>
          <w:rFonts w:cs="Arial"/>
          <w:sz w:val="22"/>
        </w:rPr>
        <w:t>Attendu que le non-recouvrement d’une créance cause par principe un préjudice financier à la collectivité publique créancière ; qu’il n’y a absence de préjudice que s’il est établi que l’Etat n’aurait pas pu être désintéressé même si le comptable avait satisfait à ses obligations</w:t>
      </w:r>
      <w:r w:rsidR="0050772F">
        <w:rPr>
          <w:rFonts w:cs="Arial"/>
          <w:sz w:val="22"/>
        </w:rPr>
        <w:t> ;</w:t>
      </w:r>
    </w:p>
    <w:p w14:paraId="49320E88" w14:textId="77777777" w:rsidR="001D26F8" w:rsidRDefault="001D26F8" w:rsidP="00420A87">
      <w:pPr>
        <w:tabs>
          <w:tab w:val="center" w:pos="4536"/>
          <w:tab w:val="right" w:pos="9498"/>
        </w:tabs>
        <w:spacing w:line="240" w:lineRule="auto"/>
        <w:ind w:left="-142" w:right="-428"/>
        <w:jc w:val="both"/>
        <w:rPr>
          <w:rFonts w:cs="Arial"/>
          <w:sz w:val="22"/>
        </w:rPr>
      </w:pPr>
    </w:p>
    <w:p w14:paraId="20644449" w14:textId="47BDC9E4" w:rsidR="001D26F8" w:rsidRPr="00345B2C" w:rsidRDefault="001D26F8" w:rsidP="00420A87">
      <w:pPr>
        <w:tabs>
          <w:tab w:val="center" w:pos="4536"/>
          <w:tab w:val="right" w:pos="9498"/>
        </w:tabs>
        <w:spacing w:line="240" w:lineRule="auto"/>
        <w:ind w:left="-142" w:right="-428"/>
        <w:jc w:val="both"/>
        <w:rPr>
          <w:rFonts w:eastAsia="Times New Roman" w:cs="Arial"/>
          <w:sz w:val="22"/>
          <w:lang w:eastAsia="fr-FR"/>
        </w:rPr>
      </w:pPr>
      <w:r w:rsidRPr="002701EC">
        <w:rPr>
          <w:rFonts w:cs="Arial"/>
          <w:sz w:val="22"/>
        </w:rPr>
        <w:t>Attendu</w:t>
      </w:r>
      <w:r w:rsidR="00760FB3">
        <w:rPr>
          <w:rFonts w:cs="Arial"/>
          <w:sz w:val="22"/>
        </w:rPr>
        <w:t>, d’une part,</w:t>
      </w:r>
      <w:r w:rsidRPr="002701EC">
        <w:rPr>
          <w:rFonts w:cs="Arial"/>
          <w:sz w:val="22"/>
        </w:rPr>
        <w:t xml:space="preserve"> </w:t>
      </w:r>
      <w:r w:rsidR="002701EC" w:rsidRPr="00345B2C">
        <w:rPr>
          <w:sz w:val="22"/>
        </w:rPr>
        <w:t>qu’un certificat d’</w:t>
      </w:r>
      <w:proofErr w:type="spellStart"/>
      <w:r w:rsidR="002701EC" w:rsidRPr="00345B2C">
        <w:rPr>
          <w:sz w:val="22"/>
        </w:rPr>
        <w:t>irrécouvrabilité</w:t>
      </w:r>
      <w:proofErr w:type="spellEnd"/>
      <w:r w:rsidR="002701EC" w:rsidRPr="00345B2C">
        <w:rPr>
          <w:sz w:val="22"/>
        </w:rPr>
        <w:t xml:space="preserve"> émis par un mandataire judiciaire n’a </w:t>
      </w:r>
      <w:r w:rsidR="002701EC">
        <w:rPr>
          <w:sz w:val="22"/>
        </w:rPr>
        <w:t xml:space="preserve">en toute hypothèse </w:t>
      </w:r>
      <w:r w:rsidR="002701EC" w:rsidRPr="00345B2C">
        <w:rPr>
          <w:sz w:val="22"/>
        </w:rPr>
        <w:t>qu’une valeur indicative</w:t>
      </w:r>
      <w:r w:rsidR="0050772F">
        <w:rPr>
          <w:sz w:val="22"/>
        </w:rPr>
        <w:t xml:space="preserve"> </w:t>
      </w:r>
      <w:r w:rsidR="00760FB3">
        <w:rPr>
          <w:sz w:val="22"/>
        </w:rPr>
        <w:t>et ne peut ainsi suffire à établir l’absence de préjudice</w:t>
      </w:r>
      <w:r w:rsidR="0050772F">
        <w:rPr>
          <w:sz w:val="22"/>
        </w:rPr>
        <w:t> </w:t>
      </w:r>
      <w:r w:rsidR="002701EC" w:rsidRPr="00345B2C">
        <w:rPr>
          <w:sz w:val="22"/>
        </w:rPr>
        <w:t>;</w:t>
      </w:r>
      <w:r w:rsidR="002701EC">
        <w:rPr>
          <w:sz w:val="22"/>
        </w:rPr>
        <w:t xml:space="preserve"> que</w:t>
      </w:r>
      <w:r w:rsidR="00760FB3">
        <w:rPr>
          <w:sz w:val="22"/>
        </w:rPr>
        <w:t>, d’autre part,</w:t>
      </w:r>
      <w:r w:rsidR="002701EC">
        <w:rPr>
          <w:sz w:val="22"/>
        </w:rPr>
        <w:t xml:space="preserve"> le comptable ne produit pas l’état de reddition </w:t>
      </w:r>
      <w:r w:rsidR="002701EC">
        <w:rPr>
          <w:rFonts w:eastAsia="Times New Roman" w:cs="Arial"/>
          <w:sz w:val="22"/>
          <w:lang w:eastAsia="fr-FR"/>
        </w:rPr>
        <w:t xml:space="preserve">des </w:t>
      </w:r>
      <w:r w:rsidR="002701EC" w:rsidRPr="004F3A41">
        <w:rPr>
          <w:rFonts w:eastAsia="Times New Roman" w:cs="Arial"/>
          <w:sz w:val="22"/>
          <w:lang w:eastAsia="fr-FR"/>
        </w:rPr>
        <w:t>compte</w:t>
      </w:r>
      <w:r w:rsidR="002701EC">
        <w:rPr>
          <w:rFonts w:eastAsia="Times New Roman" w:cs="Arial"/>
          <w:sz w:val="22"/>
          <w:lang w:eastAsia="fr-FR"/>
        </w:rPr>
        <w:t>s qui, selon lui,</w:t>
      </w:r>
      <w:r w:rsidR="002701EC" w:rsidRPr="004F3A41">
        <w:rPr>
          <w:rFonts w:eastAsia="Times New Roman" w:cs="Arial"/>
          <w:sz w:val="22"/>
          <w:lang w:eastAsia="fr-FR"/>
        </w:rPr>
        <w:t xml:space="preserve"> attest</w:t>
      </w:r>
      <w:r w:rsidR="002701EC">
        <w:rPr>
          <w:rFonts w:eastAsia="Times New Roman" w:cs="Arial"/>
          <w:sz w:val="22"/>
          <w:lang w:eastAsia="fr-FR"/>
        </w:rPr>
        <w:t>er</w:t>
      </w:r>
      <w:r w:rsidR="002701EC" w:rsidRPr="004F3A41">
        <w:rPr>
          <w:rFonts w:eastAsia="Times New Roman" w:cs="Arial"/>
          <w:sz w:val="22"/>
          <w:lang w:eastAsia="fr-FR"/>
        </w:rPr>
        <w:t>ait de l’</w:t>
      </w:r>
      <w:r w:rsidR="002701EC">
        <w:rPr>
          <w:rFonts w:eastAsia="Times New Roman" w:cs="Arial"/>
          <w:sz w:val="22"/>
          <w:lang w:eastAsia="fr-FR"/>
        </w:rPr>
        <w:t>absence d</w:t>
      </w:r>
      <w:r w:rsidR="002701EC" w:rsidRPr="004F3A41">
        <w:rPr>
          <w:rFonts w:eastAsia="Times New Roman" w:cs="Arial"/>
          <w:sz w:val="22"/>
          <w:lang w:eastAsia="fr-FR"/>
        </w:rPr>
        <w:t>’actif à répartir au profit d</w:t>
      </w:r>
      <w:r w:rsidR="007C1646">
        <w:rPr>
          <w:rFonts w:eastAsia="Times New Roman" w:cs="Arial"/>
          <w:sz w:val="22"/>
          <w:lang w:eastAsia="fr-FR"/>
        </w:rPr>
        <w:t>es créanciers de même rang que le</w:t>
      </w:r>
      <w:r w:rsidR="002701EC" w:rsidRPr="004F3A41">
        <w:rPr>
          <w:rFonts w:eastAsia="Times New Roman" w:cs="Arial"/>
          <w:sz w:val="22"/>
          <w:lang w:eastAsia="fr-FR"/>
        </w:rPr>
        <w:t xml:space="preserve"> Trésor</w:t>
      </w:r>
      <w:r w:rsidR="007C1646">
        <w:rPr>
          <w:rFonts w:eastAsia="Times New Roman" w:cs="Arial"/>
          <w:sz w:val="22"/>
          <w:lang w:eastAsia="fr-FR"/>
        </w:rPr>
        <w:t> ;</w:t>
      </w:r>
    </w:p>
    <w:p w14:paraId="419C65EF" w14:textId="77777777" w:rsidR="001D26F8" w:rsidRPr="002701EC" w:rsidRDefault="001D26F8" w:rsidP="00420A87">
      <w:pPr>
        <w:tabs>
          <w:tab w:val="center" w:pos="4536"/>
          <w:tab w:val="right" w:pos="9498"/>
        </w:tabs>
        <w:spacing w:line="240" w:lineRule="auto"/>
        <w:ind w:left="-142" w:right="-428"/>
        <w:jc w:val="both"/>
        <w:rPr>
          <w:rFonts w:cs="Arial"/>
          <w:sz w:val="22"/>
        </w:rPr>
      </w:pPr>
    </w:p>
    <w:p w14:paraId="05676FC6" w14:textId="054A7484" w:rsidR="00F020FB" w:rsidRPr="004F3A41" w:rsidRDefault="007F50AB" w:rsidP="00420A87">
      <w:pPr>
        <w:tabs>
          <w:tab w:val="center" w:pos="4536"/>
          <w:tab w:val="right" w:pos="9498"/>
        </w:tabs>
        <w:spacing w:line="240" w:lineRule="auto"/>
        <w:ind w:left="-142" w:right="-428"/>
        <w:jc w:val="both"/>
        <w:rPr>
          <w:rFonts w:eastAsia="Times New Roman" w:cs="Arial"/>
          <w:sz w:val="22"/>
          <w:lang w:eastAsia="fr-FR"/>
        </w:rPr>
      </w:pPr>
      <w:r w:rsidRPr="007F50AB">
        <w:rPr>
          <w:rFonts w:eastAsia="Times New Roman" w:cs="Arial"/>
          <w:sz w:val="22"/>
          <w:lang w:eastAsia="fr-FR"/>
        </w:rPr>
        <w:t xml:space="preserve">Attendu </w:t>
      </w:r>
      <w:r w:rsidR="002701EC">
        <w:rPr>
          <w:rFonts w:eastAsia="Times New Roman" w:cs="Arial"/>
          <w:sz w:val="22"/>
          <w:lang w:eastAsia="fr-FR"/>
        </w:rPr>
        <w:t>qu’il y a lieu</w:t>
      </w:r>
      <w:r w:rsidR="008D1ED4">
        <w:rPr>
          <w:rFonts w:eastAsia="Times New Roman" w:cs="Arial"/>
          <w:sz w:val="22"/>
          <w:lang w:eastAsia="fr-FR"/>
        </w:rPr>
        <w:t>, ainsi,</w:t>
      </w:r>
      <w:r w:rsidR="002701EC">
        <w:rPr>
          <w:rFonts w:eastAsia="Times New Roman" w:cs="Arial"/>
          <w:sz w:val="22"/>
          <w:lang w:eastAsia="fr-FR"/>
        </w:rPr>
        <w:t xml:space="preserve"> </w:t>
      </w:r>
      <w:r w:rsidR="00F020FB" w:rsidRPr="004F3A41">
        <w:rPr>
          <w:rFonts w:eastAsia="Times New Roman" w:cs="Arial"/>
          <w:sz w:val="22"/>
          <w:lang w:eastAsia="fr-FR"/>
        </w:rPr>
        <w:t>de constituer M.</w:t>
      </w:r>
      <w:r w:rsidR="00A82C3E">
        <w:rPr>
          <w:rFonts w:eastAsia="Times New Roman" w:cs="Arial"/>
          <w:sz w:val="22"/>
          <w:lang w:eastAsia="fr-FR"/>
        </w:rPr>
        <w:t> </w:t>
      </w:r>
      <w:r w:rsidR="00DF03CC">
        <w:rPr>
          <w:rFonts w:eastAsia="Times New Roman" w:cs="Arial"/>
          <w:sz w:val="22"/>
          <w:lang w:eastAsia="fr-FR"/>
        </w:rPr>
        <w:t>Y</w:t>
      </w:r>
      <w:r w:rsidR="00F020FB" w:rsidRPr="004F3A41">
        <w:rPr>
          <w:rFonts w:eastAsia="Times New Roman" w:cs="Arial"/>
          <w:sz w:val="22"/>
          <w:lang w:eastAsia="fr-FR"/>
        </w:rPr>
        <w:t xml:space="preserve"> débiteur envers l’État de la somme de</w:t>
      </w:r>
      <w:r w:rsidR="0050772F">
        <w:rPr>
          <w:rFonts w:eastAsia="Times New Roman" w:cs="Arial"/>
          <w:sz w:val="22"/>
          <w:lang w:eastAsia="fr-FR"/>
        </w:rPr>
        <w:t xml:space="preserve"> </w:t>
      </w:r>
      <w:r w:rsidR="00F020FB" w:rsidRPr="004F3A41">
        <w:rPr>
          <w:rFonts w:eastAsia="Times New Roman" w:cs="Arial"/>
          <w:sz w:val="22"/>
          <w:lang w:eastAsia="fr-FR"/>
        </w:rPr>
        <w:t xml:space="preserve">42 395 €, augmentée des intérêts au taux légal à compter du premier acte de la mise en jeu de sa responsabilité personnelle et pécuniaire, c'est-à-dire à compter du </w:t>
      </w:r>
      <w:r w:rsidR="00124FAD">
        <w:rPr>
          <w:rFonts w:eastAsia="Times New Roman" w:cs="Arial"/>
          <w:sz w:val="22"/>
          <w:lang w:eastAsia="fr-FR"/>
        </w:rPr>
        <w:t>14 septembre</w:t>
      </w:r>
      <w:r w:rsidR="0050772F">
        <w:rPr>
          <w:rFonts w:eastAsia="Times New Roman" w:cs="Arial"/>
          <w:sz w:val="22"/>
          <w:lang w:eastAsia="fr-FR"/>
        </w:rPr>
        <w:t xml:space="preserve"> </w:t>
      </w:r>
      <w:r w:rsidR="00F020FB" w:rsidRPr="004F3A41">
        <w:rPr>
          <w:rFonts w:eastAsia="Times New Roman" w:cs="Arial"/>
          <w:sz w:val="22"/>
          <w:lang w:eastAsia="fr-FR"/>
        </w:rPr>
        <w:t>2014, date de la réception du réquisitoire susvisé</w:t>
      </w:r>
      <w:r w:rsidR="00760FB3">
        <w:rPr>
          <w:rFonts w:eastAsia="Times New Roman" w:cs="Arial"/>
          <w:sz w:val="22"/>
          <w:lang w:eastAsia="fr-FR"/>
        </w:rPr>
        <w:t xml:space="preserve"> </w:t>
      </w:r>
      <w:r w:rsidR="00F020FB" w:rsidRPr="004F3A41">
        <w:rPr>
          <w:rFonts w:eastAsia="Times New Roman" w:cs="Arial"/>
          <w:sz w:val="22"/>
          <w:lang w:eastAsia="fr-FR"/>
        </w:rPr>
        <w:t>;</w:t>
      </w:r>
    </w:p>
    <w:p w14:paraId="523BCEBB" w14:textId="77777777" w:rsidR="00F020FB" w:rsidRPr="004F3A41" w:rsidRDefault="00F020FB" w:rsidP="00420A87">
      <w:pPr>
        <w:tabs>
          <w:tab w:val="center" w:pos="4536"/>
          <w:tab w:val="right" w:pos="9498"/>
        </w:tabs>
        <w:spacing w:line="240" w:lineRule="auto"/>
        <w:ind w:left="-142" w:right="-428"/>
        <w:jc w:val="both"/>
        <w:rPr>
          <w:rFonts w:eastAsia="Times New Roman" w:cs="Arial"/>
          <w:sz w:val="22"/>
          <w:lang w:eastAsia="fr-FR"/>
        </w:rPr>
      </w:pPr>
    </w:p>
    <w:p w14:paraId="34509809" w14:textId="77777777" w:rsidR="00B70678" w:rsidRPr="004F3A41" w:rsidRDefault="00B70678" w:rsidP="00420A87">
      <w:pPr>
        <w:tabs>
          <w:tab w:val="center" w:pos="4536"/>
          <w:tab w:val="right" w:pos="9498"/>
        </w:tabs>
        <w:spacing w:line="240" w:lineRule="auto"/>
        <w:ind w:left="-142" w:right="-428"/>
        <w:jc w:val="both"/>
        <w:rPr>
          <w:rFonts w:eastAsia="Times New Roman" w:cs="Arial"/>
          <w:sz w:val="22"/>
          <w:lang w:eastAsia="fr-FR"/>
        </w:rPr>
      </w:pPr>
      <w:r w:rsidRPr="004F3A41">
        <w:rPr>
          <w:rFonts w:eastAsia="Times New Roman" w:cs="Arial"/>
          <w:sz w:val="22"/>
          <w:lang w:eastAsia="fr-FR"/>
        </w:rPr>
        <w:t>Par ces motifs,</w:t>
      </w:r>
    </w:p>
    <w:p w14:paraId="12E56D82" w14:textId="77777777" w:rsidR="00B70678" w:rsidRPr="004F3A41" w:rsidRDefault="00B70678" w:rsidP="00420A87">
      <w:pPr>
        <w:tabs>
          <w:tab w:val="center" w:pos="4536"/>
          <w:tab w:val="right" w:pos="9498"/>
        </w:tabs>
        <w:spacing w:line="240" w:lineRule="auto"/>
        <w:ind w:left="-142" w:right="-428"/>
        <w:jc w:val="both"/>
        <w:rPr>
          <w:rFonts w:eastAsia="Times New Roman" w:cs="Arial"/>
          <w:sz w:val="22"/>
          <w:lang w:eastAsia="fr-FR"/>
        </w:rPr>
      </w:pPr>
    </w:p>
    <w:p w14:paraId="7278F9D0" w14:textId="77777777" w:rsidR="0050772F" w:rsidRDefault="0050772F">
      <w:pPr>
        <w:spacing w:line="240" w:lineRule="auto"/>
        <w:rPr>
          <w:rFonts w:eastAsia="Times New Roman" w:cs="Arial"/>
          <w:sz w:val="22"/>
          <w:lang w:eastAsia="fr-FR"/>
        </w:rPr>
      </w:pPr>
      <w:r>
        <w:rPr>
          <w:rFonts w:eastAsia="Times New Roman" w:cs="Arial"/>
          <w:sz w:val="22"/>
          <w:lang w:eastAsia="fr-FR"/>
        </w:rPr>
        <w:br w:type="page"/>
      </w:r>
    </w:p>
    <w:p w14:paraId="26149201" w14:textId="77777777" w:rsidR="0050772F" w:rsidRDefault="0050772F" w:rsidP="00420A87">
      <w:pPr>
        <w:tabs>
          <w:tab w:val="center" w:pos="4536"/>
          <w:tab w:val="right" w:pos="9498"/>
        </w:tabs>
        <w:spacing w:line="240" w:lineRule="auto"/>
        <w:ind w:left="-142" w:right="-428"/>
        <w:jc w:val="center"/>
        <w:rPr>
          <w:rFonts w:eastAsia="Times New Roman" w:cs="Arial"/>
          <w:sz w:val="22"/>
          <w:lang w:eastAsia="fr-FR"/>
        </w:rPr>
      </w:pPr>
    </w:p>
    <w:p w14:paraId="06A6DEB6" w14:textId="14649A1D" w:rsidR="00B70678" w:rsidRPr="004F3A41" w:rsidRDefault="00B70678" w:rsidP="00420A87">
      <w:pPr>
        <w:tabs>
          <w:tab w:val="center" w:pos="4536"/>
          <w:tab w:val="right" w:pos="9498"/>
        </w:tabs>
        <w:spacing w:line="240" w:lineRule="auto"/>
        <w:ind w:left="-142" w:right="-428"/>
        <w:jc w:val="center"/>
        <w:rPr>
          <w:rFonts w:eastAsia="Times New Roman" w:cs="Arial"/>
          <w:sz w:val="22"/>
          <w:lang w:eastAsia="fr-FR"/>
        </w:rPr>
      </w:pPr>
      <w:r w:rsidRPr="004F3A41">
        <w:rPr>
          <w:rFonts w:eastAsia="Times New Roman" w:cs="Arial"/>
          <w:sz w:val="22"/>
          <w:lang w:eastAsia="fr-FR"/>
        </w:rPr>
        <w:t>DECIDE :</w:t>
      </w:r>
    </w:p>
    <w:p w14:paraId="4ABA8E5C" w14:textId="77777777" w:rsidR="00B70678" w:rsidRPr="004F3A41" w:rsidRDefault="00B70678" w:rsidP="00420A87">
      <w:pPr>
        <w:tabs>
          <w:tab w:val="center" w:pos="4536"/>
          <w:tab w:val="right" w:pos="9498"/>
        </w:tabs>
        <w:spacing w:line="240" w:lineRule="auto"/>
        <w:ind w:left="-142" w:right="-428"/>
        <w:jc w:val="both"/>
        <w:rPr>
          <w:rFonts w:eastAsia="Times New Roman" w:cs="Arial"/>
          <w:sz w:val="22"/>
          <w:lang w:eastAsia="fr-FR"/>
        </w:rPr>
      </w:pPr>
    </w:p>
    <w:p w14:paraId="0D602919" w14:textId="72D9E2F5" w:rsidR="00615B25" w:rsidRDefault="002701EC"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En ce qui concerne M.</w:t>
      </w:r>
      <w:r w:rsidR="00A82C3E">
        <w:rPr>
          <w:rFonts w:eastAsia="Times New Roman" w:cs="Arial"/>
          <w:sz w:val="22"/>
          <w:lang w:eastAsia="fr-FR"/>
        </w:rPr>
        <w:t> </w:t>
      </w:r>
      <w:r w:rsidR="00DF03CC">
        <w:rPr>
          <w:rFonts w:eastAsia="Times New Roman" w:cs="Arial"/>
          <w:sz w:val="22"/>
          <w:lang w:eastAsia="fr-FR"/>
        </w:rPr>
        <w:t>X</w:t>
      </w:r>
    </w:p>
    <w:p w14:paraId="74FB2F92" w14:textId="77777777" w:rsidR="00615B25" w:rsidRDefault="00615B25" w:rsidP="00420A87">
      <w:pPr>
        <w:tabs>
          <w:tab w:val="center" w:pos="4536"/>
          <w:tab w:val="right" w:pos="9498"/>
        </w:tabs>
        <w:spacing w:line="240" w:lineRule="auto"/>
        <w:ind w:left="-142" w:right="-428"/>
        <w:jc w:val="both"/>
        <w:rPr>
          <w:rFonts w:eastAsia="Times New Roman" w:cs="Arial"/>
          <w:sz w:val="22"/>
          <w:lang w:eastAsia="fr-FR"/>
        </w:rPr>
      </w:pPr>
    </w:p>
    <w:p w14:paraId="1EE4C374" w14:textId="2EF8648D" w:rsidR="002701EC" w:rsidRDefault="00615B25"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A</w:t>
      </w:r>
      <w:r w:rsidR="00A82C3E">
        <w:rPr>
          <w:rFonts w:eastAsia="Times New Roman" w:cs="Arial"/>
          <w:sz w:val="22"/>
          <w:lang w:eastAsia="fr-FR"/>
        </w:rPr>
        <w:t>u titre de l’</w:t>
      </w:r>
      <w:r w:rsidR="002701EC">
        <w:rPr>
          <w:rFonts w:eastAsia="Times New Roman" w:cs="Arial"/>
          <w:sz w:val="22"/>
          <w:lang w:eastAsia="fr-FR"/>
        </w:rPr>
        <w:t>exercice 2009</w:t>
      </w:r>
      <w:r w:rsidR="00A82C3E">
        <w:rPr>
          <w:rFonts w:eastAsia="Times New Roman" w:cs="Arial"/>
          <w:sz w:val="22"/>
          <w:lang w:eastAsia="fr-FR"/>
        </w:rPr>
        <w:t>, présomption de charge n° 1</w:t>
      </w:r>
    </w:p>
    <w:p w14:paraId="386307B3" w14:textId="77777777" w:rsidR="002701EC" w:rsidRDefault="002701EC" w:rsidP="00420A87">
      <w:pPr>
        <w:tabs>
          <w:tab w:val="center" w:pos="4536"/>
          <w:tab w:val="right" w:pos="9498"/>
        </w:tabs>
        <w:spacing w:line="240" w:lineRule="auto"/>
        <w:ind w:left="-142" w:right="-428"/>
        <w:jc w:val="both"/>
        <w:rPr>
          <w:rFonts w:eastAsia="Times New Roman" w:cs="Arial"/>
          <w:sz w:val="22"/>
          <w:lang w:eastAsia="fr-FR"/>
        </w:rPr>
      </w:pPr>
    </w:p>
    <w:p w14:paraId="71F439A2" w14:textId="00A89921" w:rsidR="00B70678" w:rsidRDefault="00B70678" w:rsidP="00420A87">
      <w:pPr>
        <w:tabs>
          <w:tab w:val="center" w:pos="4536"/>
          <w:tab w:val="right" w:pos="9498"/>
        </w:tabs>
        <w:spacing w:line="240" w:lineRule="auto"/>
        <w:ind w:left="-142" w:right="-428"/>
        <w:jc w:val="both"/>
        <w:rPr>
          <w:rFonts w:eastAsia="Times New Roman" w:cs="Arial"/>
          <w:sz w:val="22"/>
          <w:lang w:eastAsia="fr-FR"/>
        </w:rPr>
      </w:pPr>
      <w:r w:rsidRPr="0050772F">
        <w:rPr>
          <w:rFonts w:eastAsia="Times New Roman" w:cs="Arial"/>
          <w:b/>
          <w:sz w:val="22"/>
          <w:lang w:eastAsia="fr-FR"/>
        </w:rPr>
        <w:t xml:space="preserve">Article </w:t>
      </w:r>
      <w:r w:rsidR="00786026" w:rsidRPr="0050772F">
        <w:rPr>
          <w:rFonts w:eastAsia="Times New Roman" w:cs="Arial"/>
          <w:b/>
          <w:sz w:val="22"/>
          <w:lang w:eastAsia="fr-FR"/>
        </w:rPr>
        <w:t>1</w:t>
      </w:r>
      <w:r w:rsidR="00786026" w:rsidRPr="0050772F">
        <w:rPr>
          <w:rFonts w:eastAsia="Times New Roman" w:cs="Arial"/>
          <w:b/>
          <w:sz w:val="22"/>
          <w:vertAlign w:val="superscript"/>
          <w:lang w:eastAsia="fr-FR"/>
        </w:rPr>
        <w:t>er</w:t>
      </w:r>
      <w:r w:rsidR="00786026">
        <w:rPr>
          <w:rFonts w:eastAsia="Times New Roman" w:cs="Arial"/>
          <w:sz w:val="22"/>
          <w:vertAlign w:val="superscript"/>
          <w:lang w:eastAsia="fr-FR"/>
        </w:rPr>
        <w:t> </w:t>
      </w:r>
      <w:r w:rsidR="00786026">
        <w:rPr>
          <w:rFonts w:eastAsia="Times New Roman" w:cs="Arial"/>
          <w:sz w:val="22"/>
          <w:lang w:eastAsia="fr-FR"/>
        </w:rPr>
        <w:t>:</w:t>
      </w:r>
      <w:r w:rsidRPr="004F3A41">
        <w:rPr>
          <w:rFonts w:eastAsia="Times New Roman" w:cs="Arial"/>
          <w:sz w:val="22"/>
          <w:lang w:eastAsia="fr-FR"/>
        </w:rPr>
        <w:t xml:space="preserve"> M.</w:t>
      </w:r>
      <w:r w:rsidR="00A82C3E">
        <w:rPr>
          <w:rFonts w:eastAsia="Times New Roman" w:cs="Arial"/>
          <w:sz w:val="22"/>
          <w:lang w:eastAsia="fr-FR"/>
        </w:rPr>
        <w:t> </w:t>
      </w:r>
      <w:r w:rsidR="00DF03CC">
        <w:rPr>
          <w:rFonts w:eastAsia="Times New Roman" w:cs="Arial"/>
          <w:sz w:val="22"/>
          <w:lang w:eastAsia="fr-FR"/>
        </w:rPr>
        <w:t>X</w:t>
      </w:r>
      <w:r w:rsidRPr="004F3A41">
        <w:rPr>
          <w:rFonts w:eastAsia="Times New Roman" w:cs="Arial"/>
          <w:sz w:val="22"/>
          <w:lang w:eastAsia="fr-FR"/>
        </w:rPr>
        <w:t xml:space="preserve"> est constitué débiteur envers l’Etat de la somme de </w:t>
      </w:r>
      <w:r w:rsidR="00FA2ED9">
        <w:rPr>
          <w:rFonts w:eastAsia="Times New Roman" w:cs="Arial"/>
          <w:sz w:val="22"/>
          <w:lang w:eastAsia="fr-FR"/>
        </w:rPr>
        <w:t>690 455,62 </w:t>
      </w:r>
      <w:r w:rsidRPr="004F3A41">
        <w:rPr>
          <w:rFonts w:eastAsia="Times New Roman" w:cs="Arial"/>
          <w:sz w:val="22"/>
          <w:lang w:eastAsia="fr-FR"/>
        </w:rPr>
        <w:t>€, augmentée des intérêts de droit à compter du 24 juillet 2014.</w:t>
      </w:r>
    </w:p>
    <w:p w14:paraId="10C39517" w14:textId="77777777" w:rsidR="00786026" w:rsidRDefault="00786026" w:rsidP="00420A87">
      <w:pPr>
        <w:tabs>
          <w:tab w:val="center" w:pos="4536"/>
          <w:tab w:val="right" w:pos="9498"/>
        </w:tabs>
        <w:spacing w:line="240" w:lineRule="auto"/>
        <w:ind w:left="-142" w:right="-428"/>
        <w:jc w:val="both"/>
        <w:rPr>
          <w:rFonts w:eastAsia="Times New Roman" w:cs="Arial"/>
          <w:sz w:val="22"/>
          <w:lang w:eastAsia="fr-FR"/>
        </w:rPr>
      </w:pPr>
    </w:p>
    <w:p w14:paraId="4E0386F2" w14:textId="3540830C" w:rsidR="00786026" w:rsidRDefault="00786026" w:rsidP="00420A87">
      <w:pPr>
        <w:tabs>
          <w:tab w:val="center" w:pos="4536"/>
          <w:tab w:val="right" w:pos="9498"/>
        </w:tabs>
        <w:spacing w:line="240" w:lineRule="auto"/>
        <w:ind w:left="-142" w:right="-428"/>
        <w:jc w:val="both"/>
        <w:rPr>
          <w:rFonts w:eastAsia="Times New Roman" w:cs="Arial"/>
          <w:sz w:val="22"/>
          <w:lang w:eastAsia="fr-FR"/>
        </w:rPr>
      </w:pPr>
      <w:r w:rsidRPr="0050772F">
        <w:rPr>
          <w:rFonts w:eastAsia="Times New Roman" w:cs="Arial"/>
          <w:b/>
          <w:sz w:val="22"/>
          <w:lang w:eastAsia="fr-FR"/>
        </w:rPr>
        <w:t>Article 2</w:t>
      </w:r>
      <w:r>
        <w:rPr>
          <w:rFonts w:eastAsia="Times New Roman" w:cs="Arial"/>
          <w:sz w:val="22"/>
          <w:lang w:eastAsia="fr-FR"/>
        </w:rPr>
        <w:t> : M.</w:t>
      </w:r>
      <w:r w:rsidR="00615B25">
        <w:rPr>
          <w:rFonts w:eastAsia="Times New Roman" w:cs="Arial"/>
          <w:sz w:val="22"/>
          <w:lang w:eastAsia="fr-FR"/>
        </w:rPr>
        <w:t> </w:t>
      </w:r>
      <w:r w:rsidR="00DF03CC">
        <w:rPr>
          <w:rFonts w:eastAsia="Times New Roman" w:cs="Arial"/>
          <w:sz w:val="22"/>
          <w:lang w:eastAsia="fr-FR"/>
        </w:rPr>
        <w:t>X</w:t>
      </w:r>
      <w:r>
        <w:rPr>
          <w:rFonts w:eastAsia="Times New Roman" w:cs="Arial"/>
          <w:sz w:val="22"/>
          <w:lang w:eastAsia="fr-FR"/>
        </w:rPr>
        <w:t xml:space="preserve"> ne pourra être déchargé de sa gestion pendant l’année 2009, au</w:t>
      </w:r>
      <w:r w:rsidR="00A82C3E">
        <w:rPr>
          <w:rFonts w:eastAsia="Times New Roman" w:cs="Arial"/>
          <w:sz w:val="22"/>
          <w:lang w:eastAsia="fr-FR"/>
        </w:rPr>
        <w:t> </w:t>
      </w:r>
      <w:r>
        <w:rPr>
          <w:rFonts w:eastAsia="Times New Roman" w:cs="Arial"/>
          <w:sz w:val="22"/>
          <w:lang w:eastAsia="fr-FR"/>
        </w:rPr>
        <w:t xml:space="preserve">28 octobre, qu’après </w:t>
      </w:r>
      <w:r w:rsidR="000C7710">
        <w:rPr>
          <w:rFonts w:eastAsia="Times New Roman" w:cs="Arial"/>
          <w:sz w:val="22"/>
          <w:lang w:eastAsia="fr-FR"/>
        </w:rPr>
        <w:t>l’</w:t>
      </w:r>
      <w:r>
        <w:rPr>
          <w:rFonts w:eastAsia="Times New Roman" w:cs="Arial"/>
          <w:sz w:val="22"/>
          <w:lang w:eastAsia="fr-FR"/>
        </w:rPr>
        <w:t xml:space="preserve">apurement du débet </w:t>
      </w:r>
      <w:r w:rsidR="001035E7">
        <w:rPr>
          <w:rFonts w:eastAsia="Times New Roman" w:cs="Arial"/>
          <w:sz w:val="22"/>
          <w:lang w:eastAsia="fr-FR"/>
        </w:rPr>
        <w:t xml:space="preserve">fixé </w:t>
      </w:r>
      <w:r w:rsidR="00B6397C">
        <w:rPr>
          <w:rFonts w:eastAsia="Times New Roman" w:cs="Arial"/>
          <w:sz w:val="22"/>
          <w:lang w:eastAsia="fr-FR"/>
        </w:rPr>
        <w:t>ci-dessus</w:t>
      </w:r>
      <w:r>
        <w:rPr>
          <w:rFonts w:eastAsia="Times New Roman" w:cs="Arial"/>
          <w:sz w:val="22"/>
          <w:lang w:eastAsia="fr-FR"/>
        </w:rPr>
        <w:t>.</w:t>
      </w:r>
    </w:p>
    <w:p w14:paraId="3A70DDFC" w14:textId="628EB70C" w:rsidR="002701EC" w:rsidRDefault="002701EC" w:rsidP="00420A87">
      <w:pPr>
        <w:tabs>
          <w:tab w:val="center" w:pos="4536"/>
          <w:tab w:val="right" w:pos="9498"/>
        </w:tabs>
        <w:spacing w:line="240" w:lineRule="auto"/>
        <w:ind w:left="-142" w:right="-428"/>
        <w:jc w:val="both"/>
        <w:rPr>
          <w:rFonts w:eastAsia="Times New Roman" w:cs="Arial"/>
          <w:sz w:val="22"/>
          <w:lang w:eastAsia="fr-FR"/>
        </w:rPr>
      </w:pPr>
    </w:p>
    <w:p w14:paraId="5AB4BB9F" w14:textId="4A2C1668" w:rsidR="002701EC" w:rsidRDefault="002701EC"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En ce qui concerne M.</w:t>
      </w:r>
      <w:r w:rsidR="00615B25">
        <w:rPr>
          <w:rFonts w:eastAsia="Times New Roman" w:cs="Arial"/>
          <w:sz w:val="22"/>
          <w:lang w:eastAsia="fr-FR"/>
        </w:rPr>
        <w:t> </w:t>
      </w:r>
      <w:r w:rsidR="00DF03CC">
        <w:rPr>
          <w:rFonts w:eastAsia="Times New Roman" w:cs="Arial"/>
          <w:sz w:val="22"/>
          <w:lang w:eastAsia="fr-FR"/>
        </w:rPr>
        <w:t>Y</w:t>
      </w:r>
    </w:p>
    <w:p w14:paraId="2D376F2E" w14:textId="77777777" w:rsidR="00A82C3E" w:rsidRDefault="00A82C3E" w:rsidP="00420A87">
      <w:pPr>
        <w:tabs>
          <w:tab w:val="center" w:pos="4536"/>
          <w:tab w:val="right" w:pos="9498"/>
        </w:tabs>
        <w:spacing w:line="240" w:lineRule="auto"/>
        <w:ind w:left="-142" w:right="-428"/>
        <w:jc w:val="both"/>
        <w:rPr>
          <w:rFonts w:eastAsia="Times New Roman" w:cs="Arial"/>
          <w:sz w:val="22"/>
          <w:lang w:eastAsia="fr-FR"/>
        </w:rPr>
      </w:pPr>
    </w:p>
    <w:p w14:paraId="42B0F77A" w14:textId="489814BB" w:rsidR="00A82C3E" w:rsidRPr="004F3A41" w:rsidRDefault="00A82C3E" w:rsidP="00420A87">
      <w:pPr>
        <w:tabs>
          <w:tab w:val="center" w:pos="4536"/>
          <w:tab w:val="right" w:pos="9498"/>
        </w:tabs>
        <w:spacing w:line="240" w:lineRule="auto"/>
        <w:ind w:left="-142" w:right="-428"/>
        <w:jc w:val="both"/>
        <w:rPr>
          <w:rFonts w:eastAsia="Times New Roman" w:cs="Arial"/>
          <w:sz w:val="22"/>
          <w:lang w:eastAsia="fr-FR"/>
        </w:rPr>
      </w:pPr>
      <w:r>
        <w:rPr>
          <w:rFonts w:eastAsia="Times New Roman" w:cs="Arial"/>
          <w:sz w:val="22"/>
          <w:lang w:eastAsia="fr-FR"/>
        </w:rPr>
        <w:t>Au titre de l’exercice 2005, présomption de charge n°</w:t>
      </w:r>
      <w:r w:rsidR="00615B25">
        <w:rPr>
          <w:rFonts w:eastAsia="Times New Roman" w:cs="Arial"/>
          <w:sz w:val="22"/>
          <w:lang w:eastAsia="fr-FR"/>
        </w:rPr>
        <w:t> </w:t>
      </w:r>
      <w:r>
        <w:rPr>
          <w:rFonts w:eastAsia="Times New Roman" w:cs="Arial"/>
          <w:sz w:val="22"/>
          <w:lang w:eastAsia="fr-FR"/>
        </w:rPr>
        <w:t>2</w:t>
      </w:r>
    </w:p>
    <w:p w14:paraId="4153F05E" w14:textId="77777777" w:rsidR="00B70678" w:rsidRPr="004F3A41" w:rsidRDefault="00B70678" w:rsidP="00420A87">
      <w:pPr>
        <w:tabs>
          <w:tab w:val="center" w:pos="4536"/>
          <w:tab w:val="right" w:pos="9498"/>
        </w:tabs>
        <w:spacing w:line="240" w:lineRule="auto"/>
        <w:ind w:left="-142" w:right="-428"/>
        <w:jc w:val="both"/>
        <w:rPr>
          <w:rFonts w:eastAsia="Times New Roman" w:cs="Arial"/>
          <w:sz w:val="22"/>
          <w:lang w:eastAsia="fr-FR"/>
        </w:rPr>
      </w:pPr>
    </w:p>
    <w:p w14:paraId="349A0B3C" w14:textId="5DFC9362" w:rsidR="00512BF9" w:rsidRDefault="00B70678" w:rsidP="00420A87">
      <w:pPr>
        <w:tabs>
          <w:tab w:val="center" w:pos="4536"/>
          <w:tab w:val="right" w:pos="9498"/>
        </w:tabs>
        <w:spacing w:line="240" w:lineRule="auto"/>
        <w:ind w:left="-142" w:right="-428"/>
        <w:jc w:val="both"/>
        <w:rPr>
          <w:rFonts w:eastAsia="Times New Roman" w:cs="Arial"/>
          <w:sz w:val="22"/>
          <w:lang w:eastAsia="fr-FR"/>
        </w:rPr>
      </w:pPr>
      <w:r w:rsidRPr="0050772F">
        <w:rPr>
          <w:rFonts w:eastAsia="Times New Roman" w:cs="Arial"/>
          <w:b/>
          <w:sz w:val="22"/>
          <w:lang w:eastAsia="fr-FR"/>
        </w:rPr>
        <w:t xml:space="preserve">Article </w:t>
      </w:r>
      <w:r w:rsidR="00B6397C" w:rsidRPr="0050772F">
        <w:rPr>
          <w:rFonts w:eastAsia="Times New Roman" w:cs="Arial"/>
          <w:b/>
          <w:sz w:val="22"/>
          <w:lang w:eastAsia="fr-FR"/>
        </w:rPr>
        <w:t>3</w:t>
      </w:r>
      <w:r w:rsidRPr="004F3A41">
        <w:rPr>
          <w:rFonts w:eastAsia="Times New Roman" w:cs="Arial"/>
          <w:sz w:val="22"/>
          <w:lang w:eastAsia="fr-FR"/>
        </w:rPr>
        <w:t> : M.</w:t>
      </w:r>
      <w:r w:rsidR="00A82C3E">
        <w:rPr>
          <w:rFonts w:eastAsia="Times New Roman" w:cs="Arial"/>
          <w:sz w:val="22"/>
          <w:lang w:eastAsia="fr-FR"/>
        </w:rPr>
        <w:t> </w:t>
      </w:r>
      <w:r w:rsidR="00DF03CC">
        <w:rPr>
          <w:rFonts w:eastAsia="Times New Roman" w:cs="Arial"/>
          <w:sz w:val="22"/>
          <w:lang w:eastAsia="fr-FR"/>
        </w:rPr>
        <w:t>Y</w:t>
      </w:r>
      <w:r w:rsidRPr="004F3A41">
        <w:rPr>
          <w:rFonts w:eastAsia="Times New Roman" w:cs="Arial"/>
          <w:sz w:val="22"/>
          <w:lang w:eastAsia="fr-FR"/>
        </w:rPr>
        <w:t xml:space="preserve"> est constitué débiteur envers l’Etat de la somme de </w:t>
      </w:r>
      <w:r w:rsidR="00CC69D0" w:rsidRPr="004F3A41">
        <w:rPr>
          <w:rFonts w:eastAsia="Times New Roman" w:cs="Arial"/>
          <w:sz w:val="22"/>
          <w:lang w:eastAsia="fr-FR"/>
        </w:rPr>
        <w:t>42 395</w:t>
      </w:r>
      <w:r w:rsidRPr="00A87B33">
        <w:rPr>
          <w:rFonts w:cs="Arial"/>
          <w:sz w:val="22"/>
        </w:rPr>
        <w:t> </w:t>
      </w:r>
      <w:r w:rsidRPr="004F3A41">
        <w:rPr>
          <w:rFonts w:eastAsia="Times New Roman" w:cs="Arial"/>
          <w:sz w:val="22"/>
          <w:lang w:eastAsia="fr-FR"/>
        </w:rPr>
        <w:t xml:space="preserve">€, augmentée des intérêts de droit à compter du </w:t>
      </w:r>
      <w:r w:rsidR="00124FAD">
        <w:rPr>
          <w:rFonts w:eastAsia="Times New Roman" w:cs="Arial"/>
          <w:sz w:val="22"/>
          <w:lang w:eastAsia="fr-FR"/>
        </w:rPr>
        <w:t>14 septembre</w:t>
      </w:r>
      <w:r w:rsidRPr="004F3A41">
        <w:rPr>
          <w:rFonts w:eastAsia="Times New Roman" w:cs="Arial"/>
          <w:sz w:val="22"/>
          <w:lang w:eastAsia="fr-FR"/>
        </w:rPr>
        <w:t xml:space="preserve"> 2014.</w:t>
      </w:r>
      <w:r w:rsidR="00A82C3E">
        <w:rPr>
          <w:rFonts w:eastAsia="Times New Roman" w:cs="Arial"/>
          <w:sz w:val="22"/>
          <w:lang w:eastAsia="fr-FR"/>
        </w:rPr>
        <w:t xml:space="preserve"> </w:t>
      </w:r>
    </w:p>
    <w:p w14:paraId="2FD1B1AD" w14:textId="77777777" w:rsidR="00D82B86" w:rsidRDefault="00D82B86" w:rsidP="00420A87">
      <w:pPr>
        <w:tabs>
          <w:tab w:val="center" w:pos="4536"/>
          <w:tab w:val="right" w:pos="9498"/>
        </w:tabs>
        <w:spacing w:line="240" w:lineRule="auto"/>
        <w:ind w:left="-142" w:right="-428"/>
        <w:jc w:val="both"/>
        <w:rPr>
          <w:rFonts w:eastAsia="Times New Roman" w:cs="Arial"/>
          <w:sz w:val="22"/>
          <w:lang w:eastAsia="fr-FR"/>
        </w:rPr>
      </w:pPr>
    </w:p>
    <w:p w14:paraId="088A1B06" w14:textId="7D89D6DB" w:rsidR="00B6397C" w:rsidRPr="004F3A41" w:rsidRDefault="00B6397C" w:rsidP="00420A87">
      <w:pPr>
        <w:tabs>
          <w:tab w:val="center" w:pos="4536"/>
          <w:tab w:val="right" w:pos="9498"/>
        </w:tabs>
        <w:spacing w:line="240" w:lineRule="auto"/>
        <w:ind w:left="-142" w:right="-428"/>
        <w:jc w:val="both"/>
        <w:rPr>
          <w:rFonts w:eastAsia="Times New Roman" w:cs="Arial"/>
          <w:sz w:val="22"/>
          <w:lang w:eastAsia="fr-FR"/>
        </w:rPr>
      </w:pPr>
      <w:r w:rsidRPr="0050772F">
        <w:rPr>
          <w:rFonts w:eastAsia="Times New Roman" w:cs="Arial"/>
          <w:b/>
          <w:sz w:val="22"/>
          <w:lang w:eastAsia="fr-FR"/>
        </w:rPr>
        <w:t>Article 4</w:t>
      </w:r>
      <w:r>
        <w:rPr>
          <w:rFonts w:eastAsia="Times New Roman" w:cs="Arial"/>
          <w:sz w:val="22"/>
          <w:lang w:eastAsia="fr-FR"/>
        </w:rPr>
        <w:t xml:space="preserve"> : </w:t>
      </w:r>
      <w:r w:rsidRPr="004F3A41">
        <w:rPr>
          <w:rFonts w:eastAsia="Times New Roman" w:cs="Arial"/>
          <w:sz w:val="22"/>
          <w:lang w:eastAsia="fr-FR"/>
        </w:rPr>
        <w:t>M.</w:t>
      </w:r>
      <w:r w:rsidR="00A82C3E">
        <w:rPr>
          <w:rFonts w:eastAsia="Times New Roman" w:cs="Arial"/>
          <w:sz w:val="22"/>
          <w:lang w:eastAsia="fr-FR"/>
        </w:rPr>
        <w:t> </w:t>
      </w:r>
      <w:r w:rsidR="00DF03CC">
        <w:rPr>
          <w:rFonts w:eastAsia="Times New Roman" w:cs="Arial"/>
          <w:sz w:val="22"/>
          <w:lang w:eastAsia="fr-FR"/>
        </w:rPr>
        <w:t>Y</w:t>
      </w:r>
      <w:r w:rsidRPr="005C1602">
        <w:rPr>
          <w:rFonts w:eastAsia="Times New Roman" w:cs="Arial"/>
          <w:caps/>
          <w:sz w:val="22"/>
          <w:lang w:eastAsia="fr-FR"/>
        </w:rPr>
        <w:t xml:space="preserve"> </w:t>
      </w:r>
      <w:r>
        <w:rPr>
          <w:rFonts w:eastAsia="Times New Roman" w:cs="Arial"/>
          <w:sz w:val="22"/>
          <w:lang w:eastAsia="fr-FR"/>
        </w:rPr>
        <w:t xml:space="preserve">ne pourra être déchargé de sa gestion pendant l’année 2005 qu’après </w:t>
      </w:r>
      <w:r w:rsidR="0001727F">
        <w:rPr>
          <w:rFonts w:eastAsia="Times New Roman" w:cs="Arial"/>
          <w:sz w:val="22"/>
          <w:lang w:eastAsia="fr-FR"/>
        </w:rPr>
        <w:t>l’</w:t>
      </w:r>
      <w:r>
        <w:rPr>
          <w:rFonts w:eastAsia="Times New Roman" w:cs="Arial"/>
          <w:sz w:val="22"/>
          <w:lang w:eastAsia="fr-FR"/>
        </w:rPr>
        <w:t xml:space="preserve">apurement du débet </w:t>
      </w:r>
      <w:r w:rsidR="001035E7">
        <w:rPr>
          <w:rFonts w:eastAsia="Times New Roman" w:cs="Arial"/>
          <w:sz w:val="22"/>
          <w:lang w:eastAsia="fr-FR"/>
        </w:rPr>
        <w:t xml:space="preserve">fixé </w:t>
      </w:r>
      <w:r w:rsidR="0001727F">
        <w:rPr>
          <w:rFonts w:eastAsia="Times New Roman" w:cs="Arial"/>
          <w:sz w:val="22"/>
          <w:lang w:eastAsia="fr-FR"/>
        </w:rPr>
        <w:t>ci-dessus</w:t>
      </w:r>
      <w:r>
        <w:rPr>
          <w:rFonts w:eastAsia="Times New Roman" w:cs="Arial"/>
          <w:sz w:val="22"/>
          <w:lang w:eastAsia="fr-FR"/>
        </w:rPr>
        <w:t>.</w:t>
      </w:r>
    </w:p>
    <w:p w14:paraId="4C390B02" w14:textId="77777777" w:rsidR="00B70678" w:rsidRDefault="00B70678" w:rsidP="00420A87">
      <w:pPr>
        <w:tabs>
          <w:tab w:val="center" w:pos="4536"/>
          <w:tab w:val="right" w:pos="9498"/>
        </w:tabs>
        <w:spacing w:line="240" w:lineRule="auto"/>
        <w:ind w:left="-142" w:right="-428"/>
        <w:jc w:val="both"/>
        <w:rPr>
          <w:rFonts w:eastAsia="Times New Roman" w:cs="Arial"/>
          <w:sz w:val="22"/>
          <w:lang w:eastAsia="fr-FR"/>
        </w:rPr>
      </w:pPr>
    </w:p>
    <w:p w14:paraId="769C69E1" w14:textId="77777777" w:rsidR="002701EC" w:rsidRPr="004F3A41" w:rsidRDefault="002701EC" w:rsidP="00420A87">
      <w:pPr>
        <w:tabs>
          <w:tab w:val="center" w:pos="4536"/>
          <w:tab w:val="right" w:pos="9498"/>
        </w:tabs>
        <w:spacing w:line="240" w:lineRule="auto"/>
        <w:ind w:left="-142" w:right="-428"/>
        <w:jc w:val="both"/>
        <w:rPr>
          <w:rFonts w:eastAsia="Times New Roman" w:cs="Arial"/>
          <w:sz w:val="22"/>
          <w:lang w:eastAsia="fr-FR"/>
        </w:rPr>
      </w:pPr>
    </w:p>
    <w:p w14:paraId="436822CB" w14:textId="25F8E5EB" w:rsidR="00B70678" w:rsidRDefault="001035E7" w:rsidP="00420A87">
      <w:pPr>
        <w:tabs>
          <w:tab w:val="center" w:pos="4536"/>
          <w:tab w:val="right" w:pos="9498"/>
        </w:tabs>
        <w:spacing w:line="240" w:lineRule="auto"/>
        <w:ind w:left="-142" w:right="-428"/>
        <w:jc w:val="both"/>
        <w:rPr>
          <w:rFonts w:cs="Arial"/>
          <w:sz w:val="22"/>
        </w:rPr>
      </w:pPr>
      <w:r w:rsidRPr="00345B2C">
        <w:rPr>
          <w:rFonts w:cs="Arial"/>
          <w:sz w:val="22"/>
        </w:rPr>
        <w:t xml:space="preserve">Fait et jugé </w:t>
      </w:r>
      <w:r w:rsidR="00B70678" w:rsidRPr="001035E7">
        <w:rPr>
          <w:rFonts w:cs="Arial"/>
          <w:sz w:val="22"/>
        </w:rPr>
        <w:t>par M.</w:t>
      </w:r>
      <w:r w:rsidR="00A82C3E">
        <w:rPr>
          <w:rFonts w:cs="Arial"/>
          <w:sz w:val="22"/>
        </w:rPr>
        <w:t> </w:t>
      </w:r>
      <w:r w:rsidR="006F69D2">
        <w:rPr>
          <w:rFonts w:cs="Arial"/>
          <w:sz w:val="22"/>
        </w:rPr>
        <w:t xml:space="preserve">Philippe </w:t>
      </w:r>
      <w:r w:rsidR="002701EC" w:rsidRPr="007C1646">
        <w:rPr>
          <w:rFonts w:cs="Arial"/>
          <w:sz w:val="22"/>
        </w:rPr>
        <w:t>G</w:t>
      </w:r>
      <w:r w:rsidR="006F69D2">
        <w:rPr>
          <w:rFonts w:cs="Arial"/>
          <w:sz w:val="22"/>
        </w:rPr>
        <w:t>eoffroy</w:t>
      </w:r>
      <w:r w:rsidR="00B70678" w:rsidRPr="007C1646">
        <w:rPr>
          <w:rFonts w:cs="Arial"/>
          <w:sz w:val="22"/>
        </w:rPr>
        <w:t xml:space="preserve">, </w:t>
      </w:r>
      <w:r w:rsidR="002701EC" w:rsidRPr="007C1646">
        <w:rPr>
          <w:rFonts w:cs="Arial"/>
          <w:sz w:val="22"/>
        </w:rPr>
        <w:t xml:space="preserve">président de section, présidant la </w:t>
      </w:r>
      <w:r w:rsidR="00B70678" w:rsidRPr="001035E7">
        <w:rPr>
          <w:rFonts w:cs="Arial"/>
          <w:sz w:val="22"/>
        </w:rPr>
        <w:t xml:space="preserve">séance, </w:t>
      </w:r>
      <w:r w:rsidR="00615B25">
        <w:rPr>
          <w:rFonts w:cs="Arial"/>
          <w:sz w:val="22"/>
        </w:rPr>
        <w:br/>
      </w:r>
      <w:r w:rsidR="00B70678" w:rsidRPr="001035E7">
        <w:rPr>
          <w:rFonts w:cs="Arial"/>
          <w:sz w:val="22"/>
        </w:rPr>
        <w:t>MM.</w:t>
      </w:r>
      <w:r w:rsidR="00615B25">
        <w:rPr>
          <w:rFonts w:cs="Arial"/>
          <w:sz w:val="22"/>
        </w:rPr>
        <w:t> </w:t>
      </w:r>
      <w:r w:rsidR="006F69D2">
        <w:rPr>
          <w:rFonts w:cs="Arial"/>
          <w:sz w:val="22"/>
        </w:rPr>
        <w:t xml:space="preserve">Daniel-Georges </w:t>
      </w:r>
      <w:r w:rsidR="002701EC" w:rsidRPr="001035E7">
        <w:rPr>
          <w:rFonts w:cs="Arial"/>
          <w:sz w:val="22"/>
        </w:rPr>
        <w:t>C</w:t>
      </w:r>
      <w:r w:rsidR="006F69D2">
        <w:rPr>
          <w:rFonts w:cs="Arial"/>
          <w:sz w:val="22"/>
        </w:rPr>
        <w:t>ourtois</w:t>
      </w:r>
      <w:r w:rsidR="00B70678" w:rsidRPr="001035E7">
        <w:rPr>
          <w:rFonts w:cs="Arial"/>
          <w:sz w:val="22"/>
        </w:rPr>
        <w:t xml:space="preserve">, </w:t>
      </w:r>
      <w:r w:rsidR="006F69D2">
        <w:rPr>
          <w:rFonts w:cs="Arial"/>
          <w:sz w:val="22"/>
        </w:rPr>
        <w:t xml:space="preserve">Jean-Christophe </w:t>
      </w:r>
      <w:r w:rsidR="002701EC" w:rsidRPr="001035E7">
        <w:rPr>
          <w:rFonts w:cs="Arial"/>
          <w:sz w:val="22"/>
        </w:rPr>
        <w:t>C</w:t>
      </w:r>
      <w:r w:rsidR="006F69D2">
        <w:rPr>
          <w:rFonts w:cs="Arial"/>
          <w:sz w:val="22"/>
        </w:rPr>
        <w:t>houvet</w:t>
      </w:r>
      <w:r w:rsidR="002701EC" w:rsidRPr="001035E7">
        <w:rPr>
          <w:rFonts w:cs="Arial"/>
          <w:sz w:val="22"/>
        </w:rPr>
        <w:t xml:space="preserve"> et </w:t>
      </w:r>
      <w:r w:rsidR="006F69D2">
        <w:rPr>
          <w:rFonts w:cs="Arial"/>
          <w:sz w:val="22"/>
        </w:rPr>
        <w:t xml:space="preserve">Guy </w:t>
      </w:r>
      <w:r w:rsidR="002701EC" w:rsidRPr="001035E7">
        <w:rPr>
          <w:rFonts w:cs="Arial"/>
          <w:sz w:val="22"/>
        </w:rPr>
        <w:t>F</w:t>
      </w:r>
      <w:r w:rsidR="006F69D2">
        <w:rPr>
          <w:rFonts w:cs="Arial"/>
          <w:sz w:val="22"/>
        </w:rPr>
        <w:t>ialon,</w:t>
      </w:r>
      <w:r w:rsidR="00B70678" w:rsidRPr="001035E7">
        <w:rPr>
          <w:rFonts w:cs="Arial"/>
          <w:sz w:val="22"/>
        </w:rPr>
        <w:t xml:space="preserve"> conseillers maîtres</w:t>
      </w:r>
      <w:r w:rsidR="00B70678" w:rsidRPr="004F3A41">
        <w:rPr>
          <w:rFonts w:cs="Arial"/>
          <w:sz w:val="22"/>
        </w:rPr>
        <w:t>.</w:t>
      </w:r>
    </w:p>
    <w:p w14:paraId="7459CF7C" w14:textId="77777777" w:rsidR="006F69D2" w:rsidRDefault="006F69D2" w:rsidP="00420A87">
      <w:pPr>
        <w:tabs>
          <w:tab w:val="center" w:pos="4536"/>
          <w:tab w:val="right" w:pos="9498"/>
        </w:tabs>
        <w:spacing w:line="240" w:lineRule="auto"/>
        <w:ind w:left="-142" w:right="-428"/>
        <w:jc w:val="both"/>
        <w:rPr>
          <w:rFonts w:cs="Arial"/>
          <w:sz w:val="22"/>
        </w:rPr>
      </w:pPr>
    </w:p>
    <w:p w14:paraId="3479C69A" w14:textId="4494AF05" w:rsidR="006F69D2" w:rsidRPr="004F3A41" w:rsidRDefault="006F69D2" w:rsidP="00420A87">
      <w:pPr>
        <w:tabs>
          <w:tab w:val="center" w:pos="4536"/>
          <w:tab w:val="right" w:pos="9498"/>
        </w:tabs>
        <w:spacing w:line="240" w:lineRule="auto"/>
        <w:ind w:left="-142" w:right="-428"/>
        <w:jc w:val="both"/>
        <w:rPr>
          <w:rFonts w:cs="Arial"/>
          <w:sz w:val="22"/>
        </w:rPr>
      </w:pPr>
      <w:bookmarkStart w:id="0" w:name="_GoBack"/>
      <w:r>
        <w:rPr>
          <w:rFonts w:cs="Arial"/>
          <w:sz w:val="22"/>
        </w:rPr>
        <w:t xml:space="preserve">En </w:t>
      </w:r>
      <w:r w:rsidR="005E04F7">
        <w:rPr>
          <w:rFonts w:cs="Arial"/>
          <w:sz w:val="22"/>
        </w:rPr>
        <w:t xml:space="preserve">la </w:t>
      </w:r>
      <w:r>
        <w:rPr>
          <w:rFonts w:cs="Arial"/>
          <w:sz w:val="22"/>
        </w:rPr>
        <w:t xml:space="preserve">présence de </w:t>
      </w:r>
      <w:r w:rsidR="0050772F" w:rsidRPr="0050772F">
        <w:rPr>
          <w:rFonts w:cs="Arial"/>
          <w:sz w:val="22"/>
        </w:rPr>
        <w:t>M</w:t>
      </w:r>
      <w:r w:rsidR="0050772F" w:rsidRPr="0050772F">
        <w:rPr>
          <w:rFonts w:cs="Arial"/>
          <w:sz w:val="22"/>
          <w:vertAlign w:val="superscript"/>
        </w:rPr>
        <w:t>me</w:t>
      </w:r>
      <w:r w:rsidR="0050772F">
        <w:rPr>
          <w:rFonts w:cs="Arial"/>
          <w:sz w:val="22"/>
        </w:rPr>
        <w:t xml:space="preserve"> </w:t>
      </w:r>
      <w:r>
        <w:rPr>
          <w:rFonts w:cs="Arial"/>
          <w:sz w:val="22"/>
        </w:rPr>
        <w:t>Annie Le Baron, greffière de séance.</w:t>
      </w:r>
    </w:p>
    <w:bookmarkEnd w:id="0"/>
    <w:tbl>
      <w:tblPr>
        <w:tblW w:w="0" w:type="auto"/>
        <w:tblInd w:w="34" w:type="dxa"/>
        <w:tblLook w:val="00A0" w:firstRow="1" w:lastRow="0" w:firstColumn="1" w:lastColumn="0" w:noHBand="0" w:noVBand="0"/>
      </w:tblPr>
      <w:tblGrid>
        <w:gridCol w:w="4603"/>
        <w:gridCol w:w="4649"/>
      </w:tblGrid>
      <w:tr w:rsidR="00B70678" w:rsidRPr="004F3A41" w14:paraId="4930208E" w14:textId="77777777" w:rsidTr="00094447">
        <w:tc>
          <w:tcPr>
            <w:tcW w:w="4603" w:type="dxa"/>
          </w:tcPr>
          <w:p w14:paraId="0D0BA223" w14:textId="77777777" w:rsidR="00B70678" w:rsidRDefault="00B70678" w:rsidP="00420A87">
            <w:pPr>
              <w:tabs>
                <w:tab w:val="center" w:pos="4536"/>
                <w:tab w:val="right" w:pos="9498"/>
              </w:tabs>
              <w:ind w:left="-142" w:right="-428"/>
              <w:jc w:val="center"/>
              <w:rPr>
                <w:rFonts w:cs="Arial"/>
                <w:sz w:val="22"/>
              </w:rPr>
            </w:pPr>
          </w:p>
          <w:p w14:paraId="6C0B2229" w14:textId="77777777" w:rsidR="00C50CF3" w:rsidRDefault="00C50CF3" w:rsidP="00420A87">
            <w:pPr>
              <w:tabs>
                <w:tab w:val="center" w:pos="4536"/>
                <w:tab w:val="right" w:pos="9498"/>
              </w:tabs>
              <w:ind w:left="-142" w:right="-428"/>
              <w:jc w:val="center"/>
              <w:rPr>
                <w:rFonts w:cs="Arial"/>
                <w:sz w:val="22"/>
              </w:rPr>
            </w:pPr>
          </w:p>
          <w:p w14:paraId="151FCE53" w14:textId="77777777" w:rsidR="005C1602" w:rsidRPr="004F3A41" w:rsidRDefault="005C1602" w:rsidP="00420A87">
            <w:pPr>
              <w:tabs>
                <w:tab w:val="center" w:pos="4536"/>
                <w:tab w:val="right" w:pos="9498"/>
              </w:tabs>
              <w:ind w:left="-142" w:right="-428"/>
              <w:jc w:val="center"/>
              <w:rPr>
                <w:rFonts w:cs="Arial"/>
                <w:sz w:val="22"/>
              </w:rPr>
            </w:pPr>
          </w:p>
          <w:p w14:paraId="1257CAC5" w14:textId="77777777" w:rsidR="00B70678" w:rsidRPr="004F3A41" w:rsidRDefault="00B70678" w:rsidP="00420A87">
            <w:pPr>
              <w:tabs>
                <w:tab w:val="center" w:pos="4536"/>
                <w:tab w:val="right" w:pos="9498"/>
              </w:tabs>
              <w:ind w:left="-142" w:right="-428"/>
              <w:jc w:val="center"/>
              <w:rPr>
                <w:rFonts w:cs="Arial"/>
                <w:sz w:val="22"/>
              </w:rPr>
            </w:pPr>
          </w:p>
          <w:p w14:paraId="4D0AA7EE" w14:textId="77777777" w:rsidR="00B70678" w:rsidRPr="004F3A41" w:rsidRDefault="00B70678" w:rsidP="00420A87">
            <w:pPr>
              <w:tabs>
                <w:tab w:val="center" w:pos="4536"/>
                <w:tab w:val="right" w:pos="9498"/>
              </w:tabs>
              <w:ind w:left="-142" w:right="-428"/>
              <w:jc w:val="center"/>
              <w:rPr>
                <w:rFonts w:cs="Arial"/>
                <w:sz w:val="22"/>
              </w:rPr>
            </w:pPr>
          </w:p>
          <w:p w14:paraId="2CD9306D" w14:textId="77777777" w:rsidR="00B70678" w:rsidRPr="004F3A41" w:rsidRDefault="00B70678" w:rsidP="00420A87">
            <w:pPr>
              <w:tabs>
                <w:tab w:val="center" w:pos="4536"/>
                <w:tab w:val="right" w:pos="9498"/>
              </w:tabs>
              <w:ind w:left="-142" w:right="-428"/>
              <w:jc w:val="center"/>
              <w:rPr>
                <w:rFonts w:cs="Arial"/>
                <w:sz w:val="22"/>
              </w:rPr>
            </w:pPr>
          </w:p>
          <w:p w14:paraId="23238CB5" w14:textId="77777777" w:rsidR="00B70678" w:rsidRDefault="00B70678" w:rsidP="00420A87">
            <w:pPr>
              <w:tabs>
                <w:tab w:val="center" w:pos="4536"/>
                <w:tab w:val="right" w:pos="9498"/>
              </w:tabs>
              <w:ind w:left="-142" w:right="-428"/>
              <w:jc w:val="center"/>
              <w:rPr>
                <w:rFonts w:cs="Arial"/>
                <w:sz w:val="22"/>
              </w:rPr>
            </w:pPr>
          </w:p>
          <w:p w14:paraId="1FFFCD67" w14:textId="77777777" w:rsidR="006F69D2" w:rsidRDefault="006F69D2" w:rsidP="00420A87">
            <w:pPr>
              <w:tabs>
                <w:tab w:val="center" w:pos="4536"/>
                <w:tab w:val="right" w:pos="9498"/>
              </w:tabs>
              <w:ind w:left="-142" w:right="-428"/>
              <w:jc w:val="center"/>
              <w:rPr>
                <w:rFonts w:cs="Arial"/>
                <w:sz w:val="22"/>
              </w:rPr>
            </w:pPr>
          </w:p>
          <w:p w14:paraId="25D9BDB1" w14:textId="77777777" w:rsidR="00B70678" w:rsidRPr="004F3A41" w:rsidRDefault="00B70678" w:rsidP="00420A87">
            <w:pPr>
              <w:tabs>
                <w:tab w:val="center" w:pos="4536"/>
                <w:tab w:val="right" w:pos="9498"/>
              </w:tabs>
              <w:ind w:left="-142" w:right="-428"/>
              <w:jc w:val="center"/>
              <w:rPr>
                <w:rFonts w:cs="Arial"/>
                <w:sz w:val="22"/>
              </w:rPr>
            </w:pPr>
            <w:r w:rsidRPr="004F3A41">
              <w:rPr>
                <w:rFonts w:cs="Arial"/>
                <w:sz w:val="22"/>
              </w:rPr>
              <w:t xml:space="preserve">Annie </w:t>
            </w:r>
            <w:r w:rsidRPr="006F69D2">
              <w:rPr>
                <w:rFonts w:cs="Arial"/>
                <w:caps/>
                <w:sz w:val="22"/>
              </w:rPr>
              <w:t>Le Baron</w:t>
            </w:r>
          </w:p>
        </w:tc>
        <w:tc>
          <w:tcPr>
            <w:tcW w:w="4649" w:type="dxa"/>
          </w:tcPr>
          <w:p w14:paraId="2D4F0326" w14:textId="77777777" w:rsidR="00B70678" w:rsidRPr="004F3A41" w:rsidRDefault="00B70678" w:rsidP="00420A87">
            <w:pPr>
              <w:tabs>
                <w:tab w:val="center" w:pos="4536"/>
                <w:tab w:val="right" w:pos="9498"/>
              </w:tabs>
              <w:ind w:left="-142" w:right="-428"/>
              <w:jc w:val="center"/>
              <w:rPr>
                <w:rFonts w:cs="Arial"/>
                <w:sz w:val="22"/>
              </w:rPr>
            </w:pPr>
          </w:p>
          <w:p w14:paraId="4B388618" w14:textId="7C495600" w:rsidR="00B70678" w:rsidRPr="004F3A41" w:rsidRDefault="00B70678" w:rsidP="00420A87">
            <w:pPr>
              <w:tabs>
                <w:tab w:val="center" w:pos="4536"/>
                <w:tab w:val="right" w:pos="9498"/>
              </w:tabs>
              <w:ind w:left="-142" w:right="-428"/>
              <w:jc w:val="center"/>
              <w:rPr>
                <w:rFonts w:cs="Arial"/>
                <w:sz w:val="22"/>
              </w:rPr>
            </w:pPr>
          </w:p>
          <w:p w14:paraId="527D36E3" w14:textId="77777777" w:rsidR="00B70678" w:rsidRDefault="00B70678" w:rsidP="00420A87">
            <w:pPr>
              <w:tabs>
                <w:tab w:val="center" w:pos="4536"/>
                <w:tab w:val="right" w:pos="9498"/>
              </w:tabs>
              <w:ind w:left="-142" w:right="-428"/>
              <w:jc w:val="center"/>
              <w:rPr>
                <w:rFonts w:cs="Arial"/>
                <w:sz w:val="22"/>
              </w:rPr>
            </w:pPr>
          </w:p>
          <w:p w14:paraId="022A7A3B" w14:textId="77777777" w:rsidR="00C50CF3" w:rsidRPr="004F3A41" w:rsidRDefault="00C50CF3" w:rsidP="00420A87">
            <w:pPr>
              <w:tabs>
                <w:tab w:val="center" w:pos="4536"/>
                <w:tab w:val="right" w:pos="9498"/>
              </w:tabs>
              <w:ind w:left="-142" w:right="-428"/>
              <w:jc w:val="center"/>
              <w:rPr>
                <w:rFonts w:cs="Arial"/>
                <w:sz w:val="22"/>
              </w:rPr>
            </w:pPr>
          </w:p>
          <w:p w14:paraId="28AF7915" w14:textId="77777777" w:rsidR="00B70678" w:rsidRPr="004F3A41" w:rsidRDefault="00B70678" w:rsidP="00420A87">
            <w:pPr>
              <w:tabs>
                <w:tab w:val="center" w:pos="4536"/>
                <w:tab w:val="right" w:pos="9498"/>
              </w:tabs>
              <w:ind w:left="-142" w:right="-428"/>
              <w:jc w:val="center"/>
              <w:rPr>
                <w:rFonts w:cs="Arial"/>
                <w:sz w:val="22"/>
              </w:rPr>
            </w:pPr>
          </w:p>
          <w:p w14:paraId="6EC4F391" w14:textId="77777777" w:rsidR="00B70678" w:rsidRDefault="00B70678" w:rsidP="00420A87">
            <w:pPr>
              <w:tabs>
                <w:tab w:val="center" w:pos="4536"/>
                <w:tab w:val="right" w:pos="9498"/>
              </w:tabs>
              <w:ind w:left="-142" w:right="-428"/>
              <w:jc w:val="center"/>
              <w:rPr>
                <w:rFonts w:cs="Arial"/>
                <w:sz w:val="22"/>
              </w:rPr>
            </w:pPr>
          </w:p>
          <w:p w14:paraId="003B12CF" w14:textId="77777777" w:rsidR="005C1602" w:rsidRDefault="005C1602" w:rsidP="00420A87">
            <w:pPr>
              <w:tabs>
                <w:tab w:val="center" w:pos="4536"/>
                <w:tab w:val="right" w:pos="9498"/>
              </w:tabs>
              <w:ind w:left="-142" w:right="-428"/>
              <w:jc w:val="center"/>
              <w:rPr>
                <w:rFonts w:cs="Arial"/>
                <w:sz w:val="22"/>
              </w:rPr>
            </w:pPr>
          </w:p>
          <w:p w14:paraId="3377AA48" w14:textId="77777777" w:rsidR="006F69D2" w:rsidRDefault="006F69D2" w:rsidP="00420A87">
            <w:pPr>
              <w:tabs>
                <w:tab w:val="center" w:pos="4536"/>
                <w:tab w:val="right" w:pos="9498"/>
              </w:tabs>
              <w:ind w:left="-142" w:right="-428"/>
              <w:jc w:val="center"/>
              <w:rPr>
                <w:rFonts w:cs="Arial"/>
                <w:sz w:val="22"/>
              </w:rPr>
            </w:pPr>
          </w:p>
          <w:p w14:paraId="14C0F2D2" w14:textId="77777777" w:rsidR="00B70678" w:rsidRPr="004F3A41" w:rsidRDefault="00B70678" w:rsidP="00420A87">
            <w:pPr>
              <w:tabs>
                <w:tab w:val="center" w:pos="4536"/>
                <w:tab w:val="right" w:pos="9498"/>
              </w:tabs>
              <w:ind w:left="-142" w:right="-428"/>
              <w:jc w:val="center"/>
              <w:rPr>
                <w:rFonts w:cs="Arial"/>
                <w:sz w:val="22"/>
              </w:rPr>
            </w:pPr>
            <w:r w:rsidRPr="004F3A41">
              <w:rPr>
                <w:rFonts w:cs="Arial"/>
                <w:sz w:val="22"/>
              </w:rPr>
              <w:t xml:space="preserve">Philippe </w:t>
            </w:r>
            <w:r w:rsidRPr="006F69D2">
              <w:rPr>
                <w:rFonts w:cs="Arial"/>
                <w:caps/>
                <w:sz w:val="22"/>
              </w:rPr>
              <w:t>Geoffroy</w:t>
            </w:r>
          </w:p>
        </w:tc>
      </w:tr>
    </w:tbl>
    <w:p w14:paraId="565DBF40" w14:textId="77777777" w:rsidR="00B70678" w:rsidRPr="00C31B15" w:rsidRDefault="00B70678" w:rsidP="00420A87">
      <w:pPr>
        <w:tabs>
          <w:tab w:val="center" w:pos="4536"/>
          <w:tab w:val="right" w:pos="9498"/>
        </w:tabs>
        <w:ind w:left="-142" w:right="-428"/>
        <w:jc w:val="both"/>
        <w:rPr>
          <w:rFonts w:cs="Arial"/>
          <w:color w:val="FF0000"/>
          <w:sz w:val="22"/>
        </w:rPr>
      </w:pPr>
    </w:p>
    <w:p w14:paraId="5097E5A0" w14:textId="77777777" w:rsidR="00B70678" w:rsidRDefault="00B70678" w:rsidP="00420A87">
      <w:pPr>
        <w:tabs>
          <w:tab w:val="center" w:pos="4536"/>
          <w:tab w:val="right" w:pos="9498"/>
        </w:tabs>
        <w:ind w:left="-142" w:right="-428"/>
        <w:jc w:val="both"/>
        <w:rPr>
          <w:rFonts w:cs="Arial"/>
          <w:sz w:val="22"/>
        </w:rPr>
      </w:pPr>
    </w:p>
    <w:p w14:paraId="6E5114D9" w14:textId="77777777" w:rsidR="00B70678" w:rsidRPr="006F6C9E" w:rsidRDefault="00B70678" w:rsidP="00420A87">
      <w:pPr>
        <w:tabs>
          <w:tab w:val="center" w:pos="4536"/>
          <w:tab w:val="right" w:pos="9498"/>
        </w:tabs>
        <w:ind w:left="-142" w:right="-428"/>
        <w:jc w:val="both"/>
        <w:rPr>
          <w:rFonts w:cs="Arial"/>
          <w:sz w:val="22"/>
        </w:rPr>
      </w:pPr>
      <w:r w:rsidRPr="006F6C9E">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14:paraId="3799ADFC" w14:textId="77777777" w:rsidR="00B70678" w:rsidRPr="006F6C9E" w:rsidRDefault="00B70678" w:rsidP="00420A87">
      <w:pPr>
        <w:tabs>
          <w:tab w:val="center" w:pos="4536"/>
          <w:tab w:val="right" w:pos="9498"/>
        </w:tabs>
        <w:ind w:left="-142" w:right="-428"/>
        <w:jc w:val="both"/>
        <w:rPr>
          <w:rFonts w:cs="Arial"/>
          <w:sz w:val="22"/>
        </w:rPr>
      </w:pPr>
    </w:p>
    <w:p w14:paraId="30707727" w14:textId="11329224" w:rsidR="00B70678" w:rsidRPr="006F6C9E" w:rsidRDefault="00B70678" w:rsidP="00420A87">
      <w:pPr>
        <w:tabs>
          <w:tab w:val="center" w:pos="4536"/>
          <w:tab w:val="right" w:pos="9498"/>
        </w:tabs>
        <w:ind w:left="-142" w:right="-428"/>
        <w:jc w:val="both"/>
        <w:rPr>
          <w:rFonts w:cs="Arial"/>
          <w:sz w:val="22"/>
        </w:rPr>
      </w:pPr>
      <w:r w:rsidRPr="006F6C9E">
        <w:rPr>
          <w:rFonts w:cs="Arial"/>
          <w:color w:val="000000"/>
          <w:sz w:val="22"/>
        </w:rPr>
        <w:t>Conformément aux dispositions de l’article R.</w:t>
      </w:r>
      <w:r w:rsidR="00615B25">
        <w:rPr>
          <w:rFonts w:cs="Arial"/>
          <w:color w:val="000000"/>
          <w:sz w:val="22"/>
        </w:rPr>
        <w:t> </w:t>
      </w:r>
      <w:r w:rsidRPr="006F6C9E">
        <w:rPr>
          <w:rFonts w:cs="Arial"/>
          <w:color w:val="000000"/>
          <w:sz w:val="22"/>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615B25">
        <w:rPr>
          <w:rFonts w:cs="Arial"/>
          <w:color w:val="000000"/>
          <w:sz w:val="22"/>
        </w:rPr>
        <w:t> </w:t>
      </w:r>
      <w:r w:rsidRPr="006F6C9E">
        <w:rPr>
          <w:rFonts w:cs="Arial"/>
          <w:color w:val="000000"/>
          <w:sz w:val="22"/>
        </w:rPr>
        <w:t>142-15 du même code.</w:t>
      </w:r>
    </w:p>
    <w:p w14:paraId="1AC70820" w14:textId="77777777" w:rsidR="00C22D20" w:rsidRPr="00C22D20" w:rsidRDefault="00C22D20" w:rsidP="00D56207">
      <w:pPr>
        <w:tabs>
          <w:tab w:val="center" w:pos="4536"/>
          <w:tab w:val="right" w:pos="9072"/>
        </w:tabs>
        <w:spacing w:line="240" w:lineRule="auto"/>
        <w:ind w:left="-567"/>
        <w:jc w:val="both"/>
        <w:rPr>
          <w:rFonts w:ascii="Times New Roman" w:eastAsia="Times New Roman" w:hAnsi="Times New Roman"/>
          <w:sz w:val="24"/>
          <w:szCs w:val="24"/>
          <w:lang w:eastAsia="fr-FR"/>
        </w:rPr>
      </w:pPr>
    </w:p>
    <w:p w14:paraId="1AC70821" w14:textId="77777777" w:rsidR="00C22D20" w:rsidRPr="00C22D20" w:rsidRDefault="00C22D20" w:rsidP="00D56207">
      <w:pPr>
        <w:tabs>
          <w:tab w:val="center" w:pos="4536"/>
          <w:tab w:val="right" w:pos="9072"/>
        </w:tabs>
        <w:spacing w:line="240" w:lineRule="auto"/>
        <w:ind w:left="-567"/>
        <w:jc w:val="both"/>
        <w:rPr>
          <w:rFonts w:ascii="Times New Roman" w:eastAsia="Times New Roman" w:hAnsi="Times New Roman"/>
          <w:sz w:val="24"/>
          <w:szCs w:val="24"/>
          <w:lang w:eastAsia="fr-FR"/>
        </w:rPr>
      </w:pPr>
    </w:p>
    <w:p w14:paraId="1AC70822" w14:textId="77777777" w:rsidR="00B55E3A" w:rsidRPr="003574A5" w:rsidRDefault="00B55E3A" w:rsidP="00D56207">
      <w:pPr>
        <w:tabs>
          <w:tab w:val="center" w:pos="4536"/>
          <w:tab w:val="right" w:pos="9072"/>
        </w:tabs>
        <w:spacing w:line="240" w:lineRule="auto"/>
        <w:ind w:left="-567"/>
        <w:jc w:val="both"/>
        <w:rPr>
          <w:rFonts w:ascii="Times New Roman" w:eastAsia="Times New Roman" w:hAnsi="Times New Roman"/>
          <w:sz w:val="24"/>
          <w:szCs w:val="24"/>
          <w:lang w:eastAsia="fr-FR"/>
        </w:rPr>
      </w:pPr>
    </w:p>
    <w:sectPr w:rsidR="00B55E3A" w:rsidRPr="003574A5" w:rsidSect="007F2707">
      <w:headerReference w:type="default" r:id="rId12"/>
      <w:footerReference w:type="default" r:id="rId13"/>
      <w:headerReference w:type="first" r:id="rId14"/>
      <w:footerReference w:type="first" r:id="rId15"/>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3D3E1" w14:textId="77777777" w:rsidR="000E42C9" w:rsidRDefault="000E42C9" w:rsidP="00B41656">
      <w:pPr>
        <w:spacing w:line="240" w:lineRule="auto"/>
      </w:pPr>
      <w:r>
        <w:separator/>
      </w:r>
    </w:p>
  </w:endnote>
  <w:endnote w:type="continuationSeparator" w:id="0">
    <w:p w14:paraId="3F45C775" w14:textId="77777777" w:rsidR="000E42C9" w:rsidRDefault="000E42C9"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094447" w14:paraId="1AC7082D" w14:textId="77777777" w:rsidTr="003574A5">
      <w:trPr>
        <w:jc w:val="center"/>
      </w:trPr>
      <w:tc>
        <w:tcPr>
          <w:tcW w:w="9212" w:type="dxa"/>
        </w:tcPr>
        <w:p w14:paraId="1AC7082C" w14:textId="77777777" w:rsidR="00094447" w:rsidRPr="008F0DC7" w:rsidRDefault="00094447" w:rsidP="003574A5">
          <w:pPr>
            <w:pStyle w:val="Pieddepage"/>
            <w:jc w:val="center"/>
            <w:rPr>
              <w:rFonts w:cs="Arial"/>
            </w:rPr>
          </w:pPr>
          <w:r w:rsidRPr="008F0DC7">
            <w:rPr>
              <w:rFonts w:cs="Arial"/>
            </w:rPr>
            <w:t>13 rue Cambon - 75100 PARIS CEDEX 01 - T +33 1 42 98 95 00 - www.ccomptes.fr</w:t>
          </w:r>
        </w:p>
      </w:tc>
    </w:tr>
    <w:tr w:rsidR="00094447" w14:paraId="1AC7082F" w14:textId="77777777" w:rsidTr="003574A5">
      <w:trPr>
        <w:jc w:val="center"/>
      </w:trPr>
      <w:tc>
        <w:tcPr>
          <w:tcW w:w="9212" w:type="dxa"/>
        </w:tcPr>
        <w:p w14:paraId="1AC7082E" w14:textId="565929AC" w:rsidR="00094447" w:rsidRPr="008F0DC7" w:rsidRDefault="00094447" w:rsidP="003574A5">
          <w:pPr>
            <w:pStyle w:val="Pieddepage"/>
            <w:jc w:val="center"/>
            <w:rPr>
              <w:rFonts w:cs="Arial"/>
            </w:rPr>
          </w:pPr>
        </w:p>
      </w:tc>
    </w:tr>
  </w:tbl>
  <w:p w14:paraId="1AC70830" w14:textId="77777777" w:rsidR="00094447" w:rsidRDefault="0009444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094447" w14:paraId="1AC70833" w14:textId="77777777" w:rsidTr="003574A5">
      <w:trPr>
        <w:jc w:val="center"/>
      </w:trPr>
      <w:tc>
        <w:tcPr>
          <w:tcW w:w="9212" w:type="dxa"/>
        </w:tcPr>
        <w:p w14:paraId="1AC70832" w14:textId="77777777" w:rsidR="00094447" w:rsidRPr="008F0DC7" w:rsidRDefault="00094447" w:rsidP="003574A5">
          <w:pPr>
            <w:pStyle w:val="Pieddepage"/>
            <w:jc w:val="center"/>
            <w:rPr>
              <w:rFonts w:cs="Arial"/>
            </w:rPr>
          </w:pPr>
          <w:r w:rsidRPr="008F0DC7">
            <w:rPr>
              <w:rFonts w:cs="Arial"/>
            </w:rPr>
            <w:t>13 rue Cambon - 75100 PARIS CEDEX 01 - T +33 1 42 98 95 00 - www.ccomptes.fr</w:t>
          </w:r>
        </w:p>
      </w:tc>
    </w:tr>
    <w:tr w:rsidR="00094447" w14:paraId="1AC70835" w14:textId="77777777" w:rsidTr="003574A5">
      <w:trPr>
        <w:jc w:val="center"/>
      </w:trPr>
      <w:tc>
        <w:tcPr>
          <w:tcW w:w="9212" w:type="dxa"/>
        </w:tcPr>
        <w:p w14:paraId="1AC70834" w14:textId="78CC72B3" w:rsidR="00094447" w:rsidRPr="008F0DC7" w:rsidRDefault="00094447" w:rsidP="003574A5">
          <w:pPr>
            <w:pStyle w:val="Pieddepage"/>
            <w:jc w:val="center"/>
            <w:rPr>
              <w:rFonts w:cs="Arial"/>
            </w:rPr>
          </w:pPr>
        </w:p>
      </w:tc>
    </w:tr>
  </w:tbl>
  <w:p w14:paraId="1AC70836" w14:textId="77777777" w:rsidR="00094447" w:rsidRDefault="00094447"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FA5F8" w14:textId="77777777" w:rsidR="000E42C9" w:rsidRDefault="000E42C9" w:rsidP="00B41656">
      <w:pPr>
        <w:spacing w:line="240" w:lineRule="auto"/>
      </w:pPr>
      <w:r>
        <w:separator/>
      </w:r>
    </w:p>
  </w:footnote>
  <w:footnote w:type="continuationSeparator" w:id="0">
    <w:p w14:paraId="2734246A" w14:textId="77777777" w:rsidR="000E42C9" w:rsidRDefault="000E42C9"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0827" w14:textId="77777777" w:rsidR="00094447" w:rsidRDefault="00094447">
    <w:pPr>
      <w:pStyle w:val="En-tte"/>
      <w:jc w:val="right"/>
    </w:pPr>
  </w:p>
  <w:tbl>
    <w:tblPr>
      <w:tblStyle w:val="Grilledutableau"/>
      <w:tblW w:w="0" w:type="auto"/>
      <w:tblLook w:val="0680" w:firstRow="0" w:lastRow="0" w:firstColumn="1" w:lastColumn="0" w:noHBand="1" w:noVBand="1"/>
    </w:tblPr>
    <w:tblGrid>
      <w:gridCol w:w="8046"/>
      <w:gridCol w:w="1164"/>
    </w:tblGrid>
    <w:tr w:rsidR="00094447" w14:paraId="1AC7082A" w14:textId="77777777" w:rsidTr="003D7655">
      <w:tc>
        <w:tcPr>
          <w:tcW w:w="8046" w:type="dxa"/>
          <w:tcBorders>
            <w:top w:val="nil"/>
            <w:left w:val="nil"/>
            <w:bottom w:val="nil"/>
            <w:right w:val="nil"/>
          </w:tcBorders>
          <w:vAlign w:val="center"/>
        </w:tcPr>
        <w:p w14:paraId="1AC70828" w14:textId="42A39E4D" w:rsidR="00094447" w:rsidRDefault="00094447" w:rsidP="003D7655">
          <w:pPr>
            <w:pStyle w:val="En-tte"/>
            <w:spacing w:line="320" w:lineRule="exact"/>
          </w:pPr>
        </w:p>
      </w:tc>
      <w:tc>
        <w:tcPr>
          <w:tcW w:w="1164" w:type="dxa"/>
          <w:tcBorders>
            <w:top w:val="nil"/>
            <w:left w:val="nil"/>
            <w:bottom w:val="nil"/>
            <w:right w:val="nil"/>
          </w:tcBorders>
          <w:vAlign w:val="center"/>
        </w:tcPr>
        <w:p w14:paraId="1AC70829" w14:textId="39898B96" w:rsidR="00094447" w:rsidRDefault="000E42C9" w:rsidP="003D7655">
          <w:pPr>
            <w:pStyle w:val="En-tte"/>
            <w:jc w:val="right"/>
          </w:pPr>
          <w:sdt>
            <w:sdtPr>
              <w:id w:val="123790272"/>
              <w:docPartObj>
                <w:docPartGallery w:val="Page Numbers (Top of Page)"/>
                <w:docPartUnique/>
              </w:docPartObj>
            </w:sdtPr>
            <w:sdtEndPr/>
            <w:sdtContent>
              <w:r w:rsidR="00094447">
                <w:t xml:space="preserve"> </w:t>
              </w:r>
              <w:r w:rsidR="00094447">
                <w:rPr>
                  <w:b/>
                  <w:sz w:val="24"/>
                  <w:szCs w:val="24"/>
                </w:rPr>
                <w:fldChar w:fldCharType="begin"/>
              </w:r>
              <w:r w:rsidR="00094447">
                <w:rPr>
                  <w:b/>
                </w:rPr>
                <w:instrText>PAGE</w:instrText>
              </w:r>
              <w:r w:rsidR="00094447">
                <w:rPr>
                  <w:b/>
                  <w:sz w:val="24"/>
                  <w:szCs w:val="24"/>
                </w:rPr>
                <w:fldChar w:fldCharType="separate"/>
              </w:r>
              <w:r w:rsidR="0050772F">
                <w:rPr>
                  <w:b/>
                  <w:noProof/>
                </w:rPr>
                <w:t>6</w:t>
              </w:r>
              <w:r w:rsidR="00094447">
                <w:rPr>
                  <w:b/>
                  <w:sz w:val="24"/>
                  <w:szCs w:val="24"/>
                </w:rPr>
                <w:fldChar w:fldCharType="end"/>
              </w:r>
              <w:r w:rsidR="00094447">
                <w:t xml:space="preserve"> / </w:t>
              </w:r>
              <w:r w:rsidR="00094447">
                <w:rPr>
                  <w:b/>
                  <w:sz w:val="24"/>
                  <w:szCs w:val="24"/>
                </w:rPr>
                <w:fldChar w:fldCharType="begin"/>
              </w:r>
              <w:r w:rsidR="00094447">
                <w:rPr>
                  <w:b/>
                </w:rPr>
                <w:instrText>NUMPAGES</w:instrText>
              </w:r>
              <w:r w:rsidR="00094447">
                <w:rPr>
                  <w:b/>
                  <w:sz w:val="24"/>
                  <w:szCs w:val="24"/>
                </w:rPr>
                <w:fldChar w:fldCharType="separate"/>
              </w:r>
              <w:r w:rsidR="0050772F">
                <w:rPr>
                  <w:b/>
                  <w:noProof/>
                </w:rPr>
                <w:t>6</w:t>
              </w:r>
              <w:r w:rsidR="00094447">
                <w:rPr>
                  <w:b/>
                  <w:sz w:val="24"/>
                  <w:szCs w:val="24"/>
                </w:rPr>
                <w:fldChar w:fldCharType="end"/>
              </w:r>
            </w:sdtContent>
          </w:sdt>
        </w:p>
      </w:tc>
    </w:tr>
  </w:tbl>
  <w:p w14:paraId="1AC7082B" w14:textId="77777777" w:rsidR="00094447" w:rsidRDefault="0009444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0831" w14:textId="77777777" w:rsidR="00094447" w:rsidRDefault="00094447">
    <w:pPr>
      <w:pStyle w:val="En-tte"/>
    </w:pPr>
    <w:r>
      <w:rPr>
        <w:noProof/>
        <w:lang w:eastAsia="fr-FR"/>
      </w:rPr>
      <w:drawing>
        <wp:anchor distT="0" distB="0" distL="114300" distR="114300" simplePos="0" relativeHeight="251658240" behindDoc="0" locked="0" layoutInCell="1" allowOverlap="1" wp14:anchorId="1AC70837" wp14:editId="1AC70838">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85527DC"/>
    <w:multiLevelType w:val="hybridMultilevel"/>
    <w:tmpl w:val="A85A2926"/>
    <w:lvl w:ilvl="0" w:tplc="694387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5875"/>
    <w:rsid w:val="00014152"/>
    <w:rsid w:val="0001727F"/>
    <w:rsid w:val="000220D1"/>
    <w:rsid w:val="00024143"/>
    <w:rsid w:val="00045B0B"/>
    <w:rsid w:val="00052372"/>
    <w:rsid w:val="00057588"/>
    <w:rsid w:val="00057C1C"/>
    <w:rsid w:val="00060466"/>
    <w:rsid w:val="00067EA3"/>
    <w:rsid w:val="0008476C"/>
    <w:rsid w:val="00094447"/>
    <w:rsid w:val="000C7710"/>
    <w:rsid w:val="000E42C9"/>
    <w:rsid w:val="000E6696"/>
    <w:rsid w:val="000F5299"/>
    <w:rsid w:val="000F53CA"/>
    <w:rsid w:val="001035E7"/>
    <w:rsid w:val="00110640"/>
    <w:rsid w:val="00124640"/>
    <w:rsid w:val="001248F5"/>
    <w:rsid w:val="00124FAD"/>
    <w:rsid w:val="00125180"/>
    <w:rsid w:val="0013115F"/>
    <w:rsid w:val="00131A38"/>
    <w:rsid w:val="001420FD"/>
    <w:rsid w:val="001440E9"/>
    <w:rsid w:val="00157838"/>
    <w:rsid w:val="00161363"/>
    <w:rsid w:val="00165889"/>
    <w:rsid w:val="0016783F"/>
    <w:rsid w:val="001733C8"/>
    <w:rsid w:val="00177B90"/>
    <w:rsid w:val="001868F7"/>
    <w:rsid w:val="001C5109"/>
    <w:rsid w:val="001D11BE"/>
    <w:rsid w:val="001D26F8"/>
    <w:rsid w:val="001F31D5"/>
    <w:rsid w:val="002040C2"/>
    <w:rsid w:val="00207B9C"/>
    <w:rsid w:val="00215808"/>
    <w:rsid w:val="002304DE"/>
    <w:rsid w:val="00231C67"/>
    <w:rsid w:val="00240C13"/>
    <w:rsid w:val="002419A5"/>
    <w:rsid w:val="00244453"/>
    <w:rsid w:val="002576EB"/>
    <w:rsid w:val="00265091"/>
    <w:rsid w:val="002701EC"/>
    <w:rsid w:val="0027627F"/>
    <w:rsid w:val="002776FA"/>
    <w:rsid w:val="00283473"/>
    <w:rsid w:val="002878B1"/>
    <w:rsid w:val="002B2263"/>
    <w:rsid w:val="002B24AD"/>
    <w:rsid w:val="002B34F9"/>
    <w:rsid w:val="002B74C3"/>
    <w:rsid w:val="002C0B4C"/>
    <w:rsid w:val="002D0DA9"/>
    <w:rsid w:val="002D1430"/>
    <w:rsid w:val="002D72DE"/>
    <w:rsid w:val="002E75B7"/>
    <w:rsid w:val="00300981"/>
    <w:rsid w:val="00323074"/>
    <w:rsid w:val="00345B2C"/>
    <w:rsid w:val="00351EE0"/>
    <w:rsid w:val="003574A5"/>
    <w:rsid w:val="00376FD6"/>
    <w:rsid w:val="003906F3"/>
    <w:rsid w:val="003955D7"/>
    <w:rsid w:val="00396006"/>
    <w:rsid w:val="003A09FE"/>
    <w:rsid w:val="003B7BA2"/>
    <w:rsid w:val="003C582D"/>
    <w:rsid w:val="003C6450"/>
    <w:rsid w:val="003C729C"/>
    <w:rsid w:val="003D7655"/>
    <w:rsid w:val="003F0991"/>
    <w:rsid w:val="004022CB"/>
    <w:rsid w:val="00420A87"/>
    <w:rsid w:val="004507C2"/>
    <w:rsid w:val="00466852"/>
    <w:rsid w:val="0047092C"/>
    <w:rsid w:val="00477C3D"/>
    <w:rsid w:val="00493E39"/>
    <w:rsid w:val="004A1A11"/>
    <w:rsid w:val="004A49F1"/>
    <w:rsid w:val="004B4C3A"/>
    <w:rsid w:val="004B554D"/>
    <w:rsid w:val="004C5BBF"/>
    <w:rsid w:val="004F3A41"/>
    <w:rsid w:val="004F775D"/>
    <w:rsid w:val="00502AEE"/>
    <w:rsid w:val="0050772F"/>
    <w:rsid w:val="00512BF9"/>
    <w:rsid w:val="00514129"/>
    <w:rsid w:val="005369EE"/>
    <w:rsid w:val="0054781F"/>
    <w:rsid w:val="00566219"/>
    <w:rsid w:val="005807FD"/>
    <w:rsid w:val="00593D99"/>
    <w:rsid w:val="005A22A3"/>
    <w:rsid w:val="005B4CA5"/>
    <w:rsid w:val="005C1602"/>
    <w:rsid w:val="005C5994"/>
    <w:rsid w:val="005C6F02"/>
    <w:rsid w:val="005E04F7"/>
    <w:rsid w:val="005E5708"/>
    <w:rsid w:val="005F53E3"/>
    <w:rsid w:val="005F61B5"/>
    <w:rsid w:val="00604974"/>
    <w:rsid w:val="0060734B"/>
    <w:rsid w:val="00615B25"/>
    <w:rsid w:val="006344B0"/>
    <w:rsid w:val="006456FE"/>
    <w:rsid w:val="00647807"/>
    <w:rsid w:val="00662166"/>
    <w:rsid w:val="00676091"/>
    <w:rsid w:val="00676A67"/>
    <w:rsid w:val="006774B5"/>
    <w:rsid w:val="00687F6F"/>
    <w:rsid w:val="006A4EB5"/>
    <w:rsid w:val="006A568B"/>
    <w:rsid w:val="006A7750"/>
    <w:rsid w:val="006B7045"/>
    <w:rsid w:val="006C72CB"/>
    <w:rsid w:val="006D42A1"/>
    <w:rsid w:val="006D5CF6"/>
    <w:rsid w:val="006E170E"/>
    <w:rsid w:val="006E3A7F"/>
    <w:rsid w:val="006F449D"/>
    <w:rsid w:val="006F69D2"/>
    <w:rsid w:val="007037F2"/>
    <w:rsid w:val="00707BD1"/>
    <w:rsid w:val="00713DF6"/>
    <w:rsid w:val="00724014"/>
    <w:rsid w:val="007252C5"/>
    <w:rsid w:val="007327DE"/>
    <w:rsid w:val="007410AA"/>
    <w:rsid w:val="00760FB3"/>
    <w:rsid w:val="00764F62"/>
    <w:rsid w:val="00765A21"/>
    <w:rsid w:val="0077703E"/>
    <w:rsid w:val="00786026"/>
    <w:rsid w:val="0078623E"/>
    <w:rsid w:val="007A448C"/>
    <w:rsid w:val="007B06F6"/>
    <w:rsid w:val="007C1646"/>
    <w:rsid w:val="007E06F2"/>
    <w:rsid w:val="007E1B48"/>
    <w:rsid w:val="007F2564"/>
    <w:rsid w:val="007F2707"/>
    <w:rsid w:val="007F457C"/>
    <w:rsid w:val="007F50AB"/>
    <w:rsid w:val="008107E4"/>
    <w:rsid w:val="0081551A"/>
    <w:rsid w:val="008256E2"/>
    <w:rsid w:val="008261B3"/>
    <w:rsid w:val="00835A6E"/>
    <w:rsid w:val="0085194D"/>
    <w:rsid w:val="00861975"/>
    <w:rsid w:val="00863D04"/>
    <w:rsid w:val="00865E0E"/>
    <w:rsid w:val="0086760B"/>
    <w:rsid w:val="008752DF"/>
    <w:rsid w:val="0087573C"/>
    <w:rsid w:val="00875AE9"/>
    <w:rsid w:val="008844EF"/>
    <w:rsid w:val="00885D4C"/>
    <w:rsid w:val="008921A6"/>
    <w:rsid w:val="008A34BF"/>
    <w:rsid w:val="008A6ACF"/>
    <w:rsid w:val="008C244D"/>
    <w:rsid w:val="008C58FF"/>
    <w:rsid w:val="008D1ED4"/>
    <w:rsid w:val="008E360F"/>
    <w:rsid w:val="008E390C"/>
    <w:rsid w:val="008E5EE8"/>
    <w:rsid w:val="008E6349"/>
    <w:rsid w:val="008F473D"/>
    <w:rsid w:val="009405CE"/>
    <w:rsid w:val="00950441"/>
    <w:rsid w:val="00957A81"/>
    <w:rsid w:val="00966697"/>
    <w:rsid w:val="009802E3"/>
    <w:rsid w:val="00984340"/>
    <w:rsid w:val="009B22BF"/>
    <w:rsid w:val="009B4D71"/>
    <w:rsid w:val="009C17B4"/>
    <w:rsid w:val="00A02A0B"/>
    <w:rsid w:val="00A02D30"/>
    <w:rsid w:val="00A165EB"/>
    <w:rsid w:val="00A309B6"/>
    <w:rsid w:val="00A32C49"/>
    <w:rsid w:val="00A4059D"/>
    <w:rsid w:val="00A45802"/>
    <w:rsid w:val="00A56A52"/>
    <w:rsid w:val="00A755A3"/>
    <w:rsid w:val="00A82C3E"/>
    <w:rsid w:val="00A83FC9"/>
    <w:rsid w:val="00A87B33"/>
    <w:rsid w:val="00A96F64"/>
    <w:rsid w:val="00A9735F"/>
    <w:rsid w:val="00AA5C93"/>
    <w:rsid w:val="00AE2A43"/>
    <w:rsid w:val="00AE774F"/>
    <w:rsid w:val="00AF1822"/>
    <w:rsid w:val="00B128E3"/>
    <w:rsid w:val="00B406E1"/>
    <w:rsid w:val="00B41656"/>
    <w:rsid w:val="00B47D28"/>
    <w:rsid w:val="00B55E3A"/>
    <w:rsid w:val="00B6397C"/>
    <w:rsid w:val="00B645D1"/>
    <w:rsid w:val="00B65563"/>
    <w:rsid w:val="00B70678"/>
    <w:rsid w:val="00B967C8"/>
    <w:rsid w:val="00BA60D8"/>
    <w:rsid w:val="00BB2920"/>
    <w:rsid w:val="00BB7176"/>
    <w:rsid w:val="00BC40A5"/>
    <w:rsid w:val="00BD102B"/>
    <w:rsid w:val="00C04525"/>
    <w:rsid w:val="00C17123"/>
    <w:rsid w:val="00C22187"/>
    <w:rsid w:val="00C22D20"/>
    <w:rsid w:val="00C23B89"/>
    <w:rsid w:val="00C32D50"/>
    <w:rsid w:val="00C470E9"/>
    <w:rsid w:val="00C50CF3"/>
    <w:rsid w:val="00C64899"/>
    <w:rsid w:val="00C77925"/>
    <w:rsid w:val="00C77CA2"/>
    <w:rsid w:val="00C9169C"/>
    <w:rsid w:val="00C93C58"/>
    <w:rsid w:val="00C94E1A"/>
    <w:rsid w:val="00CA1BD5"/>
    <w:rsid w:val="00CB4796"/>
    <w:rsid w:val="00CB47F2"/>
    <w:rsid w:val="00CC39B0"/>
    <w:rsid w:val="00CC69D0"/>
    <w:rsid w:val="00CE1BD7"/>
    <w:rsid w:val="00CE4F79"/>
    <w:rsid w:val="00CF6809"/>
    <w:rsid w:val="00D16788"/>
    <w:rsid w:val="00D21CDB"/>
    <w:rsid w:val="00D24A2C"/>
    <w:rsid w:val="00D30D85"/>
    <w:rsid w:val="00D4152C"/>
    <w:rsid w:val="00D500EF"/>
    <w:rsid w:val="00D50698"/>
    <w:rsid w:val="00D51C43"/>
    <w:rsid w:val="00D542DF"/>
    <w:rsid w:val="00D56207"/>
    <w:rsid w:val="00D62649"/>
    <w:rsid w:val="00D817B5"/>
    <w:rsid w:val="00D82B86"/>
    <w:rsid w:val="00D91E89"/>
    <w:rsid w:val="00DA6392"/>
    <w:rsid w:val="00DE0F72"/>
    <w:rsid w:val="00DE1BB1"/>
    <w:rsid w:val="00DE48AF"/>
    <w:rsid w:val="00DE6999"/>
    <w:rsid w:val="00DF03CC"/>
    <w:rsid w:val="00DF1842"/>
    <w:rsid w:val="00DF31F8"/>
    <w:rsid w:val="00E03E5C"/>
    <w:rsid w:val="00E251DC"/>
    <w:rsid w:val="00E25406"/>
    <w:rsid w:val="00E30B66"/>
    <w:rsid w:val="00E35B8A"/>
    <w:rsid w:val="00E430FB"/>
    <w:rsid w:val="00E55D24"/>
    <w:rsid w:val="00E65573"/>
    <w:rsid w:val="00E74085"/>
    <w:rsid w:val="00E86FB6"/>
    <w:rsid w:val="00E87137"/>
    <w:rsid w:val="00E93934"/>
    <w:rsid w:val="00EB728B"/>
    <w:rsid w:val="00ED3235"/>
    <w:rsid w:val="00ED3BBB"/>
    <w:rsid w:val="00EE3AA4"/>
    <w:rsid w:val="00EE4F42"/>
    <w:rsid w:val="00EF61BA"/>
    <w:rsid w:val="00F020FB"/>
    <w:rsid w:val="00F02D0A"/>
    <w:rsid w:val="00F34BAC"/>
    <w:rsid w:val="00F515F6"/>
    <w:rsid w:val="00F54407"/>
    <w:rsid w:val="00F61A31"/>
    <w:rsid w:val="00F63CE2"/>
    <w:rsid w:val="00F7212E"/>
    <w:rsid w:val="00F73ABC"/>
    <w:rsid w:val="00F823B3"/>
    <w:rsid w:val="00F8606B"/>
    <w:rsid w:val="00FA1E54"/>
    <w:rsid w:val="00FA2EC4"/>
    <w:rsid w:val="00FA2ED9"/>
    <w:rsid w:val="00FA4934"/>
    <w:rsid w:val="00FC3558"/>
    <w:rsid w:val="00FD31C9"/>
    <w:rsid w:val="00FF2C83"/>
    <w:rsid w:val="00FF72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C7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unhideWhenUsed/>
    <w:rsid w:val="00B55E3A"/>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uiPriority w:val="99"/>
    <w:rsid w:val="00B55E3A"/>
    <w:rPr>
      <w:rFonts w:ascii="Times New Roman" w:eastAsia="Times New Roman" w:hAnsi="Times New Roman"/>
      <w:sz w:val="24"/>
    </w:rPr>
  </w:style>
  <w:style w:type="character" w:customStyle="1" w:styleId="normalCar">
    <w:name w:val="normal Car"/>
    <w:link w:val="Normal1"/>
    <w:locked/>
    <w:rsid w:val="00B47D28"/>
    <w:rPr>
      <w:sz w:val="24"/>
      <w:szCs w:val="24"/>
    </w:rPr>
  </w:style>
  <w:style w:type="paragraph" w:customStyle="1" w:styleId="Normal1">
    <w:name w:val="Normal1"/>
    <w:basedOn w:val="Corpsdetexte"/>
    <w:link w:val="normalCar"/>
    <w:qFormat/>
    <w:rsid w:val="00B47D28"/>
    <w:rPr>
      <w:rFonts w:ascii="Arial" w:eastAsia="Arial" w:hAnsi="Arial"/>
      <w:szCs w:val="24"/>
    </w:rPr>
  </w:style>
  <w:style w:type="paragraph" w:customStyle="1" w:styleId="ParagrapheStandard">
    <w:name w:val="Paragraphe Standard"/>
    <w:link w:val="ParagrapheStandardCar"/>
    <w:qFormat/>
    <w:rsid w:val="00DF1842"/>
    <w:pPr>
      <w:keepLines/>
      <w:spacing w:before="120" w:after="120" w:line="240" w:lineRule="exact"/>
      <w:ind w:left="567" w:firstLine="1134"/>
      <w:jc w:val="both"/>
    </w:pPr>
    <w:rPr>
      <w:rFonts w:ascii="Times" w:eastAsia="Times New Roman" w:hAnsi="Times"/>
      <w:sz w:val="24"/>
    </w:rPr>
  </w:style>
  <w:style w:type="character" w:customStyle="1" w:styleId="ParagrapheStandardCar">
    <w:name w:val="Paragraphe Standard Car"/>
    <w:link w:val="ParagrapheStandard"/>
    <w:rsid w:val="00DF1842"/>
    <w:rPr>
      <w:rFonts w:ascii="Times" w:eastAsia="Times New Roman" w:hAnsi="Times"/>
      <w:sz w:val="24"/>
    </w:rPr>
  </w:style>
  <w:style w:type="character" w:styleId="lev">
    <w:name w:val="Strong"/>
    <w:basedOn w:val="Policepardfaut"/>
    <w:uiPriority w:val="22"/>
    <w:qFormat/>
    <w:rsid w:val="003C6450"/>
    <w:rPr>
      <w:b/>
      <w:bCs/>
    </w:rPr>
  </w:style>
  <w:style w:type="paragraph" w:customStyle="1" w:styleId="CarCar13">
    <w:name w:val="Car Car13"/>
    <w:basedOn w:val="Normal"/>
    <w:rsid w:val="002701EC"/>
    <w:pPr>
      <w:spacing w:after="160" w:line="240" w:lineRule="exact"/>
    </w:pPr>
    <w:rPr>
      <w:rFonts w:ascii="Times New Roman" w:eastAsia="Times New Roman" w:hAnsi="Times New Roman"/>
      <w:sz w:val="20"/>
      <w:szCs w:val="20"/>
      <w:lang w:eastAsia="fr-FR"/>
    </w:rPr>
  </w:style>
  <w:style w:type="character" w:styleId="Marquedecommentaire">
    <w:name w:val="annotation reference"/>
    <w:basedOn w:val="Policepardfaut"/>
    <w:uiPriority w:val="99"/>
    <w:semiHidden/>
    <w:rsid w:val="00C93C58"/>
    <w:rPr>
      <w:sz w:val="16"/>
      <w:szCs w:val="16"/>
    </w:rPr>
  </w:style>
  <w:style w:type="paragraph" w:styleId="Commentaire">
    <w:name w:val="annotation text"/>
    <w:basedOn w:val="Normal"/>
    <w:link w:val="CommentaireCar"/>
    <w:uiPriority w:val="99"/>
    <w:semiHidden/>
    <w:rsid w:val="00C93C58"/>
    <w:pPr>
      <w:spacing w:line="240" w:lineRule="auto"/>
    </w:pPr>
    <w:rPr>
      <w:sz w:val="20"/>
      <w:szCs w:val="20"/>
    </w:rPr>
  </w:style>
  <w:style w:type="character" w:customStyle="1" w:styleId="CommentaireCar">
    <w:name w:val="Commentaire Car"/>
    <w:basedOn w:val="Policepardfaut"/>
    <w:link w:val="Commentaire"/>
    <w:uiPriority w:val="99"/>
    <w:semiHidden/>
    <w:rsid w:val="00C93C58"/>
    <w:rPr>
      <w:lang w:eastAsia="en-US"/>
    </w:rPr>
  </w:style>
  <w:style w:type="paragraph" w:styleId="Objetducommentaire">
    <w:name w:val="annotation subject"/>
    <w:basedOn w:val="Commentaire"/>
    <w:next w:val="Commentaire"/>
    <w:link w:val="ObjetducommentaireCar"/>
    <w:uiPriority w:val="99"/>
    <w:semiHidden/>
    <w:rsid w:val="00C93C58"/>
    <w:rPr>
      <w:b/>
      <w:bCs/>
    </w:rPr>
  </w:style>
  <w:style w:type="character" w:customStyle="1" w:styleId="ObjetducommentaireCar">
    <w:name w:val="Objet du commentaire Car"/>
    <w:basedOn w:val="CommentaireCar"/>
    <w:link w:val="Objetducommentaire"/>
    <w:uiPriority w:val="99"/>
    <w:semiHidden/>
    <w:rsid w:val="00C93C58"/>
    <w:rPr>
      <w:b/>
      <w:bCs/>
      <w:lang w:eastAsia="en-US"/>
    </w:rPr>
  </w:style>
  <w:style w:type="paragraph" w:styleId="Rvision">
    <w:name w:val="Revision"/>
    <w:hidden/>
    <w:uiPriority w:val="71"/>
    <w:rsid w:val="00C93C58"/>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unhideWhenUsed/>
    <w:rsid w:val="00B55E3A"/>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uiPriority w:val="99"/>
    <w:rsid w:val="00B55E3A"/>
    <w:rPr>
      <w:rFonts w:ascii="Times New Roman" w:eastAsia="Times New Roman" w:hAnsi="Times New Roman"/>
      <w:sz w:val="24"/>
    </w:rPr>
  </w:style>
  <w:style w:type="character" w:customStyle="1" w:styleId="normalCar">
    <w:name w:val="normal Car"/>
    <w:link w:val="Normal1"/>
    <w:locked/>
    <w:rsid w:val="00B47D28"/>
    <w:rPr>
      <w:sz w:val="24"/>
      <w:szCs w:val="24"/>
    </w:rPr>
  </w:style>
  <w:style w:type="paragraph" w:customStyle="1" w:styleId="Normal1">
    <w:name w:val="Normal1"/>
    <w:basedOn w:val="Corpsdetexte"/>
    <w:link w:val="normalCar"/>
    <w:qFormat/>
    <w:rsid w:val="00B47D28"/>
    <w:rPr>
      <w:rFonts w:ascii="Arial" w:eastAsia="Arial" w:hAnsi="Arial"/>
      <w:szCs w:val="24"/>
    </w:rPr>
  </w:style>
  <w:style w:type="paragraph" w:customStyle="1" w:styleId="ParagrapheStandard">
    <w:name w:val="Paragraphe Standard"/>
    <w:link w:val="ParagrapheStandardCar"/>
    <w:qFormat/>
    <w:rsid w:val="00DF1842"/>
    <w:pPr>
      <w:keepLines/>
      <w:spacing w:before="120" w:after="120" w:line="240" w:lineRule="exact"/>
      <w:ind w:left="567" w:firstLine="1134"/>
      <w:jc w:val="both"/>
    </w:pPr>
    <w:rPr>
      <w:rFonts w:ascii="Times" w:eastAsia="Times New Roman" w:hAnsi="Times"/>
      <w:sz w:val="24"/>
    </w:rPr>
  </w:style>
  <w:style w:type="character" w:customStyle="1" w:styleId="ParagrapheStandardCar">
    <w:name w:val="Paragraphe Standard Car"/>
    <w:link w:val="ParagrapheStandard"/>
    <w:rsid w:val="00DF1842"/>
    <w:rPr>
      <w:rFonts w:ascii="Times" w:eastAsia="Times New Roman" w:hAnsi="Times"/>
      <w:sz w:val="24"/>
    </w:rPr>
  </w:style>
  <w:style w:type="character" w:styleId="lev">
    <w:name w:val="Strong"/>
    <w:basedOn w:val="Policepardfaut"/>
    <w:uiPriority w:val="22"/>
    <w:qFormat/>
    <w:rsid w:val="003C6450"/>
    <w:rPr>
      <w:b/>
      <w:bCs/>
    </w:rPr>
  </w:style>
  <w:style w:type="paragraph" w:customStyle="1" w:styleId="CarCar13">
    <w:name w:val="Car Car13"/>
    <w:basedOn w:val="Normal"/>
    <w:rsid w:val="002701EC"/>
    <w:pPr>
      <w:spacing w:after="160" w:line="240" w:lineRule="exact"/>
    </w:pPr>
    <w:rPr>
      <w:rFonts w:ascii="Times New Roman" w:eastAsia="Times New Roman" w:hAnsi="Times New Roman"/>
      <w:sz w:val="20"/>
      <w:szCs w:val="20"/>
      <w:lang w:eastAsia="fr-FR"/>
    </w:rPr>
  </w:style>
  <w:style w:type="character" w:styleId="Marquedecommentaire">
    <w:name w:val="annotation reference"/>
    <w:basedOn w:val="Policepardfaut"/>
    <w:uiPriority w:val="99"/>
    <w:semiHidden/>
    <w:rsid w:val="00C93C58"/>
    <w:rPr>
      <w:sz w:val="16"/>
      <w:szCs w:val="16"/>
    </w:rPr>
  </w:style>
  <w:style w:type="paragraph" w:styleId="Commentaire">
    <w:name w:val="annotation text"/>
    <w:basedOn w:val="Normal"/>
    <w:link w:val="CommentaireCar"/>
    <w:uiPriority w:val="99"/>
    <w:semiHidden/>
    <w:rsid w:val="00C93C58"/>
    <w:pPr>
      <w:spacing w:line="240" w:lineRule="auto"/>
    </w:pPr>
    <w:rPr>
      <w:sz w:val="20"/>
      <w:szCs w:val="20"/>
    </w:rPr>
  </w:style>
  <w:style w:type="character" w:customStyle="1" w:styleId="CommentaireCar">
    <w:name w:val="Commentaire Car"/>
    <w:basedOn w:val="Policepardfaut"/>
    <w:link w:val="Commentaire"/>
    <w:uiPriority w:val="99"/>
    <w:semiHidden/>
    <w:rsid w:val="00C93C58"/>
    <w:rPr>
      <w:lang w:eastAsia="en-US"/>
    </w:rPr>
  </w:style>
  <w:style w:type="paragraph" w:styleId="Objetducommentaire">
    <w:name w:val="annotation subject"/>
    <w:basedOn w:val="Commentaire"/>
    <w:next w:val="Commentaire"/>
    <w:link w:val="ObjetducommentaireCar"/>
    <w:uiPriority w:val="99"/>
    <w:semiHidden/>
    <w:rsid w:val="00C93C58"/>
    <w:rPr>
      <w:b/>
      <w:bCs/>
    </w:rPr>
  </w:style>
  <w:style w:type="character" w:customStyle="1" w:styleId="ObjetducommentaireCar">
    <w:name w:val="Objet du commentaire Car"/>
    <w:basedOn w:val="CommentaireCar"/>
    <w:link w:val="Objetducommentaire"/>
    <w:uiPriority w:val="99"/>
    <w:semiHidden/>
    <w:rsid w:val="00C93C58"/>
    <w:rPr>
      <w:b/>
      <w:bCs/>
      <w:lang w:eastAsia="en-US"/>
    </w:rPr>
  </w:style>
  <w:style w:type="paragraph" w:styleId="Rvision">
    <w:name w:val="Revision"/>
    <w:hidden/>
    <w:uiPriority w:val="71"/>
    <w:rsid w:val="00C93C58"/>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91097">
      <w:bodyDiv w:val="1"/>
      <w:marLeft w:val="0"/>
      <w:marRight w:val="0"/>
      <w:marTop w:val="0"/>
      <w:marBottom w:val="0"/>
      <w:divBdr>
        <w:top w:val="none" w:sz="0" w:space="0" w:color="auto"/>
        <w:left w:val="none" w:sz="0" w:space="0" w:color="auto"/>
        <w:bottom w:val="none" w:sz="0" w:space="0" w:color="auto"/>
        <w:right w:val="none" w:sz="0" w:space="0" w:color="auto"/>
      </w:divBdr>
    </w:div>
    <w:div w:id="578559772">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419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7B50-3223-4568-BFD2-69585B3D3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1506A5-599D-4162-91FE-570736A4D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5A9C59-FB5F-417D-B3BC-A655B277501B}">
  <ds:schemaRefs>
    <ds:schemaRef ds:uri="http://schemas.microsoft.com/sharepoint/v3/contenttype/forms"/>
  </ds:schemaRefs>
</ds:datastoreItem>
</file>

<file path=customXml/itemProps4.xml><?xml version="1.0" encoding="utf-8"?>
<ds:datastoreItem xmlns:ds="http://schemas.openxmlformats.org/officeDocument/2006/customXml" ds:itemID="{C6DB84C4-4E4F-4618-BEFE-104D939D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2652</Words>
  <Characters>14586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9</cp:revision>
  <cp:lastPrinted>2015-09-01T08:00:00Z</cp:lastPrinted>
  <dcterms:created xsi:type="dcterms:W3CDTF">2015-08-27T13:39:00Z</dcterms:created>
  <dcterms:modified xsi:type="dcterms:W3CDTF">2015-11-10T11:19:00Z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